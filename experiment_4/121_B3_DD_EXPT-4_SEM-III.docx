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03" w:rsidRPr="006563C5" w:rsidRDefault="00FB3403" w:rsidP="00FB3403">
      <w:pPr>
        <w:rPr>
          <w:rFonts w:ascii="Times New Roman" w:hAnsi="Times New Roman"/>
        </w:rPr>
      </w:pPr>
    </w:p>
    <w:p w:rsidR="00FB3403" w:rsidRPr="006563C5" w:rsidRDefault="00FB3403" w:rsidP="00FB340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94DBC" wp14:editId="1AC803C9">
                <wp:simplePos x="0" y="0"/>
                <wp:positionH relativeFrom="column">
                  <wp:posOffset>743585</wp:posOffset>
                </wp:positionH>
                <wp:positionV relativeFrom="paragraph">
                  <wp:posOffset>1982470</wp:posOffset>
                </wp:positionV>
                <wp:extent cx="4587240" cy="2443480"/>
                <wp:effectExtent l="0" t="0" r="22860" b="13970"/>
                <wp:wrapNone/>
                <wp:docPr id="4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240" cy="244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B3403" w:rsidRDefault="00FB3403" w:rsidP="00FB3403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FB3403" w:rsidRDefault="00FB3403" w:rsidP="00FB3403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Experiment / Assignment / Tutorial No. ___</w:t>
                            </w:r>
                            <w:r w:rsidR="002B708A" w:rsidRPr="002B708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___</w:t>
                            </w:r>
                          </w:p>
                          <w:p w:rsidR="00FB3403" w:rsidRDefault="00FB3403" w:rsidP="00FB3403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FB3403" w:rsidRDefault="00FB3403" w:rsidP="00FB3403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Grade: AA / AB / BB / BC / CC / CD /DD</w:t>
                            </w:r>
                          </w:p>
                          <w:p w:rsidR="00FB3403" w:rsidRDefault="00FB3403" w:rsidP="00FB3403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</w:p>
                          <w:p w:rsidR="00FB3403" w:rsidRDefault="00FB3403" w:rsidP="00FB3403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194DB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8.55pt;margin-top:156.1pt;width:361.2pt;height:19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" fillcolor="window" strokeweight=".5pt">
                <v:path arrowok="t"/>
                <v:textbox>
                  <w:txbxContent>
                    <w:p w:rsidR="00FB3403" w:rsidRDefault="00FB3403" w:rsidP="00FB3403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FB3403" w:rsidRDefault="00FB3403" w:rsidP="00FB3403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Experiment / Assignment / Tutorial No. ___</w:t>
                      </w:r>
                      <w:r w:rsidR="002B708A" w:rsidRPr="002B708A">
                        <w:rPr>
                          <w:b/>
                          <w:sz w:val="32"/>
                          <w:szCs w:val="32"/>
                          <w:u w:val="single"/>
                        </w:rPr>
                        <w:t>4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___</w:t>
                      </w:r>
                    </w:p>
                    <w:p w:rsidR="00FB3403" w:rsidRDefault="00FB3403" w:rsidP="00FB3403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FB3403" w:rsidRDefault="00FB3403" w:rsidP="00FB3403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Grade: AA / AB / BB / BC / CC / CD /DD</w:t>
                      </w:r>
                    </w:p>
                    <w:p w:rsidR="00FB3403" w:rsidRDefault="00FB3403" w:rsidP="00FB3403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</w:p>
                    <w:p w:rsidR="00FB3403" w:rsidRDefault="00FB3403" w:rsidP="00FB3403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6563C5">
        <w:rPr>
          <w:rFonts w:ascii="Times New Roman" w:hAnsi="Times New Roman"/>
        </w:rPr>
        <w:br w:type="page"/>
      </w: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30"/>
      </w:tblGrid>
      <w:tr w:rsidR="00FB3403" w:rsidRPr="008E5FD4" w:rsidTr="004935D6">
        <w:trPr>
          <w:trHeight w:val="467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B3403" w:rsidRPr="008E5FD4" w:rsidRDefault="00FB3403" w:rsidP="002B708A">
            <w:pPr>
              <w:suppressAutoHyphens/>
              <w:spacing w:after="0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 xml:space="preserve">Batch: </w:t>
            </w:r>
            <w:r w:rsidR="002B708A">
              <w:rPr>
                <w:rFonts w:ascii="Times New Roman" w:hAnsi="Times New Roman"/>
                <w:b/>
                <w:iCs/>
                <w:sz w:val="24"/>
                <w:szCs w:val="24"/>
              </w:rPr>
              <w:t>B3</w:t>
            </w: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  Roll No.: </w:t>
            </w:r>
            <w:r w:rsidR="002B708A">
              <w:rPr>
                <w:rFonts w:ascii="Times New Roman" w:hAnsi="Times New Roman"/>
                <w:b/>
                <w:iCs/>
                <w:sz w:val="24"/>
                <w:szCs w:val="24"/>
              </w:rPr>
              <w:t>121</w:t>
            </w: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                   Experiment / 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assignment / tutorial No.: 4</w:t>
            </w:r>
          </w:p>
        </w:tc>
      </w:tr>
    </w:tbl>
    <w:p w:rsidR="00FB3403" w:rsidRPr="008E5FD4" w:rsidRDefault="00FB3403" w:rsidP="00FB340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30"/>
      </w:tblGrid>
      <w:tr w:rsidR="00FB3403" w:rsidRPr="008E5FD4" w:rsidTr="004935D6">
        <w:trPr>
          <w:trHeight w:val="467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FB3403" w:rsidRPr="008E5FD4" w:rsidRDefault="00FB3403" w:rsidP="004935D6">
            <w:pPr>
              <w:suppressAutoHyphens/>
              <w:spacing w:after="0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Pr="008E5FD4">
              <w:rPr>
                <w:rFonts w:ascii="Times New Roman" w:hAnsi="Times New Roman"/>
                <w:sz w:val="24"/>
                <w:szCs w:val="24"/>
              </w:rPr>
              <w:t>4 bit Magnitude Comparator</w:t>
            </w:r>
          </w:p>
        </w:tc>
      </w:tr>
    </w:tbl>
    <w:p w:rsidR="00FB3403" w:rsidRPr="008E5FD4" w:rsidRDefault="00FB3403" w:rsidP="00FB3403">
      <w:pPr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__________</w:t>
      </w:r>
    </w:p>
    <w:p w:rsidR="00FB3403" w:rsidRPr="008E5FD4" w:rsidRDefault="00FB3403" w:rsidP="00FB3403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2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Objective: </w:t>
      </w:r>
      <w:r w:rsidRPr="008E5FD4">
        <w:rPr>
          <w:rFonts w:ascii="Times New Roman" w:hAnsi="Times New Roman"/>
          <w:sz w:val="24"/>
          <w:szCs w:val="24"/>
        </w:rPr>
        <w:t>Design a 2-bit comparator using logic gates and verify 4-bit magnitude</w:t>
      </w:r>
      <w:r w:rsidRPr="008E5FD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E5FD4">
        <w:rPr>
          <w:rFonts w:ascii="Times New Roman" w:hAnsi="Times New Roman"/>
          <w:sz w:val="24"/>
          <w:szCs w:val="24"/>
        </w:rPr>
        <w:t>comparator using IC 7485</w:t>
      </w:r>
    </w:p>
    <w:p w:rsidR="00FB3403" w:rsidRPr="008E5FD4" w:rsidRDefault="00FB3403" w:rsidP="00FB3403">
      <w:pPr>
        <w:ind w:left="1170" w:hanging="117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</w:t>
      </w:r>
    </w:p>
    <w:p w:rsidR="00FB3403" w:rsidRDefault="00FB3403" w:rsidP="00FB3403">
      <w:pPr>
        <w:spacing w:after="0"/>
        <w:rPr>
          <w:rFonts w:ascii="Times New Roman" w:hAnsi="Times New Roman"/>
          <w:b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Expected Outcome of Experiment: </w:t>
      </w:r>
    </w:p>
    <w:p w:rsidR="00FB3403" w:rsidRPr="008E5FD4" w:rsidRDefault="00FB3403" w:rsidP="00FB3403">
      <w:pPr>
        <w:spacing w:after="0"/>
        <w:rPr>
          <w:rFonts w:ascii="Times New Roman" w:hAnsi="Times New Roman"/>
          <w:sz w:val="24"/>
          <w:szCs w:val="24"/>
        </w:rPr>
      </w:pPr>
    </w:p>
    <w:p w:rsidR="00FB3403" w:rsidRPr="008E5FD4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CO2: </w:t>
      </w:r>
      <w:r w:rsidRPr="008E5FD4">
        <w:rPr>
          <w:rFonts w:ascii="Times New Roman" w:hAnsi="Times New Roman"/>
          <w:sz w:val="24"/>
          <w:szCs w:val="24"/>
        </w:rPr>
        <w:t>Use different minimization technique and solve combinational circuits, synchronous &amp; asynchronous sequential circuits.</w:t>
      </w:r>
    </w:p>
    <w:p w:rsidR="00FB3403" w:rsidRPr="008E5FD4" w:rsidRDefault="00FB3403" w:rsidP="00FB3403">
      <w:pPr>
        <w:spacing w:after="0"/>
        <w:rPr>
          <w:rFonts w:ascii="Times New Roman" w:hAnsi="Times New Roman"/>
          <w:sz w:val="24"/>
          <w:szCs w:val="24"/>
        </w:rPr>
      </w:pPr>
    </w:p>
    <w:p w:rsidR="00FB3403" w:rsidRPr="008E5FD4" w:rsidRDefault="00FB3403" w:rsidP="00FB3403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</w:t>
      </w:r>
    </w:p>
    <w:p w:rsidR="00FB3403" w:rsidRPr="008E5FD4" w:rsidRDefault="00FB3403" w:rsidP="00FB3403">
      <w:pPr>
        <w:spacing w:after="0"/>
        <w:rPr>
          <w:rFonts w:ascii="Times New Roman" w:hAnsi="Times New Roman"/>
          <w:sz w:val="24"/>
          <w:szCs w:val="24"/>
        </w:rPr>
      </w:pPr>
    </w:p>
    <w:p w:rsidR="00FB3403" w:rsidRDefault="00FB3403" w:rsidP="00FB3403">
      <w:pPr>
        <w:spacing w:after="0"/>
        <w:rPr>
          <w:rFonts w:ascii="Times New Roman" w:hAnsi="Times New Roman"/>
          <w:b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:rsidR="00FB3403" w:rsidRPr="00041F58" w:rsidRDefault="00FB3403" w:rsidP="00FB3403">
      <w:pPr>
        <w:pStyle w:val="ListParagraph"/>
        <w:numPr>
          <w:ilvl w:val="0"/>
          <w:numId w:val="26"/>
        </w:numPr>
        <w:spacing w:after="0"/>
        <w:rPr>
          <w:color w:val="00000A"/>
        </w:rPr>
      </w:pPr>
      <w:proofErr w:type="spellStart"/>
      <w:r>
        <w:rPr>
          <w:color w:val="00000A"/>
        </w:rPr>
        <w:t>VLab</w:t>
      </w:r>
      <w:proofErr w:type="spellEnd"/>
      <w:r>
        <w:rPr>
          <w:color w:val="00000A"/>
        </w:rPr>
        <w:t xml:space="preserve"> Link: </w:t>
      </w:r>
      <w:hyperlink r:id="rId7" w:history="1">
        <w:r>
          <w:rPr>
            <w:rStyle w:val="Hyperlink"/>
          </w:rPr>
          <w:t>http://vlabs.iitb.ac.in/vlabs-dev/labs/dldesignlab/experimentlist.html</w:t>
        </w:r>
      </w:hyperlink>
    </w:p>
    <w:p w:rsidR="00FB3403" w:rsidRPr="008E5FD4" w:rsidRDefault="00FB3403" w:rsidP="00FB340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color w:val="00000A"/>
          <w:sz w:val="24"/>
          <w:szCs w:val="24"/>
        </w:rPr>
        <w:t xml:space="preserve">R. P. Jain, “Modern Digital Electronics”, Tata McGraw Hill </w:t>
      </w:r>
    </w:p>
    <w:p w:rsidR="00FB3403" w:rsidRPr="008E5FD4" w:rsidRDefault="00FB3403" w:rsidP="00FB3403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FB3403" w:rsidRPr="008E5FD4" w:rsidRDefault="00FB3403" w:rsidP="00FB340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 xml:space="preserve">M .Morris Mano, “Digital Logic &amp; computer Design”, PHI </w:t>
      </w:r>
    </w:p>
    <w:p w:rsidR="00FB3403" w:rsidRPr="008E5FD4" w:rsidRDefault="00FB3403" w:rsidP="00FB340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 xml:space="preserve">http://elnsite.teilam.gr/ebooks/digital_design/lab/dataSheets_page/7485.pdf </w:t>
      </w:r>
    </w:p>
    <w:p w:rsidR="00FB3403" w:rsidRPr="008E5FD4" w:rsidRDefault="00FB3403" w:rsidP="00FB3403">
      <w:pPr>
        <w:spacing w:after="0"/>
        <w:rPr>
          <w:rFonts w:ascii="Times New Roman" w:hAnsi="Times New Roman"/>
          <w:sz w:val="24"/>
          <w:szCs w:val="24"/>
        </w:rPr>
      </w:pPr>
    </w:p>
    <w:p w:rsidR="00FB3403" w:rsidRPr="008E5FD4" w:rsidRDefault="00FB3403" w:rsidP="00FB3403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 w:rsidR="00FB3403" w:rsidRPr="008E5FD4" w:rsidRDefault="00FB3403" w:rsidP="00FB3403">
      <w:pPr>
        <w:spacing w:after="0"/>
        <w:rPr>
          <w:rFonts w:ascii="Times New Roman" w:hAnsi="Times New Roman"/>
          <w:sz w:val="24"/>
          <w:szCs w:val="24"/>
        </w:rPr>
      </w:pPr>
    </w:p>
    <w:p w:rsidR="00FB3403" w:rsidRPr="008E5FD4" w:rsidRDefault="00FB3403" w:rsidP="00FB3403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>The comparison of two numbers is an operator that determines one number is greater than, less than (or) equal to the other number. A magnitude comparator is a combinational circuit that compares two numbers A and B and determines their relative magnitude. The outcome of the comparator is specified by three binary variables that indicate whether A&gt;B, A=B (or) A&lt;B.</w:t>
      </w:r>
    </w:p>
    <w:p w:rsidR="00FB3403" w:rsidRPr="008E5FD4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0" allowOverlap="1" wp14:anchorId="0645EB5F" wp14:editId="43635B93">
            <wp:simplePos x="0" y="0"/>
            <wp:positionH relativeFrom="column">
              <wp:posOffset>1739590</wp:posOffset>
            </wp:positionH>
            <wp:positionV relativeFrom="paragraph">
              <wp:posOffset>87537</wp:posOffset>
            </wp:positionV>
            <wp:extent cx="2219093" cy="2274849"/>
            <wp:effectExtent l="0" t="0" r="0" b="0"/>
            <wp:wrapNone/>
            <wp:docPr id="49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093" cy="227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5F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0" allowOverlap="1" wp14:anchorId="55BCFBDB" wp14:editId="4E16D826">
            <wp:simplePos x="0" y="0"/>
            <wp:positionH relativeFrom="column">
              <wp:posOffset>1852930</wp:posOffset>
            </wp:positionH>
            <wp:positionV relativeFrom="paragraph">
              <wp:posOffset>31750</wp:posOffset>
            </wp:positionV>
            <wp:extent cx="2219325" cy="2276475"/>
            <wp:effectExtent l="19050" t="0" r="9525" b="0"/>
            <wp:wrapNone/>
            <wp:docPr id="50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3403" w:rsidRPr="008E5FD4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8E5FD4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lastRenderedPageBreak/>
        <w:t>Two Bit Magnitude Comparator Implementation Details:</w:t>
      </w: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Truth Table </w:t>
      </w: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60"/>
        <w:gridCol w:w="560"/>
        <w:gridCol w:w="560"/>
        <w:gridCol w:w="880"/>
        <w:gridCol w:w="900"/>
        <w:gridCol w:w="900"/>
      </w:tblGrid>
      <w:tr w:rsidR="00FB3403" w:rsidRPr="006563C5" w:rsidTr="004935D6">
        <w:trPr>
          <w:trHeight w:val="283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sz w:val="24"/>
                <w:szCs w:val="24"/>
              </w:rPr>
              <w:t>A0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B1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B0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w w:val="98"/>
                <w:sz w:val="24"/>
                <w:szCs w:val="24"/>
              </w:rPr>
              <w:t>A &gt; B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sz w:val="24"/>
                <w:szCs w:val="24"/>
              </w:rPr>
              <w:t>A = B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sz w:val="24"/>
                <w:szCs w:val="24"/>
              </w:rPr>
              <w:t>A &lt; B</w:t>
            </w:r>
          </w:p>
        </w:tc>
      </w:tr>
      <w:tr w:rsidR="00FB3403" w:rsidRPr="006563C5" w:rsidTr="004935D6">
        <w:trPr>
          <w:trHeight w:val="44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FB3403" w:rsidRPr="006563C5" w:rsidTr="004935D6">
        <w:trPr>
          <w:trHeight w:val="26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49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3403" w:rsidRPr="006563C5" w:rsidTr="004935D6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3403" w:rsidRPr="006563C5" w:rsidTr="004935D6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9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6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B3403" w:rsidRPr="006563C5" w:rsidTr="004935D6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B3403" w:rsidRPr="006563C5" w:rsidRDefault="002B708A" w:rsidP="004935D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B3403" w:rsidRPr="006563C5" w:rsidTr="004935D6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403" w:rsidRPr="006563C5" w:rsidRDefault="00FB3403" w:rsidP="00493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From the Truth Table:</w:t>
      </w:r>
    </w:p>
    <w:p w:rsidR="00FB3403" w:rsidRPr="00F979F3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sz w:val="24"/>
          <w:szCs w:val="24"/>
        </w:rPr>
        <w:t>(A&lt;B)=</w:t>
      </w:r>
      <w:r w:rsidR="00A214D9">
        <w:rPr>
          <w:rFonts w:ascii="Times New Roman" w:hAnsi="Times New Roman"/>
          <w:b/>
          <w:sz w:val="24"/>
          <w:szCs w:val="24"/>
        </w:rPr>
        <w:t xml:space="preserve"> </w:t>
      </w:r>
      <w:r w:rsidR="00A214D9">
        <w:rPr>
          <w:rFonts w:ascii="Times New Roman" w:hAnsi="Times New Roman"/>
          <w:sz w:val="24"/>
          <w:szCs w:val="24"/>
        </w:rPr>
        <w:t>A</w:t>
      </w:r>
      <w:r w:rsidR="00A214D9">
        <w:rPr>
          <w:rFonts w:ascii="Times New Roman" w:hAnsi="Times New Roman"/>
          <w:sz w:val="24"/>
          <w:szCs w:val="24"/>
          <w:vertAlign w:val="subscript"/>
        </w:rPr>
        <w:t>1</w:t>
      </w:r>
      <w:r w:rsidR="00A214D9">
        <w:rPr>
          <w:rFonts w:ascii="Times New Roman" w:hAnsi="Times New Roman"/>
          <w:sz w:val="24"/>
          <w:szCs w:val="24"/>
        </w:rPr>
        <w:t>’B</w:t>
      </w:r>
      <w:r w:rsidR="00A214D9">
        <w:rPr>
          <w:rFonts w:ascii="Times New Roman" w:hAnsi="Times New Roman"/>
          <w:sz w:val="24"/>
          <w:szCs w:val="24"/>
          <w:vertAlign w:val="subscript"/>
        </w:rPr>
        <w:t>1</w:t>
      </w:r>
      <w:r w:rsidR="00A214D9">
        <w:rPr>
          <w:rFonts w:ascii="Times New Roman" w:hAnsi="Times New Roman"/>
          <w:sz w:val="24"/>
          <w:szCs w:val="24"/>
        </w:rPr>
        <w:t>’ + A</w:t>
      </w:r>
      <w:r w:rsidR="00A214D9">
        <w:rPr>
          <w:rFonts w:ascii="Times New Roman" w:hAnsi="Times New Roman"/>
          <w:sz w:val="24"/>
          <w:szCs w:val="24"/>
          <w:vertAlign w:val="subscript"/>
        </w:rPr>
        <w:t>1</w:t>
      </w:r>
      <w:r w:rsidR="00A214D9">
        <w:rPr>
          <w:rFonts w:ascii="Times New Roman" w:hAnsi="Times New Roman"/>
          <w:sz w:val="24"/>
          <w:szCs w:val="24"/>
        </w:rPr>
        <w:t>’A</w:t>
      </w:r>
      <w:r w:rsidR="00A214D9">
        <w:rPr>
          <w:rFonts w:ascii="Times New Roman" w:hAnsi="Times New Roman"/>
          <w:sz w:val="24"/>
          <w:szCs w:val="24"/>
          <w:vertAlign w:val="subscript"/>
        </w:rPr>
        <w:t>0</w:t>
      </w:r>
      <w:r w:rsidR="00A214D9">
        <w:rPr>
          <w:rFonts w:ascii="Times New Roman" w:hAnsi="Times New Roman"/>
          <w:sz w:val="24"/>
          <w:szCs w:val="24"/>
        </w:rPr>
        <w:t>’B</w:t>
      </w:r>
      <w:r w:rsidR="00A214D9">
        <w:rPr>
          <w:rFonts w:ascii="Times New Roman" w:hAnsi="Times New Roman"/>
          <w:sz w:val="24"/>
          <w:szCs w:val="24"/>
          <w:vertAlign w:val="subscript"/>
        </w:rPr>
        <w:t>0</w:t>
      </w:r>
      <w:r w:rsidR="00A214D9">
        <w:rPr>
          <w:rFonts w:ascii="Times New Roman" w:hAnsi="Times New Roman"/>
          <w:sz w:val="24"/>
          <w:szCs w:val="24"/>
        </w:rPr>
        <w:t xml:space="preserve"> + A</w:t>
      </w:r>
      <w:r w:rsidR="00A214D9">
        <w:rPr>
          <w:rFonts w:ascii="Times New Roman" w:hAnsi="Times New Roman"/>
          <w:sz w:val="24"/>
          <w:szCs w:val="24"/>
          <w:vertAlign w:val="subscript"/>
        </w:rPr>
        <w:t>0</w:t>
      </w:r>
      <w:r w:rsidR="00A214D9">
        <w:rPr>
          <w:rFonts w:ascii="Times New Roman" w:hAnsi="Times New Roman"/>
          <w:sz w:val="24"/>
          <w:szCs w:val="24"/>
        </w:rPr>
        <w:t>’B</w:t>
      </w:r>
      <w:r w:rsidR="00A214D9">
        <w:rPr>
          <w:rFonts w:ascii="Times New Roman" w:hAnsi="Times New Roman"/>
          <w:sz w:val="24"/>
          <w:szCs w:val="24"/>
          <w:vertAlign w:val="subscript"/>
        </w:rPr>
        <w:t>1</w:t>
      </w:r>
      <w:r w:rsidR="00A214D9">
        <w:rPr>
          <w:rFonts w:ascii="Times New Roman" w:hAnsi="Times New Roman"/>
          <w:sz w:val="24"/>
          <w:szCs w:val="24"/>
        </w:rPr>
        <w:t>B</w:t>
      </w:r>
      <w:r w:rsidR="00A214D9">
        <w:rPr>
          <w:rFonts w:ascii="Times New Roman" w:hAnsi="Times New Roman"/>
          <w:sz w:val="24"/>
          <w:szCs w:val="24"/>
          <w:vertAlign w:val="subscript"/>
        </w:rPr>
        <w:t>0</w:t>
      </w:r>
    </w:p>
    <w:p w:rsidR="00FB3403" w:rsidRPr="00F979F3" w:rsidRDefault="00F979F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610100" cy="295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_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18" cy="29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03" w:rsidRPr="004D7AF4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lastRenderedPageBreak/>
        <w:t>(A=B)=</w:t>
      </w:r>
      <w:r w:rsidR="004D7AF4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4D7AF4">
        <w:rPr>
          <w:rFonts w:ascii="Times New Roman" w:hAnsi="Times New Roman"/>
          <w:bCs/>
          <w:sz w:val="24"/>
          <w:szCs w:val="24"/>
        </w:rPr>
        <w:t>A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 xml:space="preserve">0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⨀</m:t>
        </m:r>
      </m:oMath>
      <w:r w:rsidR="004D7AF4">
        <w:rPr>
          <w:rFonts w:ascii="Times New Roman" w:hAnsi="Times New Roman"/>
          <w:bCs/>
          <w:sz w:val="24"/>
          <w:szCs w:val="24"/>
        </w:rPr>
        <w:t>B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0</w:t>
      </w:r>
      <w:r w:rsidR="004D7AF4">
        <w:rPr>
          <w:rFonts w:ascii="Times New Roman" w:hAnsi="Times New Roman"/>
          <w:bCs/>
          <w:sz w:val="24"/>
          <w:szCs w:val="24"/>
        </w:rPr>
        <w:t>)</w:t>
      </w:r>
      <w:proofErr w:type="gramStart"/>
      <w:r w:rsidR="004D7AF4">
        <w:rPr>
          <w:rFonts w:ascii="Times New Roman" w:hAnsi="Times New Roman"/>
          <w:bCs/>
          <w:sz w:val="24"/>
          <w:szCs w:val="24"/>
        </w:rPr>
        <w:t>.(</w:t>
      </w:r>
      <w:proofErr w:type="gramEnd"/>
      <w:r w:rsidR="004D7AF4">
        <w:rPr>
          <w:rFonts w:ascii="Times New Roman" w:hAnsi="Times New Roman"/>
          <w:bCs/>
          <w:sz w:val="24"/>
          <w:szCs w:val="24"/>
        </w:rPr>
        <w:t>A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1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⨀</m:t>
        </m:r>
      </m:oMath>
      <w:r w:rsidR="004D7AF4">
        <w:rPr>
          <w:rFonts w:ascii="Times New Roman" w:hAnsi="Times New Roman"/>
          <w:bCs/>
          <w:sz w:val="24"/>
          <w:szCs w:val="24"/>
        </w:rPr>
        <w:t>B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="004D7AF4">
        <w:rPr>
          <w:rFonts w:ascii="Times New Roman" w:hAnsi="Times New Roman"/>
          <w:bCs/>
          <w:sz w:val="24"/>
          <w:szCs w:val="24"/>
        </w:rPr>
        <w:t>)</w:t>
      </w:r>
    </w:p>
    <w:p w:rsidR="00FB3403" w:rsidRPr="006563C5" w:rsidRDefault="00F979F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696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_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B3403" w:rsidRPr="004D7AF4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(A&gt;B)=</w:t>
      </w:r>
      <w:r w:rsidR="004D7A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D7AF4">
        <w:rPr>
          <w:rFonts w:ascii="Times New Roman" w:hAnsi="Times New Roman"/>
          <w:bCs/>
          <w:sz w:val="24"/>
          <w:szCs w:val="24"/>
        </w:rPr>
        <w:t>A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="004D7AF4">
        <w:rPr>
          <w:rFonts w:ascii="Times New Roman" w:hAnsi="Times New Roman"/>
          <w:bCs/>
          <w:sz w:val="24"/>
          <w:szCs w:val="24"/>
        </w:rPr>
        <w:t>B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="004D7AF4">
        <w:rPr>
          <w:rFonts w:ascii="Times New Roman" w:hAnsi="Times New Roman"/>
          <w:bCs/>
          <w:sz w:val="24"/>
          <w:szCs w:val="24"/>
        </w:rPr>
        <w:t>’ + A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0</w:t>
      </w:r>
      <w:r w:rsidR="004D7AF4">
        <w:rPr>
          <w:rFonts w:ascii="Times New Roman" w:hAnsi="Times New Roman"/>
          <w:bCs/>
          <w:sz w:val="24"/>
          <w:szCs w:val="24"/>
        </w:rPr>
        <w:t>B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="004D7AF4">
        <w:rPr>
          <w:rFonts w:ascii="Times New Roman" w:hAnsi="Times New Roman"/>
          <w:bCs/>
          <w:sz w:val="24"/>
          <w:szCs w:val="24"/>
        </w:rPr>
        <w:t>’B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0</w:t>
      </w:r>
      <w:r w:rsidR="004D7AF4">
        <w:rPr>
          <w:rFonts w:ascii="Times New Roman" w:hAnsi="Times New Roman"/>
          <w:bCs/>
          <w:sz w:val="24"/>
          <w:szCs w:val="24"/>
        </w:rPr>
        <w:t>’ + A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="004D7AF4">
        <w:rPr>
          <w:rFonts w:ascii="Times New Roman" w:hAnsi="Times New Roman"/>
          <w:bCs/>
          <w:sz w:val="24"/>
          <w:szCs w:val="24"/>
        </w:rPr>
        <w:t>A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0</w:t>
      </w:r>
      <w:r w:rsidR="004D7AF4">
        <w:rPr>
          <w:rFonts w:ascii="Times New Roman" w:hAnsi="Times New Roman"/>
          <w:bCs/>
          <w:sz w:val="24"/>
          <w:szCs w:val="24"/>
        </w:rPr>
        <w:t>B</w:t>
      </w:r>
      <w:r w:rsidR="004D7AF4">
        <w:rPr>
          <w:rFonts w:ascii="Times New Roman" w:hAnsi="Times New Roman"/>
          <w:bCs/>
          <w:sz w:val="24"/>
          <w:szCs w:val="24"/>
          <w:vertAlign w:val="subscript"/>
        </w:rPr>
        <w:t>0</w:t>
      </w:r>
      <w:r w:rsidR="004D7AF4">
        <w:rPr>
          <w:rFonts w:ascii="Times New Roman" w:hAnsi="Times New Roman"/>
          <w:bCs/>
          <w:sz w:val="24"/>
          <w:szCs w:val="24"/>
        </w:rPr>
        <w:t>’</w:t>
      </w:r>
    </w:p>
    <w:p w:rsidR="00FB3403" w:rsidRPr="006563C5" w:rsidRDefault="00F979F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465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T_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03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979F3" w:rsidRPr="006563C5" w:rsidRDefault="00F979F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B3403" w:rsidRPr="006563C5" w:rsidRDefault="00FB3403" w:rsidP="00FB3403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lastRenderedPageBreak/>
        <w:t>Logic Diagram of 2 bit Comparator</w:t>
      </w:r>
      <w:r w:rsidR="00F979F3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943600" cy="543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_LC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lastRenderedPageBreak/>
        <w:t>Four Bit Magnitude Co</w:t>
      </w:r>
      <w:r>
        <w:rPr>
          <w:rFonts w:ascii="Times New Roman" w:hAnsi="Times New Roman"/>
          <w:b/>
          <w:bCs/>
          <w:sz w:val="24"/>
          <w:szCs w:val="24"/>
        </w:rPr>
        <w:t>mparator Implementation Details</w:t>
      </w: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Pin Diagram of IC 7485</w:t>
      </w:r>
    </w:p>
    <w:p w:rsidR="00FB3403" w:rsidRPr="006563C5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5319BFF4" wp14:editId="1DE5DD84">
            <wp:simplePos x="0" y="0"/>
            <wp:positionH relativeFrom="column">
              <wp:posOffset>8890</wp:posOffset>
            </wp:positionH>
            <wp:positionV relativeFrom="page">
              <wp:posOffset>2047240</wp:posOffset>
            </wp:positionV>
            <wp:extent cx="3986530" cy="3152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748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979F3" w:rsidRPr="006563C5" w:rsidRDefault="00F979F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Logic Diagram of IC 7485</w:t>
      </w:r>
      <w:r w:rsidR="00F979F3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6878955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7485(2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723" cy="29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03" w:rsidRPr="006563C5" w:rsidRDefault="00FB3403" w:rsidP="00FB3403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rPr>
          <w:rFonts w:ascii="Times New Roman" w:hAnsi="Times New Roman"/>
          <w:sz w:val="24"/>
          <w:szCs w:val="24"/>
        </w:rPr>
      </w:pPr>
    </w:p>
    <w:p w:rsidR="00FB3403" w:rsidRDefault="00FB3403" w:rsidP="00FB3403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lastRenderedPageBreak/>
        <w:t>Comparing Table</w:t>
      </w:r>
    </w:p>
    <w:p w:rsidR="00FB3403" w:rsidRPr="00F979F3" w:rsidRDefault="00F979F3" w:rsidP="00F979F3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6858000" cy="5842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T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03" w:rsidRPr="006563C5" w:rsidRDefault="00FB3403" w:rsidP="00FB340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0" w:right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Conclusion: </w:t>
      </w:r>
      <w:r w:rsidR="00BE50FF">
        <w:rPr>
          <w:rFonts w:ascii="Times New Roman" w:hAnsi="Times New Roman"/>
          <w:bCs/>
          <w:sz w:val="24"/>
          <w:szCs w:val="24"/>
        </w:rPr>
        <w:t xml:space="preserve">Thus, in this experiment, details about the two bit and the four bit comparator have been studied and implemented using the IC Board. </w:t>
      </w:r>
      <w:r w:rsidR="005B06A0">
        <w:rPr>
          <w:rFonts w:ascii="Times New Roman" w:hAnsi="Times New Roman"/>
          <w:bCs/>
          <w:sz w:val="24"/>
          <w:szCs w:val="24"/>
        </w:rPr>
        <w:t>The IC 7485 can compare 4 bits. If however, more bits are to be compared, then Cascading Inputs can be used.</w:t>
      </w:r>
    </w:p>
    <w:p w:rsidR="00FB3403" w:rsidRDefault="00FB3403" w:rsidP="00FB340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0" w:right="120"/>
        <w:jc w:val="both"/>
        <w:rPr>
          <w:rFonts w:ascii="Times New Roman" w:hAnsi="Times New Roman"/>
          <w:sz w:val="24"/>
          <w:szCs w:val="24"/>
        </w:rPr>
      </w:pPr>
    </w:p>
    <w:p w:rsidR="005B06A0" w:rsidRPr="006563C5" w:rsidRDefault="005B06A0" w:rsidP="00FB3403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0" w:right="1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lastRenderedPageBreak/>
        <w:t>Post Lab Descriptive Questions</w:t>
      </w: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sz w:val="24"/>
          <w:szCs w:val="24"/>
        </w:rPr>
        <w:t>1.  Design a 1- bit magnitude comparator using logic gates.</w:t>
      </w:r>
      <w:r w:rsidR="00F979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278813" cy="557593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DQ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42" cy="55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03" w:rsidRPr="006563C5" w:rsidRDefault="00BE50FF" w:rsidP="00BE50FF">
      <w:pPr>
        <w:widowControl w:val="0"/>
        <w:tabs>
          <w:tab w:val="left" w:pos="189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B3403" w:rsidRPr="006563C5" w:rsidRDefault="00FB3403" w:rsidP="00FB3403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FB3403" w:rsidRPr="006563C5" w:rsidRDefault="00FB3403" w:rsidP="00FB3403">
      <w:pPr>
        <w:rPr>
          <w:rFonts w:ascii="Times New Roman" w:hAnsi="Times New Roman"/>
        </w:rPr>
      </w:pPr>
    </w:p>
    <w:p w:rsidR="00FB3403" w:rsidRPr="006563C5" w:rsidRDefault="00FB3403" w:rsidP="00FB3403">
      <w:pPr>
        <w:rPr>
          <w:rFonts w:ascii="Times New Roman" w:hAnsi="Times New Roman"/>
        </w:rPr>
      </w:pPr>
    </w:p>
    <w:sectPr w:rsidR="00FB3403" w:rsidRPr="006563C5" w:rsidSect="00F979F3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C6F" w:rsidRDefault="00700C6F">
      <w:pPr>
        <w:spacing w:after="0" w:line="240" w:lineRule="auto"/>
      </w:pPr>
      <w:r>
        <w:separator/>
      </w:r>
    </w:p>
  </w:endnote>
  <w:endnote w:type="continuationSeparator" w:id="0">
    <w:p w:rsidR="00700C6F" w:rsidRDefault="0070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98" w:rsidRDefault="00FB34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06A0">
      <w:rPr>
        <w:noProof/>
      </w:rPr>
      <w:t>8</w:t>
    </w:r>
    <w:r>
      <w:rPr>
        <w:noProof/>
      </w:rPr>
      <w:fldChar w:fldCharType="end"/>
    </w:r>
  </w:p>
  <w:p w:rsidR="004C4298" w:rsidRDefault="00FB3403" w:rsidP="00886AD6">
    <w:pPr>
      <w:widowControl w:val="0"/>
      <w:autoSpaceDE w:val="0"/>
      <w:autoSpaceDN w:val="0"/>
      <w:adjustRightInd w:val="0"/>
      <w:spacing w:after="0" w:line="240" w:lineRule="auto"/>
      <w:ind w:left="10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Department of Computer Engineering</w:t>
    </w:r>
  </w:p>
  <w:p w:rsidR="004C4298" w:rsidRDefault="00FB3403" w:rsidP="00886AD6">
    <w:pPr>
      <w:widowControl w:val="0"/>
      <w:overflowPunct w:val="0"/>
      <w:autoSpaceDE w:val="0"/>
      <w:autoSpaceDN w:val="0"/>
      <w:adjustRightInd w:val="0"/>
      <w:spacing w:after="0" w:line="240" w:lineRule="auto"/>
      <w:jc w:val="right"/>
    </w:pPr>
    <w:r>
      <w:rPr>
        <w:rFonts w:cs="Calibri"/>
      </w:rPr>
      <w:t>DD/JUL 21-22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C6F" w:rsidRDefault="00700C6F">
      <w:pPr>
        <w:spacing w:after="0" w:line="240" w:lineRule="auto"/>
      </w:pPr>
      <w:r>
        <w:separator/>
      </w:r>
    </w:p>
  </w:footnote>
  <w:footnote w:type="continuationSeparator" w:id="0">
    <w:p w:rsidR="00700C6F" w:rsidRDefault="00700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98" w:rsidRDefault="00FB3403" w:rsidP="008E5FD4">
    <w:pPr>
      <w:pStyle w:val="Header"/>
      <w:tabs>
        <w:tab w:val="left" w:pos="1264"/>
      </w:tabs>
    </w:pPr>
    <w:r>
      <w:rPr>
        <w:noProof/>
      </w:rPr>
      <w:drawing>
        <wp:anchor distT="0" distB="0" distL="114300" distR="114300" simplePos="0" relativeHeight="251661312" behindDoc="1" locked="0" layoutInCell="0" allowOverlap="1" wp14:anchorId="4F18AC34" wp14:editId="009329A6">
          <wp:simplePos x="0" y="0"/>
          <wp:positionH relativeFrom="page">
            <wp:posOffset>734060</wp:posOffset>
          </wp:positionH>
          <wp:positionV relativeFrom="page">
            <wp:posOffset>487045</wp:posOffset>
          </wp:positionV>
          <wp:extent cx="590550" cy="5334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0" allowOverlap="1" wp14:anchorId="28B18838" wp14:editId="3DC387B0">
          <wp:simplePos x="0" y="0"/>
          <wp:positionH relativeFrom="page">
            <wp:posOffset>6475730</wp:posOffset>
          </wp:positionH>
          <wp:positionV relativeFrom="page">
            <wp:posOffset>535305</wp:posOffset>
          </wp:positionV>
          <wp:extent cx="590550" cy="485775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0" allowOverlap="1" wp14:anchorId="11394AE3" wp14:editId="5DFA9D76">
          <wp:simplePos x="0" y="0"/>
          <wp:positionH relativeFrom="page">
            <wp:posOffset>3649980</wp:posOffset>
          </wp:positionH>
          <wp:positionV relativeFrom="page">
            <wp:posOffset>484505</wp:posOffset>
          </wp:positionV>
          <wp:extent cx="713105" cy="588010"/>
          <wp:effectExtent l="1905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588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4C4298" w:rsidRDefault="00700C6F">
    <w:pPr>
      <w:pStyle w:val="Header"/>
    </w:pPr>
  </w:p>
  <w:p w:rsidR="004C4298" w:rsidRDefault="00700C6F">
    <w:pPr>
      <w:pStyle w:val="Header"/>
    </w:pPr>
  </w:p>
  <w:p w:rsidR="004C4298" w:rsidRDefault="00700C6F">
    <w:pPr>
      <w:pStyle w:val="Header"/>
    </w:pPr>
  </w:p>
  <w:p w:rsidR="004C4298" w:rsidRDefault="00FB3403" w:rsidP="00886AD6">
    <w:pPr>
      <w:widowControl w:val="0"/>
      <w:autoSpaceDE w:val="0"/>
      <w:autoSpaceDN w:val="0"/>
      <w:adjustRightInd w:val="0"/>
      <w:spacing w:after="0" w:line="240" w:lineRule="auto"/>
      <w:ind w:left="4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 xml:space="preserve">K. J. </w:t>
    </w:r>
    <w:proofErr w:type="spellStart"/>
    <w:r>
      <w:rPr>
        <w:rFonts w:ascii="Times New Roman" w:hAnsi="Times New Roman"/>
        <w:b/>
        <w:bCs/>
        <w:sz w:val="24"/>
        <w:szCs w:val="24"/>
      </w:rPr>
      <w:t>Somaiya</w:t>
    </w:r>
    <w:proofErr w:type="spellEnd"/>
    <w:r>
      <w:rPr>
        <w:rFonts w:ascii="Times New Roman" w:hAnsi="Times New Roman"/>
        <w:b/>
        <w:bCs/>
        <w:sz w:val="24"/>
        <w:szCs w:val="24"/>
      </w:rPr>
      <w:t xml:space="preserve"> College of Engineering, Mumbai-77</w:t>
    </w:r>
  </w:p>
  <w:p w:rsidR="004C4298" w:rsidRDefault="00700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1547"/>
    <w:multiLevelType w:val="hybridMultilevel"/>
    <w:tmpl w:val="000054DE"/>
    <w:lvl w:ilvl="0" w:tplc="000039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390C"/>
    <w:multiLevelType w:val="hybridMultilevel"/>
    <w:tmpl w:val="00000F3E"/>
    <w:lvl w:ilvl="0" w:tplc="0000009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654695"/>
    <w:multiLevelType w:val="hybridMultilevel"/>
    <w:tmpl w:val="1316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CD159D"/>
    <w:multiLevelType w:val="hybridMultilevel"/>
    <w:tmpl w:val="97C2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2308C"/>
    <w:multiLevelType w:val="hybridMultilevel"/>
    <w:tmpl w:val="2C1E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40D17"/>
    <w:multiLevelType w:val="hybridMultilevel"/>
    <w:tmpl w:val="B050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3CBF"/>
    <w:multiLevelType w:val="hybridMultilevel"/>
    <w:tmpl w:val="E64A2AF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26BA58FE"/>
    <w:multiLevelType w:val="hybridMultilevel"/>
    <w:tmpl w:val="315CF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D32141"/>
    <w:multiLevelType w:val="hybridMultilevel"/>
    <w:tmpl w:val="A40E2606"/>
    <w:lvl w:ilvl="0" w:tplc="5BFE8F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340A9"/>
    <w:multiLevelType w:val="hybridMultilevel"/>
    <w:tmpl w:val="31AC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22E07"/>
    <w:multiLevelType w:val="hybridMultilevel"/>
    <w:tmpl w:val="158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55596C"/>
    <w:multiLevelType w:val="hybridMultilevel"/>
    <w:tmpl w:val="6C3C9210"/>
    <w:lvl w:ilvl="0" w:tplc="410835E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4E235BB"/>
    <w:multiLevelType w:val="hybridMultilevel"/>
    <w:tmpl w:val="DF8A493E"/>
    <w:lvl w:ilvl="0" w:tplc="25C0899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59B37977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nsid w:val="5A7D36B4"/>
    <w:multiLevelType w:val="hybridMultilevel"/>
    <w:tmpl w:val="B5D8D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5F0A5884"/>
    <w:multiLevelType w:val="hybridMultilevel"/>
    <w:tmpl w:val="5C5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929B5"/>
    <w:multiLevelType w:val="hybridMultilevel"/>
    <w:tmpl w:val="82D24310"/>
    <w:lvl w:ilvl="0" w:tplc="04090017">
      <w:start w:val="1"/>
      <w:numFmt w:val="lowerLetter"/>
      <w:lvlText w:val="%1)"/>
      <w:lvlJc w:val="left"/>
      <w:pPr>
        <w:ind w:left="137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24">
    <w:nsid w:val="7A4E4FD0"/>
    <w:multiLevelType w:val="hybridMultilevel"/>
    <w:tmpl w:val="4DD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514292"/>
    <w:multiLevelType w:val="hybridMultilevel"/>
    <w:tmpl w:val="FC30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B505B"/>
    <w:multiLevelType w:val="hybridMultilevel"/>
    <w:tmpl w:val="D12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9"/>
  </w:num>
  <w:num w:numId="4">
    <w:abstractNumId w:val="8"/>
  </w:num>
  <w:num w:numId="5">
    <w:abstractNumId w:val="6"/>
  </w:num>
  <w:num w:numId="6">
    <w:abstractNumId w:val="18"/>
  </w:num>
  <w:num w:numId="7">
    <w:abstractNumId w:val="0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4"/>
  </w:num>
  <w:num w:numId="16">
    <w:abstractNumId w:val="25"/>
  </w:num>
  <w:num w:numId="17">
    <w:abstractNumId w:val="22"/>
  </w:num>
  <w:num w:numId="18">
    <w:abstractNumId w:val="12"/>
  </w:num>
  <w:num w:numId="19">
    <w:abstractNumId w:val="13"/>
  </w:num>
  <w:num w:numId="20">
    <w:abstractNumId w:val="24"/>
  </w:num>
  <w:num w:numId="21">
    <w:abstractNumId w:val="17"/>
  </w:num>
  <w:num w:numId="22">
    <w:abstractNumId w:val="9"/>
  </w:num>
  <w:num w:numId="23">
    <w:abstractNumId w:val="10"/>
  </w:num>
  <w:num w:numId="24">
    <w:abstractNumId w:val="26"/>
  </w:num>
  <w:num w:numId="25">
    <w:abstractNumId w:val="15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03"/>
    <w:rsid w:val="002B708A"/>
    <w:rsid w:val="00477E45"/>
    <w:rsid w:val="004D7AF4"/>
    <w:rsid w:val="005B06A0"/>
    <w:rsid w:val="00637353"/>
    <w:rsid w:val="00700C6F"/>
    <w:rsid w:val="00A214D9"/>
    <w:rsid w:val="00BE50FF"/>
    <w:rsid w:val="00F979F3"/>
    <w:rsid w:val="00FB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7020D-6E79-44FF-A485-8A9E46DA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40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40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403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403"/>
    <w:rPr>
      <w:rFonts w:ascii="Tahoma" w:eastAsia="Times New Roman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FB3403"/>
    <w:pPr>
      <w:suppressAutoHyphens/>
    </w:pPr>
    <w:rPr>
      <w:rFonts w:ascii="Times New Roman" w:eastAsia="Calibri" w:hAnsi="Times New Roman"/>
      <w:color w:val="000000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B34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3403"/>
    <w:rPr>
      <w:rFonts w:ascii="Calibri" w:eastAsia="Times New Roman" w:hAnsi="Calibri" w:cs="Times New Roman"/>
    </w:rPr>
  </w:style>
  <w:style w:type="character" w:styleId="Hyperlink">
    <w:name w:val="Hyperlink"/>
    <w:unhideWhenUsed/>
    <w:rsid w:val="00FB3403"/>
    <w:rPr>
      <w:color w:val="0000FF"/>
      <w:u w:val="single"/>
    </w:rPr>
  </w:style>
  <w:style w:type="table" w:styleId="TableGrid">
    <w:name w:val="Table Grid"/>
    <w:basedOn w:val="TableNormal"/>
    <w:uiPriority w:val="59"/>
    <w:rsid w:val="00FB340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DefaultParagraphFont"/>
    <w:rsid w:val="00FB3403"/>
  </w:style>
  <w:style w:type="paragraph" w:styleId="ListParagraph">
    <w:name w:val="List Paragraph"/>
    <w:basedOn w:val="Normal"/>
    <w:qFormat/>
    <w:rsid w:val="00FB3403"/>
    <w:pPr>
      <w:suppressAutoHyphens/>
      <w:ind w:left="720"/>
      <w:contextualSpacing/>
    </w:pPr>
    <w:rPr>
      <w:rFonts w:ascii="Times New Roman" w:eastAsia="Calibri" w:hAnsi="Times New Roman"/>
      <w:color w:val="000000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214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vlabs.iitb.ac.in/vlabs-dev/labs/dldesignlab/experimentlist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2022-10-01T07:29:00Z</dcterms:created>
  <dcterms:modified xsi:type="dcterms:W3CDTF">2022-10-02T09:05:00Z</dcterms:modified>
</cp:coreProperties>
</file>