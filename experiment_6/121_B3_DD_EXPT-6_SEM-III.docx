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CC" w:rsidRPr="006563C5" w:rsidRDefault="000C0CCC" w:rsidP="000C0CCC">
      <w:pPr>
        <w:rPr>
          <w:rFonts w:ascii="Times New Roman" w:hAnsi="Times New Roman"/>
        </w:rPr>
      </w:pPr>
    </w:p>
    <w:p w:rsidR="000C0CCC" w:rsidRPr="006563C5" w:rsidRDefault="000C0CCC" w:rsidP="000C0CCC">
      <w:pPr>
        <w:rPr>
          <w:rFonts w:ascii="Times New Roman" w:hAnsi="Times New Roman"/>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659264" behindDoc="0" locked="0" layoutInCell="1" allowOverlap="1" wp14:anchorId="48E707C5" wp14:editId="6221FDA9">
                <wp:simplePos x="0" y="0"/>
                <wp:positionH relativeFrom="column">
                  <wp:posOffset>862965</wp:posOffset>
                </wp:positionH>
                <wp:positionV relativeFrom="paragraph">
                  <wp:posOffset>130810</wp:posOffset>
                </wp:positionV>
                <wp:extent cx="4587240" cy="2443480"/>
                <wp:effectExtent l="0" t="0" r="22860" b="13970"/>
                <wp:wrapNone/>
                <wp:docPr id="4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240" cy="2443480"/>
                        </a:xfrm>
                        <a:prstGeom prst="rect">
                          <a:avLst/>
                        </a:prstGeom>
                        <a:solidFill>
                          <a:sysClr val="window" lastClr="FFFFFF"/>
                        </a:solidFill>
                        <a:ln w="6350">
                          <a:solidFill>
                            <a:prstClr val="black"/>
                          </a:solidFill>
                        </a:ln>
                        <a:effectLst/>
                      </wps:spPr>
                      <wps:txbx>
                        <w:txbxContent>
                          <w:p w:rsidR="000C0CCC" w:rsidRDefault="000C0CCC" w:rsidP="000C0CCC">
                            <w:pPr>
                              <w:pStyle w:val="FrameContents"/>
                              <w:shd w:val="clear" w:color="auto" w:fill="BFBFBF"/>
                              <w:spacing w:line="100" w:lineRule="atLeast"/>
                              <w:rPr>
                                <w:b/>
                                <w:sz w:val="32"/>
                                <w:szCs w:val="32"/>
                              </w:rPr>
                            </w:pPr>
                          </w:p>
                          <w:p w:rsidR="000C0CCC" w:rsidRPr="000C0CCC" w:rsidRDefault="000C0CCC" w:rsidP="000C0CCC">
                            <w:pPr>
                              <w:pStyle w:val="FrameContents"/>
                              <w:shd w:val="clear" w:color="auto" w:fill="BFBFBF"/>
                              <w:spacing w:line="100" w:lineRule="atLeast"/>
                              <w:rPr>
                                <w:b/>
                                <w:sz w:val="32"/>
                                <w:szCs w:val="32"/>
                                <w:u w:val="single"/>
                              </w:rPr>
                            </w:pPr>
                            <w:r>
                              <w:rPr>
                                <w:b/>
                                <w:sz w:val="32"/>
                                <w:szCs w:val="32"/>
                              </w:rPr>
                              <w:t xml:space="preserve">Experiment / Assignment / Tutorial No. </w:t>
                            </w:r>
                            <w:r>
                              <w:rPr>
                                <w:b/>
                                <w:sz w:val="32"/>
                                <w:szCs w:val="32"/>
                                <w:u w:val="single"/>
                              </w:rPr>
                              <w:t xml:space="preserve">           6       </w:t>
                            </w:r>
                          </w:p>
                          <w:p w:rsidR="000C0CCC" w:rsidRDefault="000C0CCC" w:rsidP="000C0CCC">
                            <w:pPr>
                              <w:pStyle w:val="FrameContents"/>
                              <w:shd w:val="clear" w:color="auto" w:fill="BFBFBF"/>
                              <w:spacing w:line="100" w:lineRule="atLeast"/>
                              <w:rPr>
                                <w:b/>
                                <w:sz w:val="32"/>
                                <w:szCs w:val="32"/>
                              </w:rPr>
                            </w:pPr>
                          </w:p>
                          <w:p w:rsidR="000C0CCC" w:rsidRDefault="000C0CCC" w:rsidP="000C0CCC">
                            <w:pPr>
                              <w:pStyle w:val="FrameContents"/>
                              <w:shd w:val="clear" w:color="auto" w:fill="BFBFBF"/>
                              <w:spacing w:line="100" w:lineRule="atLeast"/>
                            </w:pPr>
                            <w:r>
                              <w:rPr>
                                <w:b/>
                                <w:sz w:val="32"/>
                                <w:szCs w:val="32"/>
                              </w:rPr>
                              <w:t>Grade: AA / AB / BB / BC / CC / CD /DD</w:t>
                            </w:r>
                          </w:p>
                          <w:p w:rsidR="000C0CCC" w:rsidRDefault="000C0CCC" w:rsidP="000C0CCC">
                            <w:pPr>
                              <w:pStyle w:val="FrameContents"/>
                              <w:shd w:val="clear" w:color="auto" w:fill="BFBFBF"/>
                              <w:spacing w:line="100" w:lineRule="atLeast"/>
                            </w:pPr>
                          </w:p>
                          <w:p w:rsidR="000C0CCC" w:rsidRDefault="000C0CCC" w:rsidP="000C0CCC">
                            <w:pPr>
                              <w:pStyle w:val="FrameContents"/>
                              <w:shd w:val="clear" w:color="auto" w:fill="BFBFBF"/>
                              <w:spacing w:line="100" w:lineRule="atLeast"/>
                            </w:pPr>
                            <w:r>
                              <w:rPr>
                                <w:b/>
                                <w:sz w:val="32"/>
                                <w:szCs w:val="32"/>
                              </w:rPr>
                              <w:t>Signature of the Staff In-charge with date</w:t>
                            </w:r>
                            <w:r>
                              <w:rPr>
                                <w:b/>
                                <w:sz w:val="32"/>
                                <w:szCs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8E707C5" id="_x0000_t202" coordsize="21600,21600" o:spt="202" path="m,l,21600r21600,l21600,xe">
                <v:stroke joinstyle="miter"/>
                <v:path gradientshapeok="t" o:connecttype="rect"/>
              </v:shapetype>
              <v:shape id="Text Box 15" o:spid="_x0000_s1026" type="#_x0000_t202" style="position:absolute;left:0;text-align:left;margin-left:67.95pt;margin-top:10.3pt;width:361.2pt;height:1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" fillcolor="window" strokeweight=".5pt">
                <v:path arrowok="t"/>
                <v:textbox>
                  <w:txbxContent>
                    <w:p w:rsidR="000C0CCC" w:rsidRDefault="000C0CCC" w:rsidP="000C0CCC">
                      <w:pPr>
                        <w:pStyle w:val="FrameContents"/>
                        <w:shd w:val="clear" w:color="auto" w:fill="BFBFBF"/>
                        <w:spacing w:line="100" w:lineRule="atLeast"/>
                        <w:rPr>
                          <w:b/>
                          <w:sz w:val="32"/>
                          <w:szCs w:val="32"/>
                        </w:rPr>
                      </w:pPr>
                    </w:p>
                    <w:p w:rsidR="000C0CCC" w:rsidRPr="000C0CCC" w:rsidRDefault="000C0CCC" w:rsidP="000C0CCC">
                      <w:pPr>
                        <w:pStyle w:val="FrameContents"/>
                        <w:shd w:val="clear" w:color="auto" w:fill="BFBFBF"/>
                        <w:spacing w:line="100" w:lineRule="atLeast"/>
                        <w:rPr>
                          <w:b/>
                          <w:sz w:val="32"/>
                          <w:szCs w:val="32"/>
                          <w:u w:val="single"/>
                        </w:rPr>
                      </w:pPr>
                      <w:r>
                        <w:rPr>
                          <w:b/>
                          <w:sz w:val="32"/>
                          <w:szCs w:val="32"/>
                        </w:rPr>
                        <w:t xml:space="preserve">Experiment / Assignment / Tutorial No. </w:t>
                      </w:r>
                      <w:r>
                        <w:rPr>
                          <w:b/>
                          <w:sz w:val="32"/>
                          <w:szCs w:val="32"/>
                          <w:u w:val="single"/>
                        </w:rPr>
                        <w:t xml:space="preserve">           6       </w:t>
                      </w:r>
                    </w:p>
                    <w:p w:rsidR="000C0CCC" w:rsidRDefault="000C0CCC" w:rsidP="000C0CCC">
                      <w:pPr>
                        <w:pStyle w:val="FrameContents"/>
                        <w:shd w:val="clear" w:color="auto" w:fill="BFBFBF"/>
                        <w:spacing w:line="100" w:lineRule="atLeast"/>
                        <w:rPr>
                          <w:b/>
                          <w:sz w:val="32"/>
                          <w:szCs w:val="32"/>
                        </w:rPr>
                      </w:pPr>
                    </w:p>
                    <w:p w:rsidR="000C0CCC" w:rsidRDefault="000C0CCC" w:rsidP="000C0CCC">
                      <w:pPr>
                        <w:pStyle w:val="FrameContents"/>
                        <w:shd w:val="clear" w:color="auto" w:fill="BFBFBF"/>
                        <w:spacing w:line="100" w:lineRule="atLeast"/>
                      </w:pPr>
                      <w:r>
                        <w:rPr>
                          <w:b/>
                          <w:sz w:val="32"/>
                          <w:szCs w:val="32"/>
                        </w:rPr>
                        <w:t>Grade: AA / AB / BB / BC / CC / CD /DD</w:t>
                      </w:r>
                    </w:p>
                    <w:p w:rsidR="000C0CCC" w:rsidRDefault="000C0CCC" w:rsidP="000C0CCC">
                      <w:pPr>
                        <w:pStyle w:val="FrameContents"/>
                        <w:shd w:val="clear" w:color="auto" w:fill="BFBFBF"/>
                        <w:spacing w:line="100" w:lineRule="atLeast"/>
                      </w:pPr>
                    </w:p>
                    <w:p w:rsidR="000C0CCC" w:rsidRDefault="000C0CCC" w:rsidP="000C0CCC">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mc:Fallback>
        </mc:AlternateContent>
      </w: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Default="000C0CCC" w:rsidP="000C0CCC">
      <w:pPr>
        <w:spacing w:after="0"/>
        <w:jc w:val="center"/>
        <w:rPr>
          <w:rFonts w:ascii="Times New Roman" w:hAnsi="Times New Roman"/>
          <w:sz w:val="24"/>
          <w:szCs w:val="24"/>
        </w:rPr>
      </w:pPr>
    </w:p>
    <w:p w:rsidR="000C0CCC" w:rsidRDefault="000C0CCC" w:rsidP="000C0CCC">
      <w:pPr>
        <w:spacing w:after="0"/>
        <w:jc w:val="center"/>
        <w:rPr>
          <w:rFonts w:ascii="Times New Roman" w:hAnsi="Times New Roman"/>
          <w:sz w:val="24"/>
          <w:szCs w:val="24"/>
        </w:rPr>
      </w:pPr>
    </w:p>
    <w:p w:rsidR="000C0CCC" w:rsidRDefault="000C0CCC" w:rsidP="000C0CCC">
      <w:pPr>
        <w:spacing w:after="0"/>
        <w:jc w:val="center"/>
        <w:rPr>
          <w:rFonts w:ascii="Times New Roman" w:hAnsi="Times New Roman"/>
          <w:sz w:val="24"/>
          <w:szCs w:val="24"/>
        </w:rPr>
      </w:pPr>
    </w:p>
    <w:p w:rsidR="000C0CCC" w:rsidRDefault="000C0CCC"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Default="00C76791" w:rsidP="000C0CCC">
      <w:pPr>
        <w:spacing w:after="0"/>
        <w:jc w:val="center"/>
        <w:rPr>
          <w:rFonts w:ascii="Times New Roman" w:hAnsi="Times New Roman"/>
          <w:sz w:val="24"/>
          <w:szCs w:val="24"/>
        </w:rPr>
      </w:pPr>
    </w:p>
    <w:p w:rsidR="00C76791" w:rsidRPr="006563C5" w:rsidRDefault="00C76791"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p w:rsidR="000C0CCC" w:rsidRPr="006563C5" w:rsidRDefault="000C0CCC" w:rsidP="000C0CCC">
      <w:pPr>
        <w:spacing w:after="0"/>
        <w:jc w:val="center"/>
        <w:rPr>
          <w:rFonts w:ascii="Times New Roman" w:hAnsi="Times New Roman"/>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0C0CCC" w:rsidRPr="006563C5" w:rsidTr="00475C6F">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0C0CCC" w:rsidRPr="006563C5" w:rsidRDefault="000C0CCC" w:rsidP="000C0CCC">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lastRenderedPageBreak/>
              <w:t xml:space="preserve">Batch: </w:t>
            </w:r>
            <w:r>
              <w:rPr>
                <w:rFonts w:ascii="Times New Roman" w:hAnsi="Times New Roman"/>
                <w:b/>
                <w:iCs/>
                <w:sz w:val="24"/>
                <w:szCs w:val="24"/>
              </w:rPr>
              <w:t>B3</w:t>
            </w:r>
            <w:r w:rsidRPr="006563C5">
              <w:rPr>
                <w:rFonts w:ascii="Times New Roman" w:hAnsi="Times New Roman"/>
                <w:b/>
                <w:iCs/>
                <w:sz w:val="24"/>
                <w:szCs w:val="24"/>
              </w:rPr>
              <w:t xml:space="preserve">            Roll No.:</w:t>
            </w:r>
            <w:r>
              <w:rPr>
                <w:rFonts w:ascii="Times New Roman" w:hAnsi="Times New Roman"/>
                <w:b/>
                <w:iCs/>
                <w:sz w:val="24"/>
                <w:szCs w:val="24"/>
              </w:rPr>
              <w:t xml:space="preserve"> 121</w:t>
            </w:r>
            <w:r w:rsidRPr="006563C5">
              <w:rPr>
                <w:rFonts w:ascii="Times New Roman" w:hAnsi="Times New Roman"/>
                <w:b/>
                <w:iCs/>
                <w:sz w:val="24"/>
                <w:szCs w:val="24"/>
              </w:rPr>
              <w:t xml:space="preserve">                              Experiment / </w:t>
            </w:r>
            <w:r>
              <w:rPr>
                <w:rFonts w:ascii="Times New Roman" w:hAnsi="Times New Roman"/>
                <w:b/>
                <w:iCs/>
                <w:sz w:val="24"/>
                <w:szCs w:val="24"/>
              </w:rPr>
              <w:t>assignment / tutorial No.: 6</w:t>
            </w:r>
          </w:p>
        </w:tc>
      </w:tr>
    </w:tbl>
    <w:p w:rsidR="000C0CCC" w:rsidRPr="006563C5" w:rsidRDefault="000C0CCC" w:rsidP="000C0CCC">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0C0CCC" w:rsidRPr="006563C5" w:rsidTr="00475C6F">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0C0CCC" w:rsidRPr="006563C5" w:rsidRDefault="000C0CCC" w:rsidP="00475C6F">
            <w:pPr>
              <w:suppressAutoHyphens/>
              <w:spacing w:after="0"/>
              <w:rPr>
                <w:rFonts w:ascii="Times New Roman" w:eastAsia="Calibri" w:hAnsi="Times New Roman"/>
                <w:b/>
                <w:color w:val="000000"/>
                <w:kern w:val="2"/>
                <w:sz w:val="24"/>
                <w:szCs w:val="24"/>
              </w:rPr>
            </w:pPr>
            <w:r w:rsidRPr="006563C5">
              <w:rPr>
                <w:rFonts w:ascii="Times New Roman" w:hAnsi="Times New Roman"/>
                <w:b/>
                <w:iCs/>
                <w:sz w:val="24"/>
                <w:szCs w:val="24"/>
              </w:rPr>
              <w:t xml:space="preserve">Title: </w:t>
            </w:r>
            <w:r w:rsidRPr="006563C5">
              <w:rPr>
                <w:rFonts w:ascii="Times New Roman" w:hAnsi="Times New Roman"/>
                <w:sz w:val="24"/>
                <w:szCs w:val="24"/>
              </w:rPr>
              <w:t xml:space="preserve"> Shift Register</w:t>
            </w:r>
          </w:p>
        </w:tc>
      </w:tr>
    </w:tbl>
    <w:p w:rsidR="000C0CCC" w:rsidRPr="006563C5" w:rsidRDefault="000C0CCC" w:rsidP="000C0CCC">
      <w:pPr>
        <w:rPr>
          <w:rFonts w:ascii="Times New Roman" w:eastAsia="Calibri" w:hAnsi="Times New Roman"/>
          <w:b/>
          <w:color w:val="000000"/>
          <w:kern w:val="2"/>
          <w:sz w:val="24"/>
          <w:szCs w:val="24"/>
        </w:rPr>
      </w:pPr>
      <w:r w:rsidRPr="006563C5">
        <w:rPr>
          <w:rFonts w:ascii="Times New Roman" w:hAnsi="Times New Roman"/>
          <w:b/>
          <w:sz w:val="24"/>
          <w:szCs w:val="24"/>
        </w:rPr>
        <w:t>_______________________________________________________</w:t>
      </w:r>
      <w:r>
        <w:rPr>
          <w:rFonts w:ascii="Times New Roman" w:hAnsi="Times New Roman"/>
          <w:b/>
          <w:sz w:val="24"/>
          <w:szCs w:val="24"/>
        </w:rPr>
        <w:t>________</w:t>
      </w:r>
      <w:r w:rsidRPr="006563C5">
        <w:rPr>
          <w:rFonts w:ascii="Times New Roman" w:hAnsi="Times New Roman"/>
          <w:b/>
          <w:sz w:val="24"/>
          <w:szCs w:val="24"/>
        </w:rPr>
        <w:t>_______________</w:t>
      </w:r>
    </w:p>
    <w:p w:rsidR="000C0CCC" w:rsidRPr="006563C5" w:rsidRDefault="000C0CCC" w:rsidP="000C0CCC">
      <w:pPr>
        <w:rPr>
          <w:rFonts w:ascii="Times New Roman" w:hAnsi="Times New Roman"/>
          <w:b/>
          <w:sz w:val="24"/>
          <w:szCs w:val="24"/>
        </w:rPr>
      </w:pPr>
      <w:r w:rsidRPr="006563C5">
        <w:rPr>
          <w:rFonts w:ascii="Times New Roman" w:hAnsi="Times New Roman"/>
          <w:b/>
          <w:sz w:val="24"/>
          <w:szCs w:val="24"/>
        </w:rPr>
        <w:t xml:space="preserve">Objective: </w:t>
      </w:r>
      <w:r w:rsidRPr="006563C5">
        <w:rPr>
          <w:rFonts w:ascii="Times New Roman" w:hAnsi="Times New Roman"/>
          <w:bCs/>
          <w:sz w:val="24"/>
          <w:szCs w:val="24"/>
          <w:lang w:val="en-IN"/>
        </w:rPr>
        <w:t>To implement the SISO, SIPO, PISO, PIPO shift register using D flips flop</w:t>
      </w:r>
    </w:p>
    <w:p w:rsidR="000C0CCC" w:rsidRPr="006563C5" w:rsidRDefault="000C0CCC" w:rsidP="000C0CCC">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0C0CCC" w:rsidRPr="006563C5" w:rsidRDefault="000C0CCC" w:rsidP="000C0CCC">
      <w:pPr>
        <w:spacing w:after="0"/>
        <w:rPr>
          <w:rFonts w:ascii="Times New Roman" w:hAnsi="Times New Roman"/>
          <w:sz w:val="24"/>
          <w:szCs w:val="24"/>
        </w:rPr>
      </w:pPr>
    </w:p>
    <w:p w:rsidR="000C0CCC" w:rsidRPr="006563C5" w:rsidRDefault="000C0CCC" w:rsidP="000C0CCC">
      <w:pPr>
        <w:spacing w:after="0"/>
        <w:rPr>
          <w:rFonts w:ascii="Times New Roman" w:hAnsi="Times New Roman"/>
          <w:sz w:val="24"/>
          <w:szCs w:val="24"/>
        </w:rPr>
      </w:pPr>
      <w:r w:rsidRPr="006563C5">
        <w:rPr>
          <w:rFonts w:ascii="Times New Roman" w:hAnsi="Times New Roman"/>
          <w:b/>
          <w:sz w:val="24"/>
          <w:szCs w:val="24"/>
        </w:rPr>
        <w:t xml:space="preserve">Expected Outcome of Experiment: </w:t>
      </w:r>
    </w:p>
    <w:p w:rsidR="000C0CCC" w:rsidRPr="006563C5" w:rsidRDefault="000C0CCC" w:rsidP="000C0CCC">
      <w:pPr>
        <w:spacing w:after="0"/>
        <w:rPr>
          <w:rFonts w:ascii="Times New Roman" w:hAnsi="Times New Roman"/>
          <w:sz w:val="24"/>
          <w:szCs w:val="24"/>
        </w:rPr>
      </w:pPr>
    </w:p>
    <w:p w:rsidR="000C0CCC" w:rsidRPr="006563C5" w:rsidRDefault="000C0CCC" w:rsidP="000C0CCC">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sz w:val="24"/>
          <w:szCs w:val="24"/>
        </w:rPr>
        <w:t xml:space="preserve">CO2: </w:t>
      </w:r>
      <w:r w:rsidRPr="006563C5">
        <w:rPr>
          <w:rFonts w:ascii="Times New Roman" w:hAnsi="Times New Roman"/>
          <w:sz w:val="24"/>
          <w:szCs w:val="24"/>
        </w:rPr>
        <w:t>Use different minimization technique and solve combinational circuits, synchronous &amp; asynchronous sequential circuits.</w:t>
      </w:r>
    </w:p>
    <w:p w:rsidR="000C0CCC" w:rsidRPr="006563C5" w:rsidRDefault="000C0CCC" w:rsidP="000C0CCC">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w:t>
      </w:r>
      <w:r>
        <w:rPr>
          <w:rFonts w:ascii="Times New Roman" w:hAnsi="Times New Roman"/>
          <w:b/>
          <w:sz w:val="24"/>
          <w:szCs w:val="24"/>
        </w:rPr>
        <w:t>_______</w:t>
      </w:r>
    </w:p>
    <w:p w:rsidR="000C0CCC" w:rsidRPr="006563C5" w:rsidRDefault="000C0CCC" w:rsidP="000C0CCC">
      <w:pPr>
        <w:spacing w:after="0"/>
        <w:rPr>
          <w:rFonts w:ascii="Times New Roman" w:hAnsi="Times New Roman"/>
          <w:sz w:val="24"/>
          <w:szCs w:val="24"/>
        </w:rPr>
      </w:pPr>
    </w:p>
    <w:p w:rsidR="000C0CCC" w:rsidRDefault="000C0CCC" w:rsidP="000C0CCC">
      <w:pPr>
        <w:spacing w:after="0"/>
        <w:rPr>
          <w:rFonts w:ascii="Times New Roman" w:hAnsi="Times New Roman"/>
          <w:b/>
          <w:sz w:val="24"/>
          <w:szCs w:val="24"/>
        </w:rPr>
      </w:pPr>
      <w:r w:rsidRPr="006563C5">
        <w:rPr>
          <w:rFonts w:ascii="Times New Roman" w:hAnsi="Times New Roman"/>
          <w:b/>
          <w:sz w:val="24"/>
          <w:szCs w:val="24"/>
        </w:rPr>
        <w:t xml:space="preserve">Books/ Journals/ Websites referred: </w:t>
      </w:r>
    </w:p>
    <w:p w:rsidR="000C0CCC" w:rsidRPr="0081472F" w:rsidRDefault="000C0CCC" w:rsidP="000C0CCC">
      <w:pPr>
        <w:pStyle w:val="ListParagraph"/>
        <w:numPr>
          <w:ilvl w:val="0"/>
          <w:numId w:val="4"/>
        </w:numPr>
        <w:spacing w:after="0"/>
        <w:rPr>
          <w:color w:val="00000A"/>
        </w:rPr>
      </w:pPr>
      <w:proofErr w:type="spellStart"/>
      <w:r>
        <w:rPr>
          <w:color w:val="00000A"/>
        </w:rPr>
        <w:t>VLab</w:t>
      </w:r>
      <w:proofErr w:type="spellEnd"/>
      <w:r>
        <w:rPr>
          <w:color w:val="00000A"/>
        </w:rPr>
        <w:t xml:space="preserve"> Link: </w:t>
      </w:r>
      <w:hyperlink r:id="rId5" w:history="1">
        <w:r>
          <w:rPr>
            <w:rStyle w:val="Hyperlink"/>
          </w:rPr>
          <w:t>http://vlabs.iitkgp.ernet.in/dec/#</w:t>
        </w:r>
      </w:hyperlink>
    </w:p>
    <w:p w:rsidR="000C0CCC" w:rsidRPr="006563C5" w:rsidRDefault="000C0CCC" w:rsidP="000C0CCC">
      <w:pPr>
        <w:numPr>
          <w:ilvl w:val="0"/>
          <w:numId w:val="1"/>
        </w:numPr>
        <w:suppressAutoHyphens/>
        <w:spacing w:after="0"/>
        <w:rPr>
          <w:rFonts w:ascii="Times New Roman" w:hAnsi="Times New Roman"/>
          <w:color w:val="000000"/>
          <w:sz w:val="24"/>
          <w:szCs w:val="24"/>
        </w:rPr>
      </w:pPr>
      <w:r w:rsidRPr="006563C5">
        <w:rPr>
          <w:rFonts w:ascii="Times New Roman" w:hAnsi="Times New Roman"/>
          <w:color w:val="00000A"/>
          <w:sz w:val="24"/>
          <w:szCs w:val="24"/>
        </w:rPr>
        <w:t>R. P. Jain, “Modern Digital Electronics”, Tata McGraw Hill</w:t>
      </w:r>
    </w:p>
    <w:p w:rsidR="000C0CCC" w:rsidRPr="006563C5" w:rsidRDefault="000C0CCC" w:rsidP="000C0CCC">
      <w:pPr>
        <w:numPr>
          <w:ilvl w:val="0"/>
          <w:numId w:val="1"/>
        </w:numPr>
        <w:suppressAutoHyphens/>
        <w:spacing w:after="0" w:line="100" w:lineRule="atLeast"/>
        <w:rPr>
          <w:rStyle w:val="addmd"/>
          <w:rFonts w:ascii="Times New Roman" w:hAnsi="Times New Roman"/>
          <w:sz w:val="24"/>
          <w:szCs w:val="24"/>
        </w:rPr>
      </w:pPr>
      <w:r w:rsidRPr="006563C5">
        <w:rPr>
          <w:rFonts w:ascii="Times New Roman" w:hAnsi="Times New Roman"/>
          <w:sz w:val="24"/>
          <w:szCs w:val="24"/>
        </w:rPr>
        <w:t>M .Morris Mano, “Digital Logic &amp; computer Design”, PHI</w:t>
      </w:r>
    </w:p>
    <w:p w:rsidR="000C0CCC" w:rsidRPr="006563C5" w:rsidRDefault="000C0CCC" w:rsidP="000C0CCC">
      <w:pPr>
        <w:numPr>
          <w:ilvl w:val="0"/>
          <w:numId w:val="1"/>
        </w:numPr>
        <w:suppressAutoHyphens/>
        <w:spacing w:after="0" w:line="100" w:lineRule="atLeast"/>
        <w:rPr>
          <w:rFonts w:ascii="Times New Roman" w:hAnsi="Times New Roman"/>
          <w:sz w:val="24"/>
          <w:szCs w:val="24"/>
        </w:rPr>
      </w:pPr>
      <w:proofErr w:type="spellStart"/>
      <w:r w:rsidRPr="006563C5">
        <w:rPr>
          <w:rStyle w:val="addmd"/>
          <w:rFonts w:ascii="Times New Roman" w:hAnsi="Times New Roman"/>
          <w:sz w:val="24"/>
          <w:szCs w:val="24"/>
        </w:rPr>
        <w:t>A.P.Godse</w:t>
      </w:r>
      <w:proofErr w:type="spellEnd"/>
      <w:r w:rsidRPr="006563C5">
        <w:rPr>
          <w:rStyle w:val="addmd"/>
          <w:rFonts w:ascii="Times New Roman" w:hAnsi="Times New Roman"/>
          <w:sz w:val="24"/>
          <w:szCs w:val="24"/>
        </w:rPr>
        <w:t xml:space="preserve">, </w:t>
      </w:r>
      <w:proofErr w:type="spellStart"/>
      <w:r w:rsidRPr="006563C5">
        <w:rPr>
          <w:rStyle w:val="addmd"/>
          <w:rFonts w:ascii="Times New Roman" w:hAnsi="Times New Roman"/>
          <w:sz w:val="24"/>
          <w:szCs w:val="24"/>
        </w:rPr>
        <w:t>D.A.Godse</w:t>
      </w:r>
      <w:proofErr w:type="spellEnd"/>
      <w:r w:rsidRPr="006563C5">
        <w:rPr>
          <w:rStyle w:val="addmd"/>
          <w:rFonts w:ascii="Times New Roman" w:hAnsi="Times New Roman"/>
          <w:sz w:val="24"/>
          <w:szCs w:val="24"/>
        </w:rPr>
        <w:t>, “</w:t>
      </w:r>
      <w:r w:rsidRPr="006563C5">
        <w:rPr>
          <w:rFonts w:ascii="Times New Roman" w:hAnsi="Times New Roman"/>
          <w:sz w:val="24"/>
          <w:szCs w:val="24"/>
        </w:rPr>
        <w:t>Digital Logic Design”</w:t>
      </w:r>
    </w:p>
    <w:p w:rsidR="000C0CCC" w:rsidRPr="006563C5" w:rsidRDefault="000C0CCC" w:rsidP="000C0CCC">
      <w:pPr>
        <w:rPr>
          <w:rFonts w:ascii="Times New Roman" w:hAnsi="Times New Roman"/>
          <w:sz w:val="24"/>
          <w:szCs w:val="24"/>
        </w:rPr>
      </w:pPr>
    </w:p>
    <w:p w:rsidR="000C0CCC" w:rsidRPr="006563C5" w:rsidRDefault="000C0CCC" w:rsidP="000C0CCC">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0C0CCC" w:rsidRPr="006563C5" w:rsidRDefault="000C0CCC" w:rsidP="000C0CCC">
      <w:pPr>
        <w:spacing w:after="0"/>
        <w:rPr>
          <w:rFonts w:ascii="Times New Roman" w:hAnsi="Times New Roman"/>
          <w:sz w:val="24"/>
          <w:szCs w:val="24"/>
        </w:rPr>
      </w:pPr>
    </w:p>
    <w:p w:rsidR="000C0CCC" w:rsidRPr="006563C5" w:rsidRDefault="000C0CCC" w:rsidP="000C0CCC">
      <w:pPr>
        <w:spacing w:after="0"/>
        <w:jc w:val="both"/>
        <w:rPr>
          <w:rFonts w:ascii="Times New Roman" w:hAnsi="Times New Roman"/>
          <w:sz w:val="24"/>
          <w:szCs w:val="24"/>
        </w:rPr>
      </w:pPr>
      <w:r w:rsidRPr="006563C5">
        <w:rPr>
          <w:rFonts w:ascii="Times New Roman" w:hAnsi="Times New Roman"/>
          <w:sz w:val="24"/>
          <w:szCs w:val="24"/>
        </w:rPr>
        <w:t xml:space="preserve">A register is capable of shifting its binary information in one or both directions is known as shift register. The logical configuration of shift register consist of a D-Flip flop cascaded with output of one flip flop connected to input of next flip flop. All flip flops receive common clock pulses which causes the shift in the output of the flip </w:t>
      </w:r>
      <w:proofErr w:type="spellStart"/>
      <w:r w:rsidRPr="006563C5">
        <w:rPr>
          <w:rFonts w:ascii="Times New Roman" w:hAnsi="Times New Roman"/>
          <w:sz w:val="24"/>
          <w:szCs w:val="24"/>
        </w:rPr>
        <w:t>flop.The</w:t>
      </w:r>
      <w:proofErr w:type="spellEnd"/>
      <w:r w:rsidRPr="006563C5">
        <w:rPr>
          <w:rFonts w:ascii="Times New Roman" w:hAnsi="Times New Roman"/>
          <w:sz w:val="24"/>
          <w:szCs w:val="24"/>
        </w:rPr>
        <w:t xml:space="preserve"> simplest possible shift register is one that uses only flip flop. The output of a given flip flop is connected to the input of next flip flop of the register. Each clock pulse shifts the content of register one bit position to right. </w:t>
      </w:r>
    </w:p>
    <w:p w:rsidR="000C0CCC" w:rsidRPr="006563C5" w:rsidRDefault="000C0CCC" w:rsidP="000C0CCC">
      <w:pPr>
        <w:spacing w:after="0"/>
        <w:jc w:val="both"/>
        <w:rPr>
          <w:rFonts w:ascii="Times New Roman" w:hAnsi="Times New Roman"/>
          <w:sz w:val="24"/>
          <w:szCs w:val="24"/>
        </w:rPr>
      </w:pPr>
    </w:p>
    <w:p w:rsidR="000C0CCC" w:rsidRPr="006563C5" w:rsidRDefault="000C0CCC" w:rsidP="000C0CCC">
      <w:pPr>
        <w:spacing w:after="0"/>
        <w:jc w:val="both"/>
        <w:rPr>
          <w:rFonts w:ascii="Times New Roman" w:hAnsi="Times New Roman"/>
          <w:sz w:val="24"/>
          <w:szCs w:val="24"/>
        </w:rPr>
      </w:pPr>
      <w:r w:rsidRPr="006563C5">
        <w:rPr>
          <w:rFonts w:ascii="Times New Roman" w:hAnsi="Times New Roman"/>
          <w:sz w:val="24"/>
          <w:szCs w:val="24"/>
        </w:rPr>
        <w:t xml:space="preserve">The basic types of shift registers are </w:t>
      </w:r>
    </w:p>
    <w:p w:rsidR="000C0CCC" w:rsidRPr="006563C5" w:rsidRDefault="000C0CCC" w:rsidP="000C0CCC">
      <w:pPr>
        <w:pStyle w:val="ListParagraph"/>
        <w:numPr>
          <w:ilvl w:val="0"/>
          <w:numId w:val="2"/>
        </w:numPr>
        <w:spacing w:after="0"/>
        <w:jc w:val="both"/>
        <w:rPr>
          <w:rFonts w:eastAsia="Times New Roman"/>
        </w:rPr>
      </w:pPr>
      <w:r w:rsidRPr="006563C5">
        <w:t>Serial In - Serial Out</w:t>
      </w:r>
    </w:p>
    <w:p w:rsidR="000C0CCC" w:rsidRPr="006563C5" w:rsidRDefault="000C0CCC" w:rsidP="000C0CCC">
      <w:pPr>
        <w:pStyle w:val="ListParagraph"/>
        <w:numPr>
          <w:ilvl w:val="0"/>
          <w:numId w:val="2"/>
        </w:numPr>
        <w:spacing w:after="0"/>
        <w:jc w:val="both"/>
      </w:pPr>
      <w:r w:rsidRPr="006563C5">
        <w:t>Serial In - Parallel Out</w:t>
      </w:r>
    </w:p>
    <w:p w:rsidR="000C0CCC" w:rsidRPr="006563C5" w:rsidRDefault="000C0CCC" w:rsidP="000C0CCC">
      <w:pPr>
        <w:pStyle w:val="ListParagraph"/>
        <w:numPr>
          <w:ilvl w:val="0"/>
          <w:numId w:val="2"/>
        </w:numPr>
        <w:spacing w:after="0"/>
        <w:jc w:val="both"/>
        <w:rPr>
          <w:rFonts w:eastAsia="Times New Roman"/>
        </w:rPr>
      </w:pPr>
      <w:r w:rsidRPr="006563C5">
        <w:t>Parallel In - Serial Out</w:t>
      </w:r>
    </w:p>
    <w:p w:rsidR="000C0CCC" w:rsidRPr="006563C5" w:rsidRDefault="000C0CCC" w:rsidP="000C0CCC">
      <w:pPr>
        <w:pStyle w:val="ListParagraph"/>
        <w:numPr>
          <w:ilvl w:val="0"/>
          <w:numId w:val="2"/>
        </w:numPr>
        <w:spacing w:after="0"/>
        <w:jc w:val="both"/>
      </w:pPr>
      <w:r w:rsidRPr="006563C5">
        <w:t>Parallel In - Parallel Out</w:t>
      </w:r>
    </w:p>
    <w:p w:rsidR="000C0CCC" w:rsidRPr="006563C5" w:rsidRDefault="000C0CCC" w:rsidP="000C0CCC">
      <w:pPr>
        <w:pStyle w:val="ListParagraph"/>
        <w:numPr>
          <w:ilvl w:val="0"/>
          <w:numId w:val="2"/>
        </w:numPr>
        <w:spacing w:after="0"/>
        <w:jc w:val="both"/>
      </w:pPr>
      <w:r w:rsidRPr="006563C5">
        <w:t>Bidirectional shift registers.</w:t>
      </w:r>
    </w:p>
    <w:p w:rsidR="000C0CCC" w:rsidRPr="006563C5" w:rsidRDefault="000C0CCC" w:rsidP="000C0CCC">
      <w:pPr>
        <w:spacing w:after="0"/>
        <w:rPr>
          <w:rFonts w:ascii="Times New Roman" w:hAnsi="Times New Roman"/>
          <w:sz w:val="24"/>
          <w:szCs w:val="24"/>
        </w:rPr>
      </w:pPr>
    </w:p>
    <w:p w:rsidR="000C0CCC" w:rsidRPr="006563C5" w:rsidRDefault="000C0CCC" w:rsidP="000C0CCC">
      <w:pPr>
        <w:spacing w:after="0"/>
        <w:jc w:val="both"/>
        <w:rPr>
          <w:rFonts w:ascii="Times New Roman" w:hAnsi="Times New Roman"/>
          <w:sz w:val="24"/>
          <w:szCs w:val="24"/>
        </w:rPr>
      </w:pPr>
      <w:r w:rsidRPr="006563C5">
        <w:rPr>
          <w:rFonts w:ascii="Times New Roman" w:hAnsi="Times New Roman"/>
          <w:b/>
          <w:iCs/>
          <w:sz w:val="24"/>
          <w:szCs w:val="24"/>
        </w:rPr>
        <w:t>Implementation Details:</w:t>
      </w:r>
    </w:p>
    <w:p w:rsidR="000C0CCC" w:rsidRPr="006563C5" w:rsidRDefault="000C0CCC" w:rsidP="000C0CCC">
      <w:pPr>
        <w:spacing w:after="0"/>
        <w:jc w:val="both"/>
        <w:rPr>
          <w:rFonts w:ascii="Times New Roman" w:hAnsi="Times New Roman"/>
          <w:sz w:val="24"/>
          <w:szCs w:val="24"/>
        </w:rPr>
      </w:pPr>
    </w:p>
    <w:p w:rsidR="000C0CCC" w:rsidRDefault="000C0CCC" w:rsidP="000C0CCC">
      <w:pPr>
        <w:spacing w:after="0"/>
        <w:jc w:val="both"/>
        <w:rPr>
          <w:rFonts w:ascii="Times New Roman" w:hAnsi="Times New Roman"/>
          <w:b/>
          <w:iCs/>
          <w:sz w:val="24"/>
          <w:szCs w:val="24"/>
        </w:rPr>
      </w:pPr>
      <w:r w:rsidRPr="006563C5">
        <w:rPr>
          <w:rFonts w:ascii="Times New Roman" w:hAnsi="Times New Roman"/>
          <w:b/>
          <w:iCs/>
          <w:sz w:val="24"/>
          <w:szCs w:val="24"/>
        </w:rPr>
        <w:t>Logic Diagram</w:t>
      </w:r>
    </w:p>
    <w:p w:rsidR="007721F0" w:rsidRDefault="007721F0" w:rsidP="000C0CCC">
      <w:pPr>
        <w:spacing w:after="0"/>
        <w:jc w:val="both"/>
        <w:rPr>
          <w:rFonts w:ascii="Times New Roman" w:hAnsi="Times New Roman"/>
          <w:b/>
          <w:iCs/>
          <w:sz w:val="24"/>
          <w:szCs w:val="24"/>
        </w:rPr>
      </w:pPr>
    </w:p>
    <w:p w:rsidR="007721F0" w:rsidRPr="006563C5" w:rsidRDefault="007721F0" w:rsidP="000C0CCC">
      <w:pPr>
        <w:spacing w:after="0"/>
        <w:jc w:val="both"/>
        <w:rPr>
          <w:rFonts w:ascii="Times New Roman" w:hAnsi="Times New Roman"/>
          <w:sz w:val="24"/>
          <w:szCs w:val="24"/>
        </w:rPr>
      </w:pPr>
      <w:r>
        <w:rPr>
          <w:rFonts w:ascii="Times New Roman" w:hAnsi="Times New Roman"/>
          <w:noProof/>
          <w:sz w:val="24"/>
          <w:szCs w:val="24"/>
        </w:rPr>
        <w:drawing>
          <wp:inline distT="0" distB="0" distL="0" distR="0">
            <wp:extent cx="5886450" cy="3431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7474.jpeg"/>
                    <pic:cNvPicPr/>
                  </pic:nvPicPr>
                  <pic:blipFill>
                    <a:blip r:embed="rId6">
                      <a:extLst>
                        <a:ext uri="{28A0092B-C50C-407E-A947-70E740481C1C}">
                          <a14:useLocalDpi xmlns:a14="http://schemas.microsoft.com/office/drawing/2010/main" val="0"/>
                        </a:ext>
                      </a:extLst>
                    </a:blip>
                    <a:stretch>
                      <a:fillRect/>
                    </a:stretch>
                  </pic:blipFill>
                  <pic:spPr>
                    <a:xfrm>
                      <a:off x="0" y="0"/>
                      <a:ext cx="5923415" cy="3453428"/>
                    </a:xfrm>
                    <a:prstGeom prst="rect">
                      <a:avLst/>
                    </a:prstGeom>
                  </pic:spPr>
                </pic:pic>
              </a:graphicData>
            </a:graphic>
          </wp:inline>
        </w:drawing>
      </w:r>
    </w:p>
    <w:p w:rsidR="000C0CCC" w:rsidRPr="006563C5" w:rsidRDefault="000C0CCC" w:rsidP="000C0CCC">
      <w:pPr>
        <w:spacing w:after="0"/>
        <w:jc w:val="both"/>
        <w:rPr>
          <w:rFonts w:ascii="Times New Roman" w:hAnsi="Times New Roman"/>
          <w:sz w:val="24"/>
          <w:szCs w:val="24"/>
        </w:rPr>
      </w:pPr>
    </w:p>
    <w:p w:rsidR="000C0CCC" w:rsidRPr="006563C5" w:rsidRDefault="000C0CCC" w:rsidP="000C0CCC">
      <w:pPr>
        <w:spacing w:after="0"/>
        <w:jc w:val="both"/>
        <w:rPr>
          <w:rFonts w:ascii="Times New Roman" w:hAnsi="Times New Roman"/>
          <w:sz w:val="24"/>
          <w:szCs w:val="24"/>
        </w:rPr>
      </w:pPr>
      <w:r w:rsidRPr="006563C5">
        <w:rPr>
          <w:rFonts w:ascii="Times New Roman" w:hAnsi="Times New Roman"/>
          <w:b/>
          <w:iCs/>
          <w:sz w:val="24"/>
          <w:szCs w:val="24"/>
        </w:rPr>
        <w:t>Serial in Serial Out</w:t>
      </w:r>
    </w:p>
    <w:p w:rsidR="000C0CCC" w:rsidRPr="006563C5" w:rsidRDefault="000C0CCC" w:rsidP="000C0CCC">
      <w:pPr>
        <w:spacing w:after="0"/>
        <w:jc w:val="both"/>
        <w:rPr>
          <w:rFonts w:ascii="Times New Roman" w:hAnsi="Times New Roman"/>
          <w:sz w:val="24"/>
          <w:szCs w:val="24"/>
        </w:rPr>
      </w:pPr>
    </w:p>
    <w:p w:rsidR="000C0CCC" w:rsidRPr="006563C5" w:rsidRDefault="007721F0" w:rsidP="000C0CCC">
      <w:pPr>
        <w:spacing w:after="0"/>
        <w:jc w:val="both"/>
        <w:rPr>
          <w:rFonts w:ascii="Times New Roman" w:hAnsi="Times New Roman"/>
          <w:noProof/>
          <w:sz w:val="24"/>
          <w:szCs w:val="24"/>
        </w:rPr>
      </w:pPr>
      <w:r>
        <w:rPr>
          <w:rFonts w:ascii="Times New Roman" w:hAnsi="Times New Roman"/>
          <w:noProof/>
          <w:sz w:val="24"/>
          <w:szCs w:val="24"/>
        </w:rPr>
        <w:drawing>
          <wp:inline distT="0" distB="0" distL="0" distR="0">
            <wp:extent cx="5943600" cy="272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O.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b/>
          <w:noProof/>
          <w:sz w:val="24"/>
          <w:szCs w:val="24"/>
        </w:rPr>
      </w:pPr>
      <w:r w:rsidRPr="006563C5">
        <w:rPr>
          <w:rFonts w:ascii="Times New Roman" w:hAnsi="Times New Roman"/>
          <w:b/>
          <w:noProof/>
          <w:sz w:val="24"/>
          <w:szCs w:val="24"/>
        </w:rPr>
        <w:t>Truth table</w:t>
      </w:r>
    </w:p>
    <w:tbl>
      <w:tblPr>
        <w:tblStyle w:val="TableGrid"/>
        <w:tblW w:w="0" w:type="auto"/>
        <w:tblLook w:val="04A0" w:firstRow="1" w:lastRow="0" w:firstColumn="1" w:lastColumn="0" w:noHBand="0" w:noVBand="1"/>
      </w:tblPr>
      <w:tblGrid>
        <w:gridCol w:w="3116"/>
        <w:gridCol w:w="3117"/>
        <w:gridCol w:w="3117"/>
      </w:tblGrid>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CLK</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Serial In</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Serial Out</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2</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3</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4</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5</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X</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6</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X</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3116"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7</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X</w:t>
            </w:r>
          </w:p>
        </w:tc>
        <w:tc>
          <w:tcPr>
            <w:tcW w:w="3117"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r>
    </w:tbl>
    <w:p w:rsidR="000C0CCC" w:rsidRPr="006563C5" w:rsidRDefault="000C0CCC" w:rsidP="000C0CCC">
      <w:pPr>
        <w:spacing w:after="0"/>
        <w:jc w:val="both"/>
        <w:rPr>
          <w:rFonts w:ascii="Times New Roman" w:hAnsi="Times New Roman"/>
          <w:b/>
          <w:noProof/>
          <w:sz w:val="24"/>
          <w:szCs w:val="24"/>
        </w:rPr>
      </w:pPr>
    </w:p>
    <w:p w:rsidR="000C0CCC" w:rsidRPr="006563C5" w:rsidRDefault="000C0CCC" w:rsidP="000C0CCC">
      <w:pPr>
        <w:spacing w:after="0"/>
        <w:jc w:val="both"/>
        <w:rPr>
          <w:rFonts w:ascii="Times New Roman" w:hAnsi="Times New Roman"/>
          <w:b/>
          <w:noProof/>
          <w:sz w:val="24"/>
          <w:szCs w:val="24"/>
        </w:rPr>
      </w:pPr>
    </w:p>
    <w:p w:rsidR="000C0CCC" w:rsidRPr="006563C5" w:rsidRDefault="000C0CCC" w:rsidP="000C0CCC">
      <w:pPr>
        <w:spacing w:after="0"/>
        <w:jc w:val="both"/>
        <w:rPr>
          <w:rFonts w:ascii="Times New Roman" w:hAnsi="Times New Roman"/>
          <w:sz w:val="24"/>
          <w:szCs w:val="24"/>
        </w:rPr>
      </w:pPr>
      <w:r w:rsidRPr="006563C5">
        <w:rPr>
          <w:rFonts w:ascii="Times New Roman" w:hAnsi="Times New Roman"/>
          <w:b/>
          <w:sz w:val="24"/>
          <w:szCs w:val="24"/>
        </w:rPr>
        <w:t xml:space="preserve">Serial </w:t>
      </w:r>
      <w:proofErr w:type="gramStart"/>
      <w:r w:rsidRPr="006563C5">
        <w:rPr>
          <w:rFonts w:ascii="Times New Roman" w:hAnsi="Times New Roman"/>
          <w:b/>
          <w:sz w:val="24"/>
          <w:szCs w:val="24"/>
        </w:rPr>
        <w:t>In</w:t>
      </w:r>
      <w:proofErr w:type="gramEnd"/>
      <w:r w:rsidRPr="006563C5">
        <w:rPr>
          <w:rFonts w:ascii="Times New Roman" w:hAnsi="Times New Roman"/>
          <w:b/>
          <w:sz w:val="24"/>
          <w:szCs w:val="24"/>
        </w:rPr>
        <w:t xml:space="preserve"> - Parallel Out</w:t>
      </w:r>
    </w:p>
    <w:p w:rsidR="000C0CCC" w:rsidRPr="006563C5" w:rsidRDefault="000C0CCC" w:rsidP="000C0CCC">
      <w:pPr>
        <w:spacing w:after="0"/>
        <w:jc w:val="both"/>
        <w:rPr>
          <w:rFonts w:ascii="Times New Roman" w:hAnsi="Times New Roman"/>
          <w:noProof/>
          <w:sz w:val="24"/>
          <w:szCs w:val="24"/>
        </w:rPr>
      </w:pPr>
    </w:p>
    <w:p w:rsidR="000C0CCC" w:rsidRPr="006563C5" w:rsidRDefault="007721F0" w:rsidP="000C0CCC">
      <w:pPr>
        <w:spacing w:after="0"/>
        <w:jc w:val="both"/>
        <w:rPr>
          <w:rFonts w:ascii="Times New Roman" w:hAnsi="Times New Roman"/>
          <w:noProof/>
          <w:sz w:val="24"/>
          <w:szCs w:val="24"/>
        </w:rPr>
      </w:pPr>
      <w:r>
        <w:rPr>
          <w:rFonts w:ascii="Times New Roman" w:hAnsi="Times New Roman"/>
          <w:noProof/>
          <w:sz w:val="24"/>
          <w:szCs w:val="24"/>
        </w:rPr>
        <w:drawing>
          <wp:inline distT="0" distB="0" distL="0" distR="0">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PO.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rsidR="000C0CCC" w:rsidRPr="006563C5" w:rsidRDefault="000C0CCC" w:rsidP="000C0CCC">
      <w:pPr>
        <w:spacing w:after="0"/>
        <w:jc w:val="both"/>
        <w:rPr>
          <w:rFonts w:ascii="Times New Roman" w:hAnsi="Times New Roman"/>
          <w:noProof/>
          <w:sz w:val="24"/>
          <w:szCs w:val="24"/>
        </w:rPr>
      </w:pPr>
    </w:p>
    <w:p w:rsidR="000C0CCC" w:rsidRPr="006563C5" w:rsidRDefault="000C0CCC" w:rsidP="000C0CCC">
      <w:pPr>
        <w:spacing w:after="0"/>
        <w:jc w:val="both"/>
        <w:rPr>
          <w:rFonts w:ascii="Times New Roman" w:hAnsi="Times New Roman"/>
          <w:b/>
          <w:noProof/>
          <w:sz w:val="24"/>
          <w:szCs w:val="24"/>
        </w:rPr>
      </w:pPr>
      <w:r w:rsidRPr="006563C5">
        <w:rPr>
          <w:rFonts w:ascii="Times New Roman" w:hAnsi="Times New Roman"/>
          <w:b/>
          <w:noProof/>
          <w:sz w:val="24"/>
          <w:szCs w:val="24"/>
        </w:rPr>
        <w:t>Truth table</w:t>
      </w:r>
    </w:p>
    <w:p w:rsidR="000C0CCC" w:rsidRPr="006563C5" w:rsidRDefault="000C0CCC" w:rsidP="000C0CCC">
      <w:pPr>
        <w:spacing w:after="0"/>
        <w:jc w:val="both"/>
        <w:rPr>
          <w:rFonts w:ascii="Times New Roman" w:hAnsi="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721F0" w:rsidTr="00495A25">
        <w:tc>
          <w:tcPr>
            <w:tcW w:w="1558" w:type="dxa"/>
            <w:vMerge w:val="restart"/>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CLK</w:t>
            </w:r>
          </w:p>
        </w:tc>
        <w:tc>
          <w:tcPr>
            <w:tcW w:w="1558" w:type="dxa"/>
            <w:vMerge w:val="restart"/>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DATA</w:t>
            </w:r>
          </w:p>
        </w:tc>
        <w:tc>
          <w:tcPr>
            <w:tcW w:w="6234" w:type="dxa"/>
            <w:gridSpan w:val="4"/>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OUTPUT</w:t>
            </w:r>
          </w:p>
        </w:tc>
      </w:tr>
      <w:tr w:rsidR="007721F0" w:rsidTr="007721F0">
        <w:tc>
          <w:tcPr>
            <w:tcW w:w="1558" w:type="dxa"/>
            <w:vMerge/>
          </w:tcPr>
          <w:p w:rsidR="007721F0" w:rsidRPr="007721F0" w:rsidRDefault="007721F0" w:rsidP="007721F0">
            <w:pPr>
              <w:spacing w:after="0"/>
              <w:jc w:val="center"/>
              <w:rPr>
                <w:rFonts w:ascii="Times New Roman" w:hAnsi="Times New Roman"/>
                <w:iCs/>
                <w:sz w:val="24"/>
                <w:szCs w:val="24"/>
              </w:rPr>
            </w:pPr>
          </w:p>
        </w:tc>
        <w:tc>
          <w:tcPr>
            <w:tcW w:w="1558" w:type="dxa"/>
            <w:vMerge/>
          </w:tcPr>
          <w:p w:rsidR="007721F0" w:rsidRPr="007721F0" w:rsidRDefault="007721F0" w:rsidP="007721F0">
            <w:pPr>
              <w:spacing w:after="0"/>
              <w:jc w:val="center"/>
              <w:rPr>
                <w:rFonts w:ascii="Times New Roman" w:hAnsi="Times New Roman"/>
                <w:iCs/>
                <w:sz w:val="24"/>
                <w:szCs w:val="24"/>
              </w:rPr>
            </w:pP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QA</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QB</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QC</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QD</w:t>
            </w:r>
          </w:p>
        </w:tc>
      </w:tr>
      <w:tr w:rsidR="007721F0" w:rsidTr="007721F0">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r>
      <w:tr w:rsidR="007721F0" w:rsidTr="007721F0">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2</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r>
      <w:tr w:rsidR="007721F0" w:rsidTr="007721F0">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3</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r>
      <w:tr w:rsidR="007721F0" w:rsidTr="007721F0">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4</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c>
          <w:tcPr>
            <w:tcW w:w="1558"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0</w:t>
            </w:r>
          </w:p>
        </w:tc>
        <w:tc>
          <w:tcPr>
            <w:tcW w:w="1559" w:type="dxa"/>
          </w:tcPr>
          <w:p w:rsidR="007721F0" w:rsidRPr="007721F0" w:rsidRDefault="007721F0" w:rsidP="007721F0">
            <w:pPr>
              <w:spacing w:after="0"/>
              <w:jc w:val="center"/>
              <w:rPr>
                <w:rFonts w:ascii="Times New Roman" w:hAnsi="Times New Roman"/>
                <w:iCs/>
                <w:sz w:val="24"/>
                <w:szCs w:val="24"/>
              </w:rPr>
            </w:pPr>
            <w:r>
              <w:rPr>
                <w:rFonts w:ascii="Times New Roman" w:hAnsi="Times New Roman"/>
                <w:iCs/>
                <w:sz w:val="24"/>
                <w:szCs w:val="24"/>
              </w:rPr>
              <w:t>1</w:t>
            </w:r>
          </w:p>
        </w:tc>
      </w:tr>
    </w:tbl>
    <w:p w:rsidR="000C0CCC" w:rsidRPr="006563C5" w:rsidRDefault="000C0CCC" w:rsidP="000C0CCC">
      <w:pPr>
        <w:spacing w:after="0"/>
        <w:jc w:val="both"/>
        <w:rPr>
          <w:rFonts w:ascii="Times New Roman" w:hAnsi="Times New Roman"/>
          <w:sz w:val="24"/>
          <w:szCs w:val="24"/>
        </w:rPr>
      </w:pPr>
      <w:r w:rsidRPr="006563C5">
        <w:rPr>
          <w:rFonts w:ascii="Times New Roman" w:hAnsi="Times New Roman"/>
          <w:b/>
          <w:iCs/>
          <w:sz w:val="24"/>
          <w:szCs w:val="24"/>
        </w:rPr>
        <w:lastRenderedPageBreak/>
        <w:t>Parallel In Serial Out</w:t>
      </w:r>
    </w:p>
    <w:p w:rsidR="000C0CCC" w:rsidRPr="006563C5" w:rsidRDefault="000C0CCC" w:rsidP="000C0CCC">
      <w:pPr>
        <w:spacing w:after="0"/>
        <w:jc w:val="both"/>
        <w:rPr>
          <w:rFonts w:ascii="Times New Roman" w:hAnsi="Times New Roman"/>
          <w:sz w:val="24"/>
          <w:szCs w:val="24"/>
        </w:rPr>
      </w:pPr>
    </w:p>
    <w:p w:rsidR="000C0CCC" w:rsidRPr="006563C5" w:rsidRDefault="007721F0" w:rsidP="000C0CCC">
      <w:pPr>
        <w:spacing w:after="0"/>
        <w:jc w:val="both"/>
        <w:rPr>
          <w:rFonts w:ascii="Times New Roman" w:hAnsi="Times New Roman"/>
          <w:b/>
          <w:noProof/>
          <w:sz w:val="24"/>
          <w:szCs w:val="24"/>
        </w:rPr>
      </w:pPr>
      <w:r>
        <w:rPr>
          <w:rFonts w:ascii="Times New Roman" w:hAnsi="Times New Roman"/>
          <w:b/>
          <w:noProof/>
          <w:sz w:val="24"/>
          <w:szCs w:val="24"/>
        </w:rPr>
        <w:drawing>
          <wp:inline distT="0" distB="0" distL="0" distR="0">
            <wp:extent cx="5943600" cy="3119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SO.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0C0CCC" w:rsidRPr="006563C5" w:rsidRDefault="000C0CCC" w:rsidP="000C0CCC">
      <w:pPr>
        <w:spacing w:after="0"/>
        <w:jc w:val="both"/>
        <w:rPr>
          <w:rFonts w:ascii="Times New Roman" w:hAnsi="Times New Roman"/>
          <w:b/>
          <w:noProof/>
          <w:sz w:val="24"/>
          <w:szCs w:val="24"/>
        </w:rPr>
      </w:pPr>
    </w:p>
    <w:p w:rsidR="000C0CCC" w:rsidRPr="006563C5" w:rsidRDefault="000C0CCC" w:rsidP="000C0CCC">
      <w:pPr>
        <w:spacing w:after="0"/>
        <w:jc w:val="both"/>
        <w:rPr>
          <w:rFonts w:ascii="Times New Roman" w:hAnsi="Times New Roman"/>
          <w:b/>
          <w:noProof/>
          <w:sz w:val="24"/>
          <w:szCs w:val="24"/>
        </w:rPr>
      </w:pPr>
      <w:r w:rsidRPr="006563C5">
        <w:rPr>
          <w:rFonts w:ascii="Times New Roman" w:hAnsi="Times New Roman"/>
          <w:b/>
          <w:noProof/>
          <w:sz w:val="24"/>
          <w:szCs w:val="24"/>
        </w:rPr>
        <w:t>Truth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721F0" w:rsidTr="007721F0">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CLK</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Q3</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Q2</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Q1</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Q0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O/P</w:t>
            </w:r>
          </w:p>
        </w:tc>
      </w:tr>
      <w:tr w:rsidR="007721F0" w:rsidTr="007721F0">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r>
      <w:tr w:rsidR="007721F0" w:rsidTr="007721F0">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2</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r>
      <w:tr w:rsidR="007721F0" w:rsidTr="007721F0">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3</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7721F0" w:rsidRPr="007721F0" w:rsidRDefault="007721F0" w:rsidP="007721F0">
            <w:pPr>
              <w:spacing w:after="0"/>
              <w:jc w:val="center"/>
              <w:rPr>
                <w:rFonts w:ascii="Times New Roman" w:hAnsi="Times New Roman"/>
                <w:noProof/>
                <w:sz w:val="24"/>
                <w:szCs w:val="24"/>
              </w:rPr>
            </w:pPr>
            <w:r>
              <w:rPr>
                <w:rFonts w:ascii="Times New Roman" w:hAnsi="Times New Roman"/>
                <w:noProof/>
                <w:sz w:val="24"/>
                <w:szCs w:val="24"/>
              </w:rPr>
              <w:t>1</w:t>
            </w:r>
          </w:p>
        </w:tc>
      </w:tr>
    </w:tbl>
    <w:p w:rsidR="000C0CCC" w:rsidRPr="006563C5" w:rsidRDefault="000C0CCC" w:rsidP="000C0CCC">
      <w:pPr>
        <w:spacing w:after="0"/>
        <w:jc w:val="both"/>
        <w:rPr>
          <w:rFonts w:ascii="Times New Roman" w:hAnsi="Times New Roman"/>
          <w:b/>
          <w:noProof/>
          <w:sz w:val="24"/>
          <w:szCs w:val="24"/>
        </w:rPr>
      </w:pPr>
    </w:p>
    <w:p w:rsidR="000C0CCC" w:rsidRPr="006563C5" w:rsidRDefault="000C0CCC" w:rsidP="000C0CCC">
      <w:pPr>
        <w:spacing w:after="0"/>
        <w:jc w:val="both"/>
        <w:rPr>
          <w:rFonts w:ascii="Times New Roman" w:hAnsi="Times New Roman"/>
          <w:sz w:val="24"/>
          <w:szCs w:val="24"/>
        </w:rPr>
      </w:pPr>
      <w:r w:rsidRPr="006563C5">
        <w:rPr>
          <w:rFonts w:ascii="Times New Roman" w:hAnsi="Times New Roman"/>
          <w:b/>
          <w:iCs/>
          <w:sz w:val="24"/>
          <w:szCs w:val="24"/>
        </w:rPr>
        <w:t>Parallel In Parallel Out</w:t>
      </w:r>
    </w:p>
    <w:p w:rsidR="000C0CCC" w:rsidRPr="006563C5" w:rsidRDefault="007721F0" w:rsidP="000C0CCC">
      <w:pPr>
        <w:spacing w:after="0"/>
        <w:jc w:val="both"/>
        <w:rPr>
          <w:rFonts w:ascii="Times New Roman" w:hAnsi="Times New Roman"/>
          <w:sz w:val="24"/>
          <w:szCs w:val="24"/>
        </w:rPr>
      </w:pPr>
      <w:r>
        <w:rPr>
          <w:rFonts w:ascii="Times New Roman" w:hAnsi="Times New Roman"/>
          <w:noProof/>
          <w:sz w:val="24"/>
          <w:szCs w:val="24"/>
        </w:rPr>
        <w:drawing>
          <wp:inline distT="0" distB="0" distL="0" distR="0">
            <wp:extent cx="5701712"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PO.jpeg"/>
                    <pic:cNvPicPr/>
                  </pic:nvPicPr>
                  <pic:blipFill>
                    <a:blip r:embed="rId10">
                      <a:extLst>
                        <a:ext uri="{28A0092B-C50C-407E-A947-70E740481C1C}">
                          <a14:useLocalDpi xmlns:a14="http://schemas.microsoft.com/office/drawing/2010/main" val="0"/>
                        </a:ext>
                      </a:extLst>
                    </a:blip>
                    <a:stretch>
                      <a:fillRect/>
                    </a:stretch>
                  </pic:blipFill>
                  <pic:spPr>
                    <a:xfrm>
                      <a:off x="0" y="0"/>
                      <a:ext cx="5723137" cy="2734386"/>
                    </a:xfrm>
                    <a:prstGeom prst="rect">
                      <a:avLst/>
                    </a:prstGeom>
                  </pic:spPr>
                </pic:pic>
              </a:graphicData>
            </a:graphic>
          </wp:inline>
        </w:drawing>
      </w:r>
    </w:p>
    <w:p w:rsidR="000C0CCC" w:rsidRPr="006563C5" w:rsidRDefault="000C0CCC" w:rsidP="000C0CCC">
      <w:pPr>
        <w:spacing w:after="0"/>
        <w:jc w:val="both"/>
        <w:rPr>
          <w:rFonts w:ascii="Times New Roman" w:hAnsi="Times New Roman"/>
          <w:b/>
          <w:noProof/>
          <w:sz w:val="24"/>
          <w:szCs w:val="24"/>
        </w:rPr>
      </w:pPr>
      <w:r w:rsidRPr="006563C5">
        <w:rPr>
          <w:rFonts w:ascii="Times New Roman" w:hAnsi="Times New Roman"/>
          <w:b/>
          <w:noProof/>
          <w:sz w:val="24"/>
          <w:szCs w:val="24"/>
        </w:rPr>
        <w:lastRenderedPageBreak/>
        <w:t>Truth table</w:t>
      </w:r>
    </w:p>
    <w:p w:rsidR="000C0CCC" w:rsidRPr="006563C5" w:rsidRDefault="000C0CCC" w:rsidP="000C0CCC">
      <w:pPr>
        <w:spacing w:after="0"/>
        <w:jc w:val="both"/>
        <w:rPr>
          <w:rFonts w:ascii="Times New Roman" w:hAnsi="Times New Roman"/>
          <w:b/>
          <w:noProof/>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7721F0" w:rsidTr="00536CD8">
        <w:tc>
          <w:tcPr>
            <w:tcW w:w="1038" w:type="dxa"/>
            <w:vMerge w:val="restart"/>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CLK</w:t>
            </w:r>
          </w:p>
        </w:tc>
        <w:tc>
          <w:tcPr>
            <w:tcW w:w="4156" w:type="dxa"/>
            <w:gridSpan w:val="4"/>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DATA INPUT</w:t>
            </w:r>
          </w:p>
        </w:tc>
        <w:tc>
          <w:tcPr>
            <w:tcW w:w="4156" w:type="dxa"/>
            <w:gridSpan w:val="4"/>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OUTPUT</w:t>
            </w:r>
          </w:p>
        </w:tc>
      </w:tr>
      <w:tr w:rsidR="007721F0" w:rsidTr="007721F0">
        <w:tc>
          <w:tcPr>
            <w:tcW w:w="1038" w:type="dxa"/>
            <w:vMerge/>
          </w:tcPr>
          <w:p w:rsidR="007721F0" w:rsidRPr="007721F0" w:rsidRDefault="007721F0" w:rsidP="007721F0">
            <w:pPr>
              <w:spacing w:after="0"/>
              <w:jc w:val="center"/>
              <w:rPr>
                <w:rFonts w:ascii="Times New Roman" w:hAnsi="Times New Roman"/>
                <w:noProof/>
                <w:sz w:val="24"/>
                <w:szCs w:val="24"/>
              </w:rPr>
            </w:pP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DA</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DB</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DC</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DD</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QA</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QB</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QC</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QD</w:t>
            </w:r>
          </w:p>
        </w:tc>
      </w:tr>
      <w:tr w:rsidR="007721F0" w:rsidTr="007721F0">
        <w:tc>
          <w:tcPr>
            <w:tcW w:w="1038"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r>
      <w:tr w:rsidR="007721F0" w:rsidTr="007721F0">
        <w:tc>
          <w:tcPr>
            <w:tcW w:w="1038"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2</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1</w:t>
            </w:r>
          </w:p>
        </w:tc>
        <w:tc>
          <w:tcPr>
            <w:tcW w:w="1039" w:type="dxa"/>
          </w:tcPr>
          <w:p w:rsidR="007721F0" w:rsidRPr="007721F0" w:rsidRDefault="00C76791" w:rsidP="007721F0">
            <w:pPr>
              <w:spacing w:after="0"/>
              <w:jc w:val="center"/>
              <w:rPr>
                <w:rFonts w:ascii="Times New Roman" w:hAnsi="Times New Roman"/>
                <w:noProof/>
                <w:sz w:val="24"/>
                <w:szCs w:val="24"/>
              </w:rPr>
            </w:pPr>
            <w:r>
              <w:rPr>
                <w:rFonts w:ascii="Times New Roman" w:hAnsi="Times New Roman"/>
                <w:noProof/>
                <w:sz w:val="24"/>
                <w:szCs w:val="24"/>
              </w:rPr>
              <w:t>0</w:t>
            </w:r>
          </w:p>
        </w:tc>
      </w:tr>
    </w:tbl>
    <w:p w:rsidR="000C0CCC" w:rsidRPr="006563C5" w:rsidRDefault="000C0CCC" w:rsidP="000C0CCC">
      <w:pPr>
        <w:spacing w:after="0"/>
        <w:jc w:val="both"/>
        <w:rPr>
          <w:rFonts w:ascii="Times New Roman" w:hAnsi="Times New Roman"/>
          <w:b/>
          <w:iCs/>
          <w:sz w:val="24"/>
          <w:szCs w:val="24"/>
        </w:rPr>
      </w:pPr>
    </w:p>
    <w:p w:rsidR="000C0CCC" w:rsidRPr="006563C5" w:rsidRDefault="000C0CCC" w:rsidP="000C0CCC">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p>
    <w:p w:rsidR="000C0CCC" w:rsidRPr="00C76791" w:rsidRDefault="00C76791" w:rsidP="000C0CCC">
      <w:pPr>
        <w:spacing w:after="0"/>
        <w:jc w:val="both"/>
        <w:rPr>
          <w:rFonts w:ascii="Times New Roman" w:hAnsi="Times New Roman"/>
          <w:iCs/>
          <w:sz w:val="24"/>
          <w:szCs w:val="24"/>
        </w:rPr>
      </w:pPr>
      <w:r>
        <w:rPr>
          <w:rFonts w:ascii="Times New Roman" w:hAnsi="Times New Roman"/>
          <w:iCs/>
          <w:sz w:val="24"/>
          <w:szCs w:val="24"/>
        </w:rPr>
        <w:t>Thus, in this experiment, the different types of shift registers were implemented using the IC Kit.</w:t>
      </w:r>
    </w:p>
    <w:p w:rsidR="000C0CCC" w:rsidRPr="006563C5" w:rsidRDefault="000C0CCC" w:rsidP="000C0CCC">
      <w:pPr>
        <w:spacing w:after="0"/>
        <w:jc w:val="both"/>
        <w:rPr>
          <w:rFonts w:ascii="Times New Roman" w:hAnsi="Times New Roman"/>
          <w:b/>
          <w:iCs/>
          <w:sz w:val="24"/>
          <w:szCs w:val="24"/>
        </w:rPr>
      </w:pPr>
    </w:p>
    <w:p w:rsidR="000C0CCC" w:rsidRPr="006563C5" w:rsidRDefault="000C0CCC" w:rsidP="000C0CCC">
      <w:pPr>
        <w:spacing w:after="0"/>
        <w:jc w:val="both"/>
        <w:rPr>
          <w:rFonts w:ascii="Times New Roman" w:hAnsi="Times New Roman"/>
          <w:b/>
          <w:iCs/>
          <w:sz w:val="24"/>
          <w:szCs w:val="24"/>
        </w:rPr>
      </w:pPr>
    </w:p>
    <w:p w:rsidR="000C0CCC" w:rsidRPr="006563C5" w:rsidRDefault="000C0CCC" w:rsidP="000C0CCC">
      <w:pPr>
        <w:spacing w:after="0"/>
        <w:jc w:val="both"/>
        <w:rPr>
          <w:rFonts w:ascii="Times New Roman" w:hAnsi="Times New Roman"/>
          <w:b/>
          <w:iCs/>
          <w:sz w:val="24"/>
          <w:szCs w:val="24"/>
        </w:rPr>
      </w:pPr>
    </w:p>
    <w:p w:rsidR="000C0CCC" w:rsidRPr="006563C5" w:rsidRDefault="000C0CCC" w:rsidP="000C0CCC">
      <w:pPr>
        <w:spacing w:after="0" w:line="100" w:lineRule="atLeast"/>
        <w:jc w:val="both"/>
        <w:rPr>
          <w:rFonts w:ascii="Times New Roman" w:hAnsi="Times New Roman"/>
          <w:sz w:val="24"/>
          <w:szCs w:val="24"/>
        </w:rPr>
      </w:pPr>
      <w:r w:rsidRPr="006563C5">
        <w:rPr>
          <w:rFonts w:ascii="Times New Roman" w:hAnsi="Times New Roman"/>
          <w:b/>
          <w:iCs/>
          <w:sz w:val="24"/>
          <w:szCs w:val="24"/>
        </w:rPr>
        <w:t xml:space="preserve">Post Lab Descriptive Questions </w:t>
      </w:r>
    </w:p>
    <w:p w:rsidR="000C0CCC" w:rsidRPr="006563C5" w:rsidRDefault="000C0CCC" w:rsidP="000C0CCC">
      <w:pPr>
        <w:rPr>
          <w:rFonts w:ascii="Times New Roman" w:hAnsi="Times New Roman"/>
          <w:sz w:val="24"/>
          <w:szCs w:val="24"/>
        </w:rPr>
      </w:pPr>
    </w:p>
    <w:p w:rsidR="000C0CCC" w:rsidRPr="007721F0" w:rsidRDefault="000C0CCC" w:rsidP="000C0CCC">
      <w:pPr>
        <w:pStyle w:val="ListParagraph"/>
        <w:widowControl w:val="0"/>
        <w:numPr>
          <w:ilvl w:val="0"/>
          <w:numId w:val="3"/>
        </w:numPr>
        <w:spacing w:after="0" w:line="240" w:lineRule="auto"/>
        <w:rPr>
          <w:rFonts w:eastAsia="Times New Roman"/>
        </w:rPr>
      </w:pPr>
      <w:r w:rsidRPr="006563C5">
        <w:t>Draw logic diagram for universal shift register using 4:1 MUX.</w:t>
      </w:r>
    </w:p>
    <w:p w:rsidR="007721F0" w:rsidRDefault="007721F0" w:rsidP="007721F0">
      <w:pPr>
        <w:widowControl w:val="0"/>
        <w:spacing w:after="0" w:line="240" w:lineRule="auto"/>
        <w:ind w:left="360"/>
      </w:pPr>
      <w:r>
        <w:t>Ans.</w:t>
      </w:r>
    </w:p>
    <w:p w:rsidR="007721F0" w:rsidRPr="007721F0" w:rsidRDefault="007721F0" w:rsidP="007721F0">
      <w:pPr>
        <w:widowControl w:val="0"/>
        <w:spacing w:after="0" w:line="240" w:lineRule="auto"/>
        <w:ind w:left="360"/>
      </w:pPr>
      <w:r>
        <w:rPr>
          <w:noProof/>
        </w:rPr>
        <w:drawing>
          <wp:inline distT="0" distB="0" distL="0" distR="0">
            <wp:extent cx="5714126" cy="47910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DQ1.jpeg"/>
                    <pic:cNvPicPr/>
                  </pic:nvPicPr>
                  <pic:blipFill>
                    <a:blip r:embed="rId11">
                      <a:extLst>
                        <a:ext uri="{28A0092B-C50C-407E-A947-70E740481C1C}">
                          <a14:useLocalDpi xmlns:a14="http://schemas.microsoft.com/office/drawing/2010/main" val="0"/>
                        </a:ext>
                      </a:extLst>
                    </a:blip>
                    <a:stretch>
                      <a:fillRect/>
                    </a:stretch>
                  </pic:blipFill>
                  <pic:spPr>
                    <a:xfrm>
                      <a:off x="0" y="0"/>
                      <a:ext cx="5731322" cy="4805493"/>
                    </a:xfrm>
                    <a:prstGeom prst="rect">
                      <a:avLst/>
                    </a:prstGeom>
                  </pic:spPr>
                </pic:pic>
              </a:graphicData>
            </a:graphic>
          </wp:inline>
        </w:drawing>
      </w:r>
    </w:p>
    <w:p w:rsidR="000C0CCC" w:rsidRDefault="000C0CCC" w:rsidP="000C0CCC">
      <w:pPr>
        <w:pStyle w:val="ListParagraph"/>
        <w:widowControl w:val="0"/>
        <w:numPr>
          <w:ilvl w:val="0"/>
          <w:numId w:val="3"/>
        </w:numPr>
        <w:spacing w:after="0" w:line="240" w:lineRule="auto"/>
        <w:rPr>
          <w:rFonts w:eastAsia="Times New Roman"/>
        </w:rPr>
      </w:pPr>
      <w:r w:rsidRPr="006563C5">
        <w:rPr>
          <w:rFonts w:eastAsia="Times New Roman"/>
        </w:rPr>
        <w:lastRenderedPageBreak/>
        <w:t>Develop the logic diagram for the shift register using JK flip-flop to replace the D flip flop?</w:t>
      </w:r>
    </w:p>
    <w:p w:rsidR="007721F0" w:rsidRDefault="007721F0" w:rsidP="007721F0">
      <w:pPr>
        <w:widowControl w:val="0"/>
        <w:spacing w:after="0" w:line="240" w:lineRule="auto"/>
        <w:ind w:left="360"/>
      </w:pPr>
      <w:r>
        <w:t xml:space="preserve">Ans. </w:t>
      </w:r>
      <w:r>
        <w:rPr>
          <w:noProof/>
        </w:rPr>
        <w:drawing>
          <wp:inline distT="0" distB="0" distL="0" distR="0">
            <wp:extent cx="5943600" cy="4057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DQ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7015"/>
                    </a:xfrm>
                    <a:prstGeom prst="rect">
                      <a:avLst/>
                    </a:prstGeom>
                  </pic:spPr>
                </pic:pic>
              </a:graphicData>
            </a:graphic>
          </wp:inline>
        </w:drawing>
      </w:r>
    </w:p>
    <w:p w:rsidR="00C76791" w:rsidRDefault="00C76791" w:rsidP="007721F0">
      <w:pPr>
        <w:widowControl w:val="0"/>
        <w:spacing w:after="0" w:line="240" w:lineRule="auto"/>
        <w:ind w:left="360"/>
      </w:pPr>
    </w:p>
    <w:p w:rsidR="00C76791" w:rsidRPr="007721F0" w:rsidRDefault="00C76791" w:rsidP="007721F0">
      <w:pPr>
        <w:widowControl w:val="0"/>
        <w:spacing w:after="0" w:line="240" w:lineRule="auto"/>
        <w:ind w:left="360"/>
      </w:pPr>
      <w:bookmarkStart w:id="0" w:name="_GoBack"/>
      <w:bookmarkEnd w:id="0"/>
    </w:p>
    <w:p w:rsidR="000C0CCC" w:rsidRDefault="000C0CCC" w:rsidP="000C0CCC">
      <w:pPr>
        <w:widowControl w:val="0"/>
        <w:numPr>
          <w:ilvl w:val="0"/>
          <w:numId w:val="3"/>
        </w:numPr>
        <w:suppressAutoHyphens/>
        <w:spacing w:after="0" w:line="240" w:lineRule="auto"/>
        <w:rPr>
          <w:rFonts w:ascii="Times New Roman" w:hAnsi="Times New Roman"/>
          <w:sz w:val="24"/>
          <w:szCs w:val="24"/>
        </w:rPr>
      </w:pPr>
      <w:r w:rsidRPr="006563C5">
        <w:rPr>
          <w:rFonts w:ascii="Times New Roman" w:hAnsi="Times New Roman"/>
          <w:sz w:val="24"/>
          <w:szCs w:val="24"/>
        </w:rPr>
        <w:t>How many clock pulses are required to enter a byte of data serially into an 8-bit shift register?</w:t>
      </w:r>
    </w:p>
    <w:p w:rsidR="007721F0" w:rsidRPr="006563C5" w:rsidRDefault="007721F0" w:rsidP="007721F0">
      <w:pPr>
        <w:widowControl w:val="0"/>
        <w:suppressAutoHyphens/>
        <w:spacing w:after="0" w:line="240" w:lineRule="auto"/>
        <w:ind w:left="360"/>
        <w:rPr>
          <w:rFonts w:ascii="Times New Roman" w:hAnsi="Times New Roman"/>
          <w:sz w:val="24"/>
          <w:szCs w:val="24"/>
        </w:rPr>
      </w:pPr>
      <w:r>
        <w:rPr>
          <w:rFonts w:ascii="Times New Roman" w:hAnsi="Times New Roman"/>
          <w:sz w:val="24"/>
          <w:szCs w:val="24"/>
        </w:rPr>
        <w:t>Ans. One clock pulse is required as each one of the 8 bits can be carried by the individual 8-bits of the shift register.</w:t>
      </w:r>
    </w:p>
    <w:p w:rsidR="000C0CCC" w:rsidRPr="006563C5" w:rsidRDefault="000C0CCC" w:rsidP="000C0CCC">
      <w:pPr>
        <w:pStyle w:val="ListParagraph"/>
      </w:pPr>
    </w:p>
    <w:p w:rsidR="000C0CCC" w:rsidRPr="006563C5" w:rsidRDefault="000C0CCC" w:rsidP="000C0CCC">
      <w:pPr>
        <w:rPr>
          <w:rFonts w:ascii="Times New Roman" w:hAnsi="Times New Roman"/>
          <w:sz w:val="24"/>
          <w:szCs w:val="24"/>
        </w:rPr>
      </w:pPr>
    </w:p>
    <w:p w:rsidR="000C0CCC" w:rsidRPr="006563C5" w:rsidRDefault="000C0CCC" w:rsidP="000C0CCC">
      <w:pPr>
        <w:rPr>
          <w:rFonts w:ascii="Times New Roman" w:hAnsi="Times New Roman"/>
          <w:sz w:val="24"/>
          <w:szCs w:val="24"/>
        </w:rPr>
      </w:pPr>
    </w:p>
    <w:p w:rsidR="000C0CCC" w:rsidRPr="006563C5" w:rsidRDefault="000C0CCC" w:rsidP="000C0CCC">
      <w:pPr>
        <w:rPr>
          <w:rFonts w:ascii="Times New Roman" w:hAnsi="Times New Roman"/>
          <w:sz w:val="24"/>
          <w:szCs w:val="24"/>
        </w:rPr>
      </w:pPr>
    </w:p>
    <w:p w:rsidR="000C0CCC" w:rsidRPr="006563C5" w:rsidRDefault="000C0CCC" w:rsidP="000C0CCC">
      <w:pPr>
        <w:rPr>
          <w:rFonts w:ascii="Times New Roman" w:hAnsi="Times New Roman"/>
          <w:sz w:val="24"/>
          <w:szCs w:val="24"/>
        </w:rPr>
      </w:pPr>
    </w:p>
    <w:p w:rsidR="000C0CCC" w:rsidRPr="006563C5" w:rsidRDefault="000C0CCC" w:rsidP="000C0CCC">
      <w:pPr>
        <w:rPr>
          <w:rFonts w:ascii="Times New Roman" w:hAnsi="Times New Roman"/>
          <w:sz w:val="24"/>
          <w:szCs w:val="24"/>
        </w:rPr>
      </w:pPr>
    </w:p>
    <w:p w:rsidR="000C0CCC" w:rsidRPr="006563C5" w:rsidRDefault="000C0CCC" w:rsidP="000C0CCC">
      <w:pPr>
        <w:rPr>
          <w:rFonts w:ascii="Times New Roman" w:hAnsi="Times New Roman"/>
          <w:sz w:val="24"/>
          <w:szCs w:val="24"/>
        </w:rPr>
      </w:pPr>
    </w:p>
    <w:p w:rsidR="00637353" w:rsidRDefault="00637353"/>
    <w:sectPr w:rsidR="0063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2D3340A9"/>
    <w:multiLevelType w:val="hybridMultilevel"/>
    <w:tmpl w:val="31AC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CC"/>
    <w:rsid w:val="000C0CCC"/>
    <w:rsid w:val="00477E45"/>
    <w:rsid w:val="00637353"/>
    <w:rsid w:val="007721F0"/>
    <w:rsid w:val="00C7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57520-28FB-44EA-BCA3-069996FB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CCC"/>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BodyText"/>
    <w:rsid w:val="000C0CCC"/>
    <w:pPr>
      <w:suppressAutoHyphens/>
    </w:pPr>
    <w:rPr>
      <w:rFonts w:ascii="Times New Roman" w:eastAsia="Calibri" w:hAnsi="Times New Roman"/>
      <w:color w:val="000000"/>
      <w:kern w:val="2"/>
      <w:sz w:val="24"/>
      <w:szCs w:val="24"/>
    </w:rPr>
  </w:style>
  <w:style w:type="character" w:styleId="Hyperlink">
    <w:name w:val="Hyperlink"/>
    <w:unhideWhenUsed/>
    <w:rsid w:val="000C0CCC"/>
    <w:rPr>
      <w:color w:val="0000FF"/>
      <w:u w:val="single"/>
    </w:rPr>
  </w:style>
  <w:style w:type="character" w:customStyle="1" w:styleId="addmd">
    <w:name w:val="addmd"/>
    <w:basedOn w:val="DefaultParagraphFont"/>
    <w:rsid w:val="000C0CCC"/>
  </w:style>
  <w:style w:type="paragraph" w:styleId="ListParagraph">
    <w:name w:val="List Paragraph"/>
    <w:basedOn w:val="Normal"/>
    <w:qFormat/>
    <w:rsid w:val="000C0CCC"/>
    <w:pPr>
      <w:suppressAutoHyphens/>
      <w:ind w:left="720"/>
      <w:contextualSpacing/>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0C0CCC"/>
    <w:pPr>
      <w:spacing w:after="120"/>
    </w:pPr>
  </w:style>
  <w:style w:type="character" w:customStyle="1" w:styleId="BodyTextChar">
    <w:name w:val="Body Text Char"/>
    <w:basedOn w:val="DefaultParagraphFont"/>
    <w:link w:val="BodyText"/>
    <w:uiPriority w:val="99"/>
    <w:semiHidden/>
    <w:rsid w:val="000C0CCC"/>
    <w:rPr>
      <w:rFonts w:ascii="Calibri" w:eastAsia="Times New Roman" w:hAnsi="Calibri" w:cs="Times New Roman"/>
    </w:rPr>
  </w:style>
  <w:style w:type="table" w:styleId="TableGrid">
    <w:name w:val="Table Grid"/>
    <w:basedOn w:val="TableNormal"/>
    <w:uiPriority w:val="39"/>
    <w:rsid w:val="00772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vlabs.iitkgp.ernet.in/dec/"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2022-10-22T12:12:00Z</dcterms:created>
  <dcterms:modified xsi:type="dcterms:W3CDTF">2022-10-29T18:06:00Z</dcterms:modified>
</cp:coreProperties>
</file>