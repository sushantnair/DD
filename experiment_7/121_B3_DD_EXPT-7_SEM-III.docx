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2B2" w:rsidRPr="006563C5" w:rsidRDefault="00AA22B2" w:rsidP="00A95DC9">
      <w:pPr>
        <w:widowControl w:val="0"/>
        <w:autoSpaceDE w:val="0"/>
        <w:autoSpaceDN w:val="0"/>
        <w:adjustRightInd w:val="0"/>
        <w:spacing w:after="0" w:line="330" w:lineRule="exact"/>
      </w:pPr>
    </w:p>
    <w:p w:rsidR="00AA22B2" w:rsidRPr="006563C5" w:rsidRDefault="00AA22B2" w:rsidP="002625BD">
      <w:pPr>
        <w:pStyle w:val="ListParagraph"/>
        <w:spacing w:after="0"/>
        <w:ind w:left="360"/>
        <w:jc w:val="both"/>
      </w:pPr>
    </w:p>
    <w:p w:rsidR="00AA22B2" w:rsidRPr="006563C5" w:rsidRDefault="00AA22B2" w:rsidP="002625BD">
      <w:pPr>
        <w:pStyle w:val="ListParagraph"/>
        <w:spacing w:after="0"/>
        <w:ind w:left="360"/>
        <w:jc w:val="both"/>
      </w:pPr>
    </w:p>
    <w:p w:rsidR="001E5429" w:rsidRPr="006563C5" w:rsidRDefault="001E5429" w:rsidP="002625BD">
      <w:pPr>
        <w:pStyle w:val="ListParagraph"/>
        <w:spacing w:after="0"/>
        <w:ind w:left="360"/>
        <w:jc w:val="both"/>
      </w:pPr>
    </w:p>
    <w:p w:rsidR="002625BD" w:rsidRPr="006563C5" w:rsidRDefault="002625BD" w:rsidP="002625BD">
      <w:pPr>
        <w:pStyle w:val="ListParagraph"/>
        <w:spacing w:after="0"/>
        <w:ind w:left="360"/>
        <w:jc w:val="both"/>
      </w:pPr>
    </w:p>
    <w:p w:rsidR="002625BD" w:rsidRPr="006563C5" w:rsidRDefault="002625BD" w:rsidP="002625BD">
      <w:pPr>
        <w:pStyle w:val="ListParagraph"/>
        <w:spacing w:after="0"/>
        <w:ind w:left="360"/>
        <w:jc w:val="both"/>
      </w:pPr>
    </w:p>
    <w:p w:rsidR="002625BD" w:rsidRPr="006563C5" w:rsidRDefault="002625BD" w:rsidP="002625BD">
      <w:pPr>
        <w:pStyle w:val="ListParagraph"/>
        <w:spacing w:after="0"/>
        <w:ind w:left="360"/>
        <w:jc w:val="both"/>
      </w:pPr>
    </w:p>
    <w:p w:rsidR="002625BD" w:rsidRPr="006563C5" w:rsidRDefault="002625BD" w:rsidP="002625BD">
      <w:pPr>
        <w:pStyle w:val="ListParagraph"/>
        <w:spacing w:after="0"/>
        <w:ind w:left="360"/>
        <w:jc w:val="both"/>
      </w:pPr>
    </w:p>
    <w:p w:rsidR="002625BD" w:rsidRPr="006563C5" w:rsidRDefault="00B43A9F" w:rsidP="002625BD">
      <w:pPr>
        <w:pStyle w:val="ListParagraph"/>
        <w:spacing w:after="0"/>
        <w:ind w:left="360"/>
        <w:jc w:val="both"/>
      </w:pPr>
      <w:r>
        <w:rPr>
          <w:noProof/>
        </w:rPr>
        <mc:AlternateContent>
          <mc:Choice Requires="wps">
            <w:drawing>
              <wp:anchor distT="0" distB="0" distL="114300" distR="114300" simplePos="0" relativeHeight="251683840" behindDoc="0" locked="0" layoutInCell="1" allowOverlap="1">
                <wp:simplePos x="0" y="0"/>
                <wp:positionH relativeFrom="column">
                  <wp:posOffset>830580</wp:posOffset>
                </wp:positionH>
                <wp:positionV relativeFrom="paragraph">
                  <wp:posOffset>635</wp:posOffset>
                </wp:positionV>
                <wp:extent cx="4587240" cy="2443480"/>
                <wp:effectExtent l="0" t="0" r="22860" b="13970"/>
                <wp:wrapNone/>
                <wp:docPr id="5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7240" cy="2443480"/>
                        </a:xfrm>
                        <a:prstGeom prst="rect">
                          <a:avLst/>
                        </a:prstGeom>
                        <a:solidFill>
                          <a:sysClr val="window" lastClr="FFFFFF"/>
                        </a:solidFill>
                        <a:ln w="6350">
                          <a:solidFill>
                            <a:prstClr val="black"/>
                          </a:solidFill>
                        </a:ln>
                        <a:effectLst/>
                      </wps:spPr>
                      <wps:txbx>
                        <w:txbxContent>
                          <w:p w:rsidR="004C4298" w:rsidRDefault="004C4298" w:rsidP="00813ED7">
                            <w:pPr>
                              <w:pStyle w:val="FrameContents"/>
                              <w:shd w:val="clear" w:color="auto" w:fill="BFBFBF"/>
                              <w:spacing w:line="100" w:lineRule="atLeast"/>
                              <w:rPr>
                                <w:b/>
                                <w:sz w:val="32"/>
                                <w:szCs w:val="32"/>
                              </w:rPr>
                            </w:pPr>
                          </w:p>
                          <w:p w:rsidR="004C4298" w:rsidRDefault="004C4298" w:rsidP="00813ED7">
                            <w:pPr>
                              <w:pStyle w:val="FrameContents"/>
                              <w:shd w:val="clear" w:color="auto" w:fill="BFBFBF"/>
                              <w:spacing w:line="100" w:lineRule="atLeast"/>
                              <w:rPr>
                                <w:b/>
                                <w:sz w:val="32"/>
                                <w:szCs w:val="32"/>
                              </w:rPr>
                            </w:pPr>
                            <w:r>
                              <w:rPr>
                                <w:b/>
                                <w:sz w:val="32"/>
                                <w:szCs w:val="32"/>
                              </w:rPr>
                              <w:t xml:space="preserve">Experiment / Assignment / Tutorial No. </w:t>
                            </w:r>
                            <w:r w:rsidRPr="00A95DC9">
                              <w:rPr>
                                <w:b/>
                                <w:sz w:val="32"/>
                                <w:szCs w:val="32"/>
                                <w:u w:val="single"/>
                              </w:rPr>
                              <w:t>___</w:t>
                            </w:r>
                            <w:r w:rsidR="00A95DC9" w:rsidRPr="00A95DC9">
                              <w:rPr>
                                <w:b/>
                                <w:sz w:val="32"/>
                                <w:szCs w:val="32"/>
                                <w:u w:val="single"/>
                              </w:rPr>
                              <w:t>7</w:t>
                            </w:r>
                            <w:r w:rsidRPr="00A95DC9">
                              <w:rPr>
                                <w:b/>
                                <w:sz w:val="32"/>
                                <w:szCs w:val="32"/>
                                <w:u w:val="single"/>
                              </w:rPr>
                              <w:t>___</w:t>
                            </w:r>
                          </w:p>
                          <w:p w:rsidR="004C4298" w:rsidRDefault="004C4298" w:rsidP="00813ED7">
                            <w:pPr>
                              <w:pStyle w:val="FrameContents"/>
                              <w:shd w:val="clear" w:color="auto" w:fill="BFBFBF"/>
                              <w:spacing w:line="100" w:lineRule="atLeast"/>
                              <w:rPr>
                                <w:b/>
                                <w:sz w:val="32"/>
                                <w:szCs w:val="32"/>
                              </w:rPr>
                            </w:pPr>
                          </w:p>
                          <w:p w:rsidR="004C4298" w:rsidRDefault="004C4298" w:rsidP="00813ED7">
                            <w:pPr>
                              <w:pStyle w:val="FrameContents"/>
                              <w:shd w:val="clear" w:color="auto" w:fill="BFBFBF"/>
                              <w:spacing w:line="100" w:lineRule="atLeast"/>
                            </w:pPr>
                            <w:r>
                              <w:rPr>
                                <w:b/>
                                <w:sz w:val="32"/>
                                <w:szCs w:val="32"/>
                              </w:rPr>
                              <w:t>Grade: AA / AB / BB / BC / CC / CD /DD</w:t>
                            </w:r>
                          </w:p>
                          <w:p w:rsidR="004C4298" w:rsidRDefault="004C4298" w:rsidP="00813ED7">
                            <w:pPr>
                              <w:pStyle w:val="FrameContents"/>
                              <w:shd w:val="clear" w:color="auto" w:fill="BFBFBF"/>
                              <w:spacing w:line="100" w:lineRule="atLeast"/>
                            </w:pPr>
                          </w:p>
                          <w:p w:rsidR="004C4298" w:rsidRDefault="004C4298" w:rsidP="00813ED7">
                            <w:pPr>
                              <w:pStyle w:val="FrameContents"/>
                              <w:shd w:val="clear" w:color="auto" w:fill="BFBFBF"/>
                              <w:spacing w:line="100" w:lineRule="atLeast"/>
                            </w:pPr>
                            <w:r>
                              <w:rPr>
                                <w:b/>
                                <w:sz w:val="32"/>
                                <w:szCs w:val="32"/>
                              </w:rPr>
                              <w:t>Signature of the Staff In-charge with date</w:t>
                            </w:r>
                            <w:r>
                              <w:rPr>
                                <w:b/>
                                <w:sz w:val="32"/>
                                <w:szCs w:val="3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65.4pt;margin-top:.05pt;width:361.2pt;height:19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" fillcolor="window" strokeweight=".5pt">
                <v:path arrowok="t"/>
                <v:textbox>
                  <w:txbxContent>
                    <w:p w:rsidR="004C4298" w:rsidRDefault="004C4298" w:rsidP="00813ED7">
                      <w:pPr>
                        <w:pStyle w:val="FrameContents"/>
                        <w:shd w:val="clear" w:color="auto" w:fill="BFBFBF"/>
                        <w:spacing w:line="100" w:lineRule="atLeast"/>
                        <w:rPr>
                          <w:b/>
                          <w:sz w:val="32"/>
                          <w:szCs w:val="32"/>
                        </w:rPr>
                      </w:pPr>
                    </w:p>
                    <w:p w:rsidR="004C4298" w:rsidRDefault="004C4298" w:rsidP="00813ED7">
                      <w:pPr>
                        <w:pStyle w:val="FrameContents"/>
                        <w:shd w:val="clear" w:color="auto" w:fill="BFBFBF"/>
                        <w:spacing w:line="100" w:lineRule="atLeast"/>
                        <w:rPr>
                          <w:b/>
                          <w:sz w:val="32"/>
                          <w:szCs w:val="32"/>
                        </w:rPr>
                      </w:pPr>
                      <w:r>
                        <w:rPr>
                          <w:b/>
                          <w:sz w:val="32"/>
                          <w:szCs w:val="32"/>
                        </w:rPr>
                        <w:t xml:space="preserve">Experiment / Assignment / Tutorial No. </w:t>
                      </w:r>
                      <w:r w:rsidRPr="00A95DC9">
                        <w:rPr>
                          <w:b/>
                          <w:sz w:val="32"/>
                          <w:szCs w:val="32"/>
                          <w:u w:val="single"/>
                        </w:rPr>
                        <w:t>___</w:t>
                      </w:r>
                      <w:r w:rsidR="00A95DC9" w:rsidRPr="00A95DC9">
                        <w:rPr>
                          <w:b/>
                          <w:sz w:val="32"/>
                          <w:szCs w:val="32"/>
                          <w:u w:val="single"/>
                        </w:rPr>
                        <w:t>7</w:t>
                      </w:r>
                      <w:r w:rsidRPr="00A95DC9">
                        <w:rPr>
                          <w:b/>
                          <w:sz w:val="32"/>
                          <w:szCs w:val="32"/>
                          <w:u w:val="single"/>
                        </w:rPr>
                        <w:t>___</w:t>
                      </w:r>
                    </w:p>
                    <w:p w:rsidR="004C4298" w:rsidRDefault="004C4298" w:rsidP="00813ED7">
                      <w:pPr>
                        <w:pStyle w:val="FrameContents"/>
                        <w:shd w:val="clear" w:color="auto" w:fill="BFBFBF"/>
                        <w:spacing w:line="100" w:lineRule="atLeast"/>
                        <w:rPr>
                          <w:b/>
                          <w:sz w:val="32"/>
                          <w:szCs w:val="32"/>
                        </w:rPr>
                      </w:pPr>
                    </w:p>
                    <w:p w:rsidR="004C4298" w:rsidRDefault="004C4298" w:rsidP="00813ED7">
                      <w:pPr>
                        <w:pStyle w:val="FrameContents"/>
                        <w:shd w:val="clear" w:color="auto" w:fill="BFBFBF"/>
                        <w:spacing w:line="100" w:lineRule="atLeast"/>
                      </w:pPr>
                      <w:r>
                        <w:rPr>
                          <w:b/>
                          <w:sz w:val="32"/>
                          <w:szCs w:val="32"/>
                        </w:rPr>
                        <w:t>Grade: AA / AB / BB / BC / CC / CD /DD</w:t>
                      </w:r>
                    </w:p>
                    <w:p w:rsidR="004C4298" w:rsidRDefault="004C4298" w:rsidP="00813ED7">
                      <w:pPr>
                        <w:pStyle w:val="FrameContents"/>
                        <w:shd w:val="clear" w:color="auto" w:fill="BFBFBF"/>
                        <w:spacing w:line="100" w:lineRule="atLeast"/>
                      </w:pPr>
                    </w:p>
                    <w:p w:rsidR="004C4298" w:rsidRDefault="004C4298" w:rsidP="00813ED7">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mc:Fallback>
        </mc:AlternateContent>
      </w:r>
    </w:p>
    <w:p w:rsidR="002625BD" w:rsidRPr="006563C5" w:rsidRDefault="002625BD" w:rsidP="002625BD">
      <w:pPr>
        <w:pStyle w:val="ListParagraph"/>
        <w:spacing w:after="0"/>
        <w:ind w:left="360"/>
        <w:jc w:val="both"/>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2625BD" w:rsidRPr="006563C5" w:rsidRDefault="002625BD" w:rsidP="002625BD">
      <w:pPr>
        <w:spacing w:after="0"/>
        <w:jc w:val="center"/>
        <w:rPr>
          <w:rFonts w:ascii="Times New Roman" w:hAnsi="Times New Roman"/>
          <w:sz w:val="24"/>
          <w:szCs w:val="24"/>
        </w:rPr>
      </w:pPr>
    </w:p>
    <w:p w:rsidR="001E5429" w:rsidRPr="006563C5" w:rsidRDefault="001E5429" w:rsidP="002625BD">
      <w:pPr>
        <w:spacing w:after="0"/>
        <w:jc w:val="center"/>
        <w:rPr>
          <w:rFonts w:ascii="Times New Roman" w:hAnsi="Times New Roman"/>
          <w:sz w:val="24"/>
          <w:szCs w:val="24"/>
        </w:rPr>
      </w:pPr>
    </w:p>
    <w:p w:rsidR="00813ED7" w:rsidRPr="006563C5" w:rsidRDefault="00813ED7" w:rsidP="002625BD">
      <w:pPr>
        <w:spacing w:after="0"/>
        <w:jc w:val="center"/>
        <w:rPr>
          <w:rFonts w:ascii="Times New Roman" w:hAnsi="Times New Roman"/>
          <w:sz w:val="24"/>
          <w:szCs w:val="24"/>
        </w:rPr>
      </w:pPr>
    </w:p>
    <w:p w:rsidR="00813ED7" w:rsidRPr="006563C5" w:rsidRDefault="00813ED7" w:rsidP="002625BD">
      <w:pPr>
        <w:spacing w:after="0"/>
        <w:jc w:val="center"/>
        <w:rPr>
          <w:rFonts w:ascii="Times New Roman" w:hAnsi="Times New Roman"/>
          <w:sz w:val="24"/>
          <w:szCs w:val="24"/>
        </w:rPr>
      </w:pPr>
    </w:p>
    <w:p w:rsidR="00813ED7" w:rsidRPr="006563C5" w:rsidRDefault="00813ED7" w:rsidP="002625BD">
      <w:pPr>
        <w:spacing w:after="0"/>
        <w:jc w:val="center"/>
        <w:rPr>
          <w:rFonts w:ascii="Times New Roman" w:hAnsi="Times New Roman"/>
          <w:sz w:val="24"/>
          <w:szCs w:val="24"/>
        </w:rPr>
      </w:pPr>
    </w:p>
    <w:p w:rsidR="00813ED7" w:rsidRDefault="00813ED7" w:rsidP="002625BD">
      <w:pPr>
        <w:spacing w:after="0"/>
        <w:jc w:val="center"/>
        <w:rPr>
          <w:rFonts w:ascii="Times New Roman" w:hAnsi="Times New Roman"/>
          <w:sz w:val="24"/>
          <w:szCs w:val="24"/>
        </w:rPr>
      </w:pPr>
    </w:p>
    <w:p w:rsidR="00A95DC9" w:rsidRDefault="00A95DC9" w:rsidP="002625BD">
      <w:pPr>
        <w:spacing w:after="0"/>
        <w:jc w:val="center"/>
        <w:rPr>
          <w:rFonts w:ascii="Times New Roman" w:hAnsi="Times New Roman"/>
          <w:sz w:val="24"/>
          <w:szCs w:val="24"/>
        </w:rPr>
      </w:pPr>
    </w:p>
    <w:p w:rsidR="00A95DC9" w:rsidRDefault="00A95DC9" w:rsidP="002625BD">
      <w:pPr>
        <w:spacing w:after="0"/>
        <w:jc w:val="center"/>
        <w:rPr>
          <w:rFonts w:ascii="Times New Roman" w:hAnsi="Times New Roman"/>
          <w:sz w:val="24"/>
          <w:szCs w:val="24"/>
        </w:rPr>
      </w:pPr>
    </w:p>
    <w:p w:rsidR="00A95DC9" w:rsidRDefault="00A95DC9" w:rsidP="002625BD">
      <w:pPr>
        <w:spacing w:after="0"/>
        <w:jc w:val="center"/>
        <w:rPr>
          <w:rFonts w:ascii="Times New Roman" w:hAnsi="Times New Roman"/>
          <w:sz w:val="24"/>
          <w:szCs w:val="24"/>
        </w:rPr>
      </w:pPr>
    </w:p>
    <w:p w:rsidR="00A95DC9" w:rsidRDefault="00A95DC9" w:rsidP="002625BD">
      <w:pPr>
        <w:spacing w:after="0"/>
        <w:jc w:val="center"/>
        <w:rPr>
          <w:rFonts w:ascii="Times New Roman" w:hAnsi="Times New Roman"/>
          <w:sz w:val="24"/>
          <w:szCs w:val="24"/>
        </w:rPr>
      </w:pPr>
    </w:p>
    <w:p w:rsidR="00A95DC9" w:rsidRDefault="00A95DC9" w:rsidP="002625BD">
      <w:pPr>
        <w:spacing w:after="0"/>
        <w:jc w:val="center"/>
        <w:rPr>
          <w:rFonts w:ascii="Times New Roman" w:hAnsi="Times New Roman"/>
          <w:sz w:val="24"/>
          <w:szCs w:val="24"/>
        </w:rPr>
      </w:pPr>
    </w:p>
    <w:p w:rsidR="00A95DC9" w:rsidRPr="006563C5" w:rsidRDefault="00A95DC9" w:rsidP="002625BD">
      <w:pPr>
        <w:spacing w:after="0"/>
        <w:jc w:val="center"/>
        <w:rPr>
          <w:rFonts w:ascii="Times New Roman" w:hAnsi="Times New Roman"/>
          <w:sz w:val="24"/>
          <w:szCs w:val="24"/>
        </w:rPr>
      </w:pPr>
    </w:p>
    <w:p w:rsidR="00813ED7" w:rsidRPr="006563C5" w:rsidRDefault="00813ED7" w:rsidP="002625BD">
      <w:pPr>
        <w:spacing w:after="0"/>
        <w:jc w:val="center"/>
        <w:rPr>
          <w:rFonts w:ascii="Times New Roman" w:hAnsi="Times New Roman"/>
          <w:sz w:val="24"/>
          <w:szCs w:val="24"/>
        </w:rPr>
      </w:pPr>
    </w:p>
    <w:p w:rsidR="00813ED7" w:rsidRPr="006563C5" w:rsidRDefault="00813ED7" w:rsidP="002625BD">
      <w:pPr>
        <w:spacing w:after="0"/>
        <w:jc w:val="center"/>
        <w:rPr>
          <w:rFonts w:ascii="Times New Roman" w:hAnsi="Times New Roman"/>
          <w:sz w:val="24"/>
          <w:szCs w:val="24"/>
        </w:rPr>
      </w:pPr>
    </w:p>
    <w:tbl>
      <w:tblPr>
        <w:tblW w:w="9830" w:type="dxa"/>
        <w:tblInd w:w="103" w:type="dxa"/>
        <w:tblLayout w:type="fixed"/>
        <w:tblCellMar>
          <w:left w:w="103" w:type="dxa"/>
        </w:tblCellMar>
        <w:tblLook w:val="04A0" w:firstRow="1" w:lastRow="0" w:firstColumn="1" w:lastColumn="0" w:noHBand="0" w:noVBand="1"/>
      </w:tblPr>
      <w:tblGrid>
        <w:gridCol w:w="9830"/>
      </w:tblGrid>
      <w:tr w:rsidR="002625BD" w:rsidRPr="008E5FD4" w:rsidTr="00AA22B2">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2625BD" w:rsidRPr="008E5FD4" w:rsidRDefault="002625BD" w:rsidP="00A95DC9">
            <w:pPr>
              <w:suppressAutoHyphens/>
              <w:spacing w:after="0"/>
              <w:rPr>
                <w:rFonts w:ascii="Times New Roman" w:eastAsia="Calibri" w:hAnsi="Times New Roman"/>
                <w:color w:val="000000"/>
                <w:kern w:val="2"/>
                <w:sz w:val="24"/>
                <w:szCs w:val="24"/>
              </w:rPr>
            </w:pPr>
            <w:r w:rsidRPr="008E5FD4">
              <w:rPr>
                <w:rFonts w:ascii="Times New Roman" w:hAnsi="Times New Roman"/>
                <w:b/>
                <w:iCs/>
                <w:sz w:val="24"/>
                <w:szCs w:val="24"/>
              </w:rPr>
              <w:lastRenderedPageBreak/>
              <w:t>Batch:</w:t>
            </w:r>
            <w:r w:rsidR="00A95DC9">
              <w:rPr>
                <w:rFonts w:ascii="Times New Roman" w:hAnsi="Times New Roman"/>
                <w:b/>
                <w:iCs/>
                <w:sz w:val="24"/>
                <w:szCs w:val="24"/>
              </w:rPr>
              <w:t xml:space="preserve"> B3</w:t>
            </w:r>
            <w:r w:rsidRPr="008E5FD4">
              <w:rPr>
                <w:rFonts w:ascii="Times New Roman" w:hAnsi="Times New Roman"/>
                <w:b/>
                <w:iCs/>
                <w:sz w:val="24"/>
                <w:szCs w:val="24"/>
              </w:rPr>
              <w:t xml:space="preserve">           </w:t>
            </w:r>
            <w:r w:rsidR="00AA22B2" w:rsidRPr="008E5FD4">
              <w:rPr>
                <w:rFonts w:ascii="Times New Roman" w:hAnsi="Times New Roman"/>
                <w:b/>
                <w:iCs/>
                <w:sz w:val="24"/>
                <w:szCs w:val="24"/>
              </w:rPr>
              <w:t xml:space="preserve">                       </w:t>
            </w:r>
            <w:r w:rsidRPr="008E5FD4">
              <w:rPr>
                <w:rFonts w:ascii="Times New Roman" w:hAnsi="Times New Roman"/>
                <w:b/>
                <w:iCs/>
                <w:sz w:val="24"/>
                <w:szCs w:val="24"/>
              </w:rPr>
              <w:t xml:space="preserve"> Roll No.:</w:t>
            </w:r>
            <w:r w:rsidR="00A95DC9">
              <w:rPr>
                <w:rFonts w:ascii="Times New Roman" w:hAnsi="Times New Roman"/>
                <w:b/>
                <w:iCs/>
                <w:sz w:val="24"/>
                <w:szCs w:val="24"/>
              </w:rPr>
              <w:t xml:space="preserve"> 121</w:t>
            </w:r>
            <w:r w:rsidR="008E5FD4">
              <w:rPr>
                <w:rFonts w:ascii="Times New Roman" w:hAnsi="Times New Roman"/>
                <w:b/>
                <w:iCs/>
                <w:sz w:val="24"/>
                <w:szCs w:val="24"/>
              </w:rPr>
              <w:t xml:space="preserve">             </w:t>
            </w:r>
            <w:r w:rsidR="008E5FD4" w:rsidRPr="008E5FD4">
              <w:rPr>
                <w:rFonts w:ascii="Times New Roman" w:hAnsi="Times New Roman"/>
                <w:b/>
                <w:iCs/>
                <w:sz w:val="24"/>
                <w:szCs w:val="24"/>
              </w:rPr>
              <w:t xml:space="preserve">  </w:t>
            </w:r>
            <w:r w:rsidRPr="008E5FD4">
              <w:rPr>
                <w:rFonts w:ascii="Times New Roman" w:hAnsi="Times New Roman"/>
                <w:b/>
                <w:iCs/>
                <w:sz w:val="24"/>
                <w:szCs w:val="24"/>
              </w:rPr>
              <w:t>Experiment</w:t>
            </w:r>
            <w:r w:rsidR="00E67EB5">
              <w:rPr>
                <w:rFonts w:ascii="Times New Roman" w:hAnsi="Times New Roman"/>
                <w:b/>
                <w:iCs/>
                <w:sz w:val="24"/>
                <w:szCs w:val="24"/>
              </w:rPr>
              <w:t xml:space="preserve"> / assignment / tutorial No.: 7</w:t>
            </w:r>
          </w:p>
        </w:tc>
      </w:tr>
    </w:tbl>
    <w:p w:rsidR="002625BD" w:rsidRPr="008E5FD4" w:rsidRDefault="002625BD" w:rsidP="002625BD">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2625BD" w:rsidRPr="008E5FD4" w:rsidTr="002625BD">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2625BD" w:rsidRPr="00785D71" w:rsidRDefault="002625BD" w:rsidP="00012D22">
            <w:pPr>
              <w:suppressAutoHyphens/>
              <w:spacing w:after="0"/>
              <w:rPr>
                <w:rFonts w:ascii="Times New Roman" w:eastAsia="Calibri" w:hAnsi="Times New Roman"/>
                <w:color w:val="000000"/>
                <w:kern w:val="2"/>
                <w:sz w:val="24"/>
                <w:szCs w:val="24"/>
              </w:rPr>
            </w:pPr>
            <w:r w:rsidRPr="008E5FD4">
              <w:rPr>
                <w:rFonts w:ascii="Times New Roman" w:hAnsi="Times New Roman"/>
                <w:b/>
                <w:iCs/>
                <w:sz w:val="24"/>
                <w:szCs w:val="24"/>
              </w:rPr>
              <w:t xml:space="preserve">Title: </w:t>
            </w:r>
            <w:r w:rsidR="00785D71">
              <w:rPr>
                <w:rFonts w:ascii="Times New Roman" w:hAnsi="Times New Roman"/>
                <w:iCs/>
                <w:sz w:val="24"/>
                <w:szCs w:val="24"/>
              </w:rPr>
              <w:t>VHDL Programming for Gates</w:t>
            </w:r>
          </w:p>
        </w:tc>
      </w:tr>
    </w:tbl>
    <w:p w:rsidR="002625BD" w:rsidRPr="008E5FD4" w:rsidRDefault="002625BD" w:rsidP="002625BD">
      <w:pPr>
        <w:rPr>
          <w:rFonts w:ascii="Times New Roman" w:eastAsia="Calibri" w:hAnsi="Times New Roman"/>
          <w:color w:val="000000"/>
          <w:kern w:val="2"/>
          <w:sz w:val="24"/>
          <w:szCs w:val="24"/>
        </w:rPr>
      </w:pPr>
      <w:r w:rsidRPr="008E5FD4">
        <w:rPr>
          <w:rFonts w:ascii="Times New Roman" w:hAnsi="Times New Roman"/>
          <w:b/>
          <w:sz w:val="24"/>
          <w:szCs w:val="24"/>
        </w:rPr>
        <w:t>______________________________________________________________</w:t>
      </w:r>
      <w:r w:rsidR="008E5FD4">
        <w:rPr>
          <w:rFonts w:ascii="Times New Roman" w:hAnsi="Times New Roman"/>
          <w:b/>
          <w:sz w:val="24"/>
          <w:szCs w:val="24"/>
        </w:rPr>
        <w:t>________</w:t>
      </w:r>
      <w:r w:rsidRPr="008E5FD4">
        <w:rPr>
          <w:rFonts w:ascii="Times New Roman" w:hAnsi="Times New Roman"/>
          <w:b/>
          <w:sz w:val="24"/>
          <w:szCs w:val="24"/>
        </w:rPr>
        <w:t>________</w:t>
      </w:r>
    </w:p>
    <w:p w:rsidR="002625BD" w:rsidRPr="00785D71" w:rsidRDefault="002625BD" w:rsidP="002625BD">
      <w:pPr>
        <w:ind w:left="1170" w:hanging="1170"/>
        <w:rPr>
          <w:rFonts w:ascii="Times New Roman" w:hAnsi="Times New Roman"/>
          <w:sz w:val="24"/>
          <w:szCs w:val="24"/>
        </w:rPr>
      </w:pPr>
      <w:r w:rsidRPr="008E5FD4">
        <w:rPr>
          <w:rFonts w:ascii="Times New Roman" w:hAnsi="Times New Roman"/>
          <w:b/>
          <w:sz w:val="24"/>
          <w:szCs w:val="24"/>
        </w:rPr>
        <w:t>Objective:</w:t>
      </w:r>
      <w:r w:rsidR="00AA22B2" w:rsidRPr="008E5FD4">
        <w:rPr>
          <w:rFonts w:ascii="Times New Roman" w:hAnsi="Times New Roman"/>
          <w:b/>
          <w:sz w:val="24"/>
          <w:szCs w:val="24"/>
        </w:rPr>
        <w:t xml:space="preserve"> </w:t>
      </w:r>
      <w:r w:rsidR="00785D71" w:rsidRPr="00785D71">
        <w:rPr>
          <w:rFonts w:ascii="Times New Roman" w:hAnsi="Times New Roman"/>
          <w:sz w:val="24"/>
          <w:szCs w:val="24"/>
        </w:rPr>
        <w:t>Implement a simple</w:t>
      </w:r>
      <w:r w:rsidR="00785D71">
        <w:rPr>
          <w:rFonts w:ascii="Times New Roman" w:hAnsi="Times New Roman"/>
          <w:b/>
          <w:sz w:val="24"/>
          <w:szCs w:val="24"/>
        </w:rPr>
        <w:t xml:space="preserve"> </w:t>
      </w:r>
      <w:r w:rsidR="00785D71">
        <w:rPr>
          <w:rFonts w:ascii="Times New Roman" w:hAnsi="Times New Roman"/>
          <w:sz w:val="24"/>
          <w:szCs w:val="24"/>
        </w:rPr>
        <w:t>OR, AND, XOR, NOR, NAND, XNOR gate in VHDL.</w:t>
      </w:r>
    </w:p>
    <w:p w:rsidR="002625BD" w:rsidRPr="008E5FD4" w:rsidRDefault="002625BD" w:rsidP="002625BD">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______________________________________________________________________</w:t>
      </w:r>
      <w:r w:rsidR="008E5FD4">
        <w:rPr>
          <w:rFonts w:ascii="Times New Roman" w:hAnsi="Times New Roman"/>
          <w:b/>
          <w:sz w:val="24"/>
          <w:szCs w:val="24"/>
        </w:rPr>
        <w:t>________</w:t>
      </w:r>
    </w:p>
    <w:p w:rsidR="002625BD" w:rsidRPr="008E5FD4" w:rsidRDefault="002625BD" w:rsidP="002625BD">
      <w:pPr>
        <w:spacing w:after="0"/>
        <w:rPr>
          <w:rFonts w:ascii="Times New Roman" w:hAnsi="Times New Roman"/>
          <w:sz w:val="24"/>
          <w:szCs w:val="24"/>
        </w:rPr>
      </w:pPr>
    </w:p>
    <w:p w:rsidR="002625BD" w:rsidRDefault="002625BD" w:rsidP="002625BD">
      <w:pPr>
        <w:spacing w:after="0"/>
        <w:rPr>
          <w:rFonts w:ascii="Times New Roman" w:hAnsi="Times New Roman"/>
          <w:b/>
          <w:sz w:val="24"/>
          <w:szCs w:val="24"/>
        </w:rPr>
      </w:pPr>
      <w:r w:rsidRPr="008E5FD4">
        <w:rPr>
          <w:rFonts w:ascii="Times New Roman" w:hAnsi="Times New Roman"/>
          <w:b/>
          <w:sz w:val="24"/>
          <w:szCs w:val="24"/>
        </w:rPr>
        <w:t xml:space="preserve">Expected Outcome of Experiment: </w:t>
      </w:r>
    </w:p>
    <w:p w:rsidR="008E5FD4" w:rsidRPr="008E5FD4" w:rsidRDefault="008E5FD4" w:rsidP="002625BD">
      <w:pPr>
        <w:spacing w:after="0"/>
        <w:rPr>
          <w:rFonts w:ascii="Times New Roman" w:hAnsi="Times New Roman"/>
          <w:sz w:val="24"/>
          <w:szCs w:val="24"/>
        </w:rPr>
      </w:pPr>
    </w:p>
    <w:p w:rsidR="002625BD" w:rsidRPr="008E5FD4" w:rsidRDefault="00656E5C" w:rsidP="002625BD">
      <w:pPr>
        <w:spacing w:after="0"/>
        <w:rPr>
          <w:rFonts w:ascii="Times New Roman" w:hAnsi="Times New Roman"/>
          <w:sz w:val="24"/>
          <w:szCs w:val="24"/>
        </w:rPr>
      </w:pPr>
      <w:r w:rsidRPr="008E5FD4">
        <w:rPr>
          <w:rFonts w:ascii="Times New Roman" w:hAnsi="Times New Roman"/>
          <w:b/>
          <w:color w:val="000000"/>
          <w:sz w:val="24"/>
          <w:szCs w:val="24"/>
          <w:lang w:val="en-IN"/>
        </w:rPr>
        <w:t xml:space="preserve">CO4: </w:t>
      </w:r>
      <w:r w:rsidRPr="008E5FD4">
        <w:rPr>
          <w:rFonts w:ascii="Times New Roman" w:hAnsi="Times New Roman"/>
          <w:color w:val="000000"/>
          <w:sz w:val="24"/>
          <w:szCs w:val="24"/>
          <w:lang w:val="en-IN"/>
        </w:rPr>
        <w:t>Implement digital networks using VHDL.</w:t>
      </w:r>
    </w:p>
    <w:p w:rsidR="002625BD" w:rsidRPr="008E5FD4" w:rsidRDefault="002625BD" w:rsidP="002625BD">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______________________________________________________________________</w:t>
      </w:r>
      <w:r w:rsidR="008E5FD4">
        <w:rPr>
          <w:rFonts w:ascii="Times New Roman" w:hAnsi="Times New Roman"/>
          <w:b/>
          <w:sz w:val="24"/>
          <w:szCs w:val="24"/>
        </w:rPr>
        <w:t>________</w:t>
      </w:r>
    </w:p>
    <w:p w:rsidR="002625BD" w:rsidRPr="008E5FD4" w:rsidRDefault="002625BD" w:rsidP="002625BD">
      <w:pPr>
        <w:spacing w:after="0"/>
        <w:rPr>
          <w:rFonts w:ascii="Times New Roman" w:hAnsi="Times New Roman"/>
          <w:sz w:val="24"/>
          <w:szCs w:val="24"/>
        </w:rPr>
      </w:pPr>
    </w:p>
    <w:p w:rsidR="002625BD" w:rsidRDefault="002625BD" w:rsidP="002625BD">
      <w:pPr>
        <w:spacing w:after="0"/>
        <w:rPr>
          <w:rFonts w:ascii="Times New Roman" w:hAnsi="Times New Roman"/>
          <w:b/>
          <w:sz w:val="24"/>
          <w:szCs w:val="24"/>
        </w:rPr>
      </w:pPr>
      <w:r w:rsidRPr="008E5FD4">
        <w:rPr>
          <w:rFonts w:ascii="Times New Roman" w:hAnsi="Times New Roman"/>
          <w:b/>
          <w:sz w:val="24"/>
          <w:szCs w:val="24"/>
        </w:rPr>
        <w:t xml:space="preserve">Books/ Journals/ Websites referred: </w:t>
      </w:r>
    </w:p>
    <w:p w:rsidR="00E67EB5" w:rsidRDefault="00E67EB5" w:rsidP="00577FE2">
      <w:pPr>
        <w:pStyle w:val="ListParagraph"/>
        <w:numPr>
          <w:ilvl w:val="0"/>
          <w:numId w:val="26"/>
        </w:numPr>
        <w:spacing w:after="0"/>
      </w:pPr>
      <w:r>
        <w:t>ModelSim Software Link:</w:t>
      </w:r>
    </w:p>
    <w:p w:rsidR="00E67EB5" w:rsidRPr="00E67EB5" w:rsidRDefault="00E67EB5" w:rsidP="00E67EB5">
      <w:pPr>
        <w:pStyle w:val="ListParagraph"/>
        <w:spacing w:after="0"/>
      </w:pPr>
      <w:r>
        <w:t xml:space="preserve"> </w:t>
      </w:r>
      <w:r w:rsidRPr="00E67EB5">
        <w:t>https://www.mentor.com/company/higher_ed/modelsim-student-edition</w:t>
      </w:r>
    </w:p>
    <w:p w:rsidR="002625BD" w:rsidRPr="008E5FD4" w:rsidRDefault="002625BD" w:rsidP="002625BD">
      <w:pPr>
        <w:spacing w:after="0"/>
        <w:rPr>
          <w:rFonts w:ascii="Times New Roman" w:hAnsi="Times New Roman"/>
          <w:sz w:val="24"/>
          <w:szCs w:val="24"/>
        </w:rPr>
      </w:pPr>
    </w:p>
    <w:p w:rsidR="002625BD" w:rsidRPr="006563C5" w:rsidRDefault="002625BD" w:rsidP="00577FE2">
      <w:pPr>
        <w:pStyle w:val="ListParagraph"/>
        <w:numPr>
          <w:ilvl w:val="0"/>
          <w:numId w:val="10"/>
        </w:numPr>
      </w:pPr>
      <w:r w:rsidRPr="006563C5">
        <w:t>J. Bhasker, “VHDL Primer”, Pearson Education</w:t>
      </w:r>
    </w:p>
    <w:p w:rsidR="002625BD" w:rsidRPr="006563C5" w:rsidRDefault="002625BD" w:rsidP="00577FE2">
      <w:pPr>
        <w:pStyle w:val="ListParagraph"/>
        <w:numPr>
          <w:ilvl w:val="0"/>
          <w:numId w:val="10"/>
        </w:numPr>
      </w:pPr>
      <w:r w:rsidRPr="006563C5">
        <w:t>Douglas L. Perry, “VHDL Programming by Example”, Tata McGraw Hill</w:t>
      </w:r>
    </w:p>
    <w:p w:rsidR="002625BD" w:rsidRPr="006563C5" w:rsidRDefault="002625BD" w:rsidP="00577FE2">
      <w:pPr>
        <w:pStyle w:val="ListParagraph"/>
        <w:numPr>
          <w:ilvl w:val="0"/>
          <w:numId w:val="10"/>
        </w:numPr>
        <w:rPr>
          <w:b/>
        </w:rPr>
      </w:pPr>
      <w:r w:rsidRPr="008E5FD4">
        <w:t>http://esd.cs.ucr.edu/labs/tutorial/</w:t>
      </w:r>
    </w:p>
    <w:p w:rsidR="002625BD" w:rsidRPr="006563C5" w:rsidRDefault="002625BD" w:rsidP="002625BD">
      <w:pPr>
        <w:spacing w:after="0"/>
        <w:rPr>
          <w:rFonts w:ascii="Times New Roman" w:hAnsi="Times New Roman"/>
          <w:sz w:val="24"/>
          <w:szCs w:val="24"/>
        </w:rPr>
      </w:pPr>
      <w:r w:rsidRPr="006563C5">
        <w:rPr>
          <w:rFonts w:ascii="Times New Roman" w:hAnsi="Times New Roman"/>
          <w:b/>
          <w:sz w:val="24"/>
          <w:szCs w:val="24"/>
        </w:rPr>
        <w:t xml:space="preserve">Pre Lab/ Prior Concepts: </w:t>
      </w:r>
    </w:p>
    <w:p w:rsidR="002625BD" w:rsidRPr="006563C5" w:rsidRDefault="00785D71" w:rsidP="002625BD">
      <w:pPr>
        <w:spacing w:after="0" w:line="100" w:lineRule="atLeast"/>
        <w:jc w:val="both"/>
        <w:rPr>
          <w:rFonts w:ascii="Times New Roman" w:hAnsi="Times New Roman"/>
          <w:sz w:val="24"/>
          <w:szCs w:val="24"/>
        </w:rPr>
      </w:pPr>
      <w:r>
        <w:rPr>
          <w:rFonts w:ascii="Times New Roman" w:hAnsi="Times New Roman"/>
          <w:sz w:val="24"/>
          <w:szCs w:val="24"/>
        </w:rPr>
        <w:t>VHDL is an acronym for VHSIC Hardware Description Language (VHSIC is an acronym for Very High Speed Integrated Circuits). It is a hardware description language that can be used to model a digital system at many levels of abstraction ranging from the algorithmic level to the gate level. The complexity of the digital system being modeled could vary from that of a simple gate to a complete digital electronic system, or anything in between. The digital system can also be described hierarchically. Timing can also be explicitly modeled in the same description.</w:t>
      </w:r>
    </w:p>
    <w:p w:rsidR="002625BD" w:rsidRPr="006563C5" w:rsidRDefault="002625BD" w:rsidP="002625BD">
      <w:pPr>
        <w:spacing w:after="0" w:line="100" w:lineRule="atLeast"/>
        <w:rPr>
          <w:rFonts w:ascii="Times New Roman" w:hAnsi="Times New Roman"/>
          <w:sz w:val="24"/>
          <w:szCs w:val="24"/>
        </w:rPr>
      </w:pPr>
    </w:p>
    <w:p w:rsidR="002625BD" w:rsidRPr="006563C5" w:rsidRDefault="002625BD" w:rsidP="002625BD">
      <w:pPr>
        <w:spacing w:after="0" w:line="100" w:lineRule="atLeast"/>
        <w:rPr>
          <w:rFonts w:ascii="Times New Roman" w:hAnsi="Times New Roman"/>
          <w:sz w:val="24"/>
          <w:szCs w:val="24"/>
        </w:rPr>
      </w:pPr>
      <w:r w:rsidRPr="006563C5">
        <w:rPr>
          <w:rFonts w:ascii="Times New Roman" w:hAnsi="Times New Roman"/>
          <w:b/>
          <w:sz w:val="24"/>
          <w:szCs w:val="24"/>
        </w:rPr>
        <w:t>VHDL Programming Structure</w:t>
      </w:r>
    </w:p>
    <w:p w:rsidR="002625BD" w:rsidRPr="006563C5" w:rsidRDefault="002625BD" w:rsidP="002625BD">
      <w:pPr>
        <w:spacing w:after="0" w:line="100" w:lineRule="atLeast"/>
        <w:rPr>
          <w:rFonts w:ascii="Times New Roman" w:hAnsi="Times New Roman"/>
          <w:sz w:val="24"/>
          <w:szCs w:val="24"/>
        </w:rPr>
      </w:pPr>
    </w:p>
    <w:p w:rsidR="008A3CC4"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Entity and Architecture are the two main basic programming structures in VHDL.</w:t>
      </w:r>
    </w:p>
    <w:p w:rsidR="00055CF8" w:rsidRDefault="00055CF8" w:rsidP="002625BD">
      <w:pPr>
        <w:spacing w:after="0" w:line="100" w:lineRule="atLeast"/>
        <w:jc w:val="both"/>
        <w:rPr>
          <w:rFonts w:ascii="Times New Roman" w:hAnsi="Times New Roman"/>
          <w:iCs/>
          <w:sz w:val="24"/>
          <w:szCs w:val="24"/>
        </w:rPr>
      </w:pP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Entity: Entity can be seen as the black box view of the system. The inputs and outputs of the system are defined which need to be interfaced. It is used to declare the I/O ports of the circuit.</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E.g.</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t>Entity myand is</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t>Port</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lastRenderedPageBreak/>
        <w:tab/>
        <w:t>(</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r>
      <w:r>
        <w:rPr>
          <w:rFonts w:ascii="Times New Roman" w:hAnsi="Times New Roman"/>
          <w:iCs/>
          <w:sz w:val="24"/>
          <w:szCs w:val="24"/>
        </w:rPr>
        <w:tab/>
        <w:t>a: in std_logic;</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r>
      <w:r>
        <w:rPr>
          <w:rFonts w:ascii="Times New Roman" w:hAnsi="Times New Roman"/>
          <w:iCs/>
          <w:sz w:val="24"/>
          <w:szCs w:val="24"/>
        </w:rPr>
        <w:tab/>
        <w:t>b: in std_logic;</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r>
      <w:r>
        <w:rPr>
          <w:rFonts w:ascii="Times New Roman" w:hAnsi="Times New Roman"/>
          <w:iCs/>
          <w:sz w:val="24"/>
          <w:szCs w:val="24"/>
        </w:rPr>
        <w:tab/>
        <w:t>c: out std_logic</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t>);</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t>End myand;</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Entity name “myand” is given by the programmer. Each entity must have a name.</w:t>
      </w:r>
    </w:p>
    <w:p w:rsidR="00055CF8" w:rsidRDefault="00055CF8" w:rsidP="002625BD">
      <w:pPr>
        <w:spacing w:after="0" w:line="100" w:lineRule="atLeast"/>
        <w:jc w:val="both"/>
        <w:rPr>
          <w:rFonts w:ascii="Times New Roman" w:hAnsi="Times New Roman"/>
          <w:iCs/>
          <w:sz w:val="24"/>
          <w:szCs w:val="24"/>
        </w:rPr>
      </w:pP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Architecture: Architecture defines what is in the black box that was described using Entity. The description code resides within architecture portion. Either behavioral or structural models can be used to describe our system in the architecture. In architecture we will have interconnections, components, processes, etc.</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E.g.,</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t>architecture myand_a of myand is</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r>
      <w:r>
        <w:rPr>
          <w:rFonts w:ascii="Times New Roman" w:hAnsi="Times New Roman"/>
          <w:iCs/>
          <w:sz w:val="24"/>
          <w:szCs w:val="24"/>
        </w:rPr>
        <w:tab/>
        <w:t>-- declarations</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t xml:space="preserve">begin </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r>
      <w:r>
        <w:rPr>
          <w:rFonts w:ascii="Times New Roman" w:hAnsi="Times New Roman"/>
          <w:iCs/>
          <w:sz w:val="24"/>
          <w:szCs w:val="24"/>
        </w:rPr>
        <w:tab/>
        <w:t>-- statements</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r>
      <w:r>
        <w:rPr>
          <w:rFonts w:ascii="Times New Roman" w:hAnsi="Times New Roman"/>
          <w:iCs/>
          <w:sz w:val="24"/>
          <w:szCs w:val="24"/>
        </w:rPr>
        <w:tab/>
        <w:t>c &lt;= a and b;</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ab/>
        <w:t>end architecture myand_a;</w:t>
      </w:r>
    </w:p>
    <w:p w:rsidR="00055CF8" w:rsidRDefault="00055CF8" w:rsidP="002625BD">
      <w:pPr>
        <w:spacing w:after="0" w:line="100" w:lineRule="atLeast"/>
        <w:jc w:val="both"/>
        <w:rPr>
          <w:rFonts w:ascii="Times New Roman" w:hAnsi="Times New Roman"/>
          <w:iCs/>
          <w:sz w:val="24"/>
          <w:szCs w:val="24"/>
        </w:rPr>
      </w:pPr>
      <w:r>
        <w:rPr>
          <w:rFonts w:ascii="Times New Roman" w:hAnsi="Times New Roman"/>
          <w:iCs/>
          <w:sz w:val="24"/>
          <w:szCs w:val="24"/>
        </w:rPr>
        <w:t xml:space="preserve">Entity name or architecture name is user defined. Identifiers can have uppercase alphabets, lowercase alphabets, numbers and underscore. The first letter of identifier must be an alphabet and an identifier cannot end with an underscore.  </w:t>
      </w:r>
      <w:r w:rsidR="000D19D7">
        <w:rPr>
          <w:rFonts w:ascii="Times New Roman" w:hAnsi="Times New Roman"/>
          <w:iCs/>
          <w:sz w:val="24"/>
          <w:szCs w:val="24"/>
        </w:rPr>
        <w:t xml:space="preserve">In VHDL, keywords and identifiers are case insensitive. </w:t>
      </w:r>
    </w:p>
    <w:p w:rsidR="000D19D7" w:rsidRDefault="000D19D7" w:rsidP="002625BD">
      <w:pPr>
        <w:spacing w:after="0" w:line="100" w:lineRule="atLeast"/>
        <w:jc w:val="both"/>
        <w:rPr>
          <w:rFonts w:ascii="Times New Roman" w:hAnsi="Times New Roman"/>
          <w:iCs/>
          <w:sz w:val="24"/>
          <w:szCs w:val="24"/>
        </w:rPr>
      </w:pPr>
      <w:r>
        <w:rPr>
          <w:rFonts w:ascii="Times New Roman" w:hAnsi="Times New Roman"/>
          <w:iCs/>
          <w:sz w:val="24"/>
          <w:szCs w:val="24"/>
        </w:rPr>
        <w:t>VHDL is a strongly typed language i.e., every object must be declared. Standardized design libraries are typically used and are included prior to the entity declaration. This is accomplished by including the code “library ieee;” and “use ieee.std_logic_1164.all;”.</w:t>
      </w:r>
    </w:p>
    <w:p w:rsidR="000D19D7" w:rsidRDefault="000D19D7" w:rsidP="002625BD">
      <w:pPr>
        <w:spacing w:after="0" w:line="100" w:lineRule="atLeast"/>
        <w:jc w:val="both"/>
        <w:rPr>
          <w:rFonts w:ascii="Times New Roman" w:hAnsi="Times New Roman"/>
          <w:iCs/>
          <w:sz w:val="24"/>
          <w:szCs w:val="24"/>
        </w:rPr>
      </w:pPr>
    </w:p>
    <w:p w:rsidR="000D19D7" w:rsidRDefault="000D19D7" w:rsidP="002625BD">
      <w:pPr>
        <w:spacing w:after="0" w:line="100" w:lineRule="atLeast"/>
        <w:jc w:val="both"/>
        <w:rPr>
          <w:rFonts w:ascii="Times New Roman" w:hAnsi="Times New Roman"/>
          <w:b/>
          <w:iCs/>
          <w:sz w:val="24"/>
          <w:szCs w:val="24"/>
        </w:rPr>
      </w:pPr>
      <w:r>
        <w:rPr>
          <w:rFonts w:ascii="Times New Roman" w:hAnsi="Times New Roman"/>
          <w:b/>
          <w:iCs/>
          <w:sz w:val="24"/>
          <w:szCs w:val="24"/>
        </w:rPr>
        <w:t>Implementation Details</w:t>
      </w:r>
    </w:p>
    <w:p w:rsidR="003365E7" w:rsidRDefault="003365E7" w:rsidP="003365E7">
      <w:pPr>
        <w:pStyle w:val="ListParagraph"/>
        <w:numPr>
          <w:ilvl w:val="0"/>
          <w:numId w:val="29"/>
        </w:numPr>
        <w:spacing w:after="0" w:line="100" w:lineRule="atLeast"/>
        <w:jc w:val="both"/>
        <w:rPr>
          <w:iCs/>
        </w:rPr>
      </w:pPr>
      <w:r>
        <w:rPr>
          <w:iCs/>
        </w:rPr>
        <w:t>Half Adder</w:t>
      </w:r>
    </w:p>
    <w:p w:rsidR="00D90E19" w:rsidRPr="00D90E19" w:rsidRDefault="00D90E19" w:rsidP="00D90E19">
      <w:pPr>
        <w:pStyle w:val="ListParagraph"/>
        <w:spacing w:after="0" w:line="100" w:lineRule="atLeast"/>
        <w:jc w:val="both"/>
        <w:rPr>
          <w:iCs/>
        </w:rPr>
      </w:pPr>
      <w:r w:rsidRPr="00D90E19">
        <w:rPr>
          <w:iCs/>
        </w:rPr>
        <w:t>Entity</w:t>
      </w:r>
    </w:p>
    <w:p w:rsidR="00D90E19" w:rsidRPr="00D90E19" w:rsidRDefault="00D90E19" w:rsidP="00D90E19">
      <w:pPr>
        <w:pStyle w:val="ListParagraph"/>
        <w:spacing w:after="0" w:line="100" w:lineRule="atLeast"/>
        <w:jc w:val="both"/>
        <w:rPr>
          <w:iCs/>
        </w:rPr>
      </w:pPr>
      <w:r w:rsidRPr="00D90E19">
        <w:rPr>
          <w:iCs/>
        </w:rPr>
        <w:t>library ieee;</w:t>
      </w:r>
    </w:p>
    <w:p w:rsidR="00D90E19" w:rsidRPr="00D90E19" w:rsidRDefault="00D90E19" w:rsidP="00D90E19">
      <w:pPr>
        <w:pStyle w:val="ListParagraph"/>
        <w:spacing w:after="0" w:line="100" w:lineRule="atLeast"/>
        <w:jc w:val="both"/>
        <w:rPr>
          <w:iCs/>
        </w:rPr>
      </w:pPr>
      <w:r w:rsidRPr="00D90E19">
        <w:rPr>
          <w:iCs/>
        </w:rPr>
        <w:t>use ieee.std_logic_1164.all;</w:t>
      </w:r>
    </w:p>
    <w:p w:rsidR="00D90E19" w:rsidRPr="00D90E19" w:rsidRDefault="00D90E19" w:rsidP="00D90E19">
      <w:pPr>
        <w:pStyle w:val="ListParagraph"/>
        <w:spacing w:after="0" w:line="100" w:lineRule="atLeast"/>
        <w:jc w:val="both"/>
        <w:rPr>
          <w:iCs/>
        </w:rPr>
      </w:pPr>
      <w:r w:rsidRPr="00D90E19">
        <w:rPr>
          <w:iCs/>
        </w:rPr>
        <w:t>use ieee.std_logic_unsigned.all;</w:t>
      </w:r>
    </w:p>
    <w:p w:rsidR="00D90E19" w:rsidRPr="00D90E19" w:rsidRDefault="00D90E19" w:rsidP="00D90E19">
      <w:pPr>
        <w:pStyle w:val="ListParagraph"/>
        <w:spacing w:after="0" w:line="100" w:lineRule="atLeast"/>
        <w:jc w:val="both"/>
        <w:rPr>
          <w:iCs/>
        </w:rPr>
      </w:pPr>
      <w:r w:rsidRPr="00D90E19">
        <w:rPr>
          <w:iCs/>
        </w:rPr>
        <w:t>use ieee.std_logic_arith.all;</w:t>
      </w:r>
    </w:p>
    <w:p w:rsidR="00D90E19" w:rsidRPr="00D90E19" w:rsidRDefault="00D90E19" w:rsidP="00D90E19">
      <w:pPr>
        <w:pStyle w:val="ListParagraph"/>
        <w:spacing w:after="0" w:line="100" w:lineRule="atLeast"/>
        <w:jc w:val="both"/>
        <w:rPr>
          <w:iCs/>
        </w:rPr>
      </w:pPr>
      <w:r w:rsidRPr="00D90E19">
        <w:rPr>
          <w:iCs/>
        </w:rPr>
        <w:t>entity myhalfadder is</w:t>
      </w:r>
    </w:p>
    <w:p w:rsidR="00D90E19" w:rsidRPr="00D90E19" w:rsidRDefault="00D90E19" w:rsidP="00D90E19">
      <w:pPr>
        <w:pStyle w:val="ListParagraph"/>
        <w:spacing w:after="0" w:line="100" w:lineRule="atLeast"/>
        <w:jc w:val="both"/>
        <w:rPr>
          <w:iCs/>
        </w:rPr>
      </w:pPr>
      <w:r w:rsidRPr="00D90E19">
        <w:rPr>
          <w:iCs/>
        </w:rPr>
        <w:t>Port</w:t>
      </w:r>
    </w:p>
    <w:p w:rsidR="00D90E19" w:rsidRPr="00D90E19" w:rsidRDefault="00D90E19" w:rsidP="00D90E19">
      <w:pPr>
        <w:pStyle w:val="ListParagraph"/>
        <w:spacing w:after="0" w:line="100" w:lineRule="atLeast"/>
        <w:jc w:val="both"/>
        <w:rPr>
          <w:iCs/>
        </w:rPr>
      </w:pPr>
      <w:r w:rsidRPr="00D90E19">
        <w:rPr>
          <w:iCs/>
        </w:rPr>
        <w:t>(</w:t>
      </w:r>
    </w:p>
    <w:p w:rsidR="00D90E19" w:rsidRPr="00D90E19" w:rsidRDefault="00D90E19" w:rsidP="00D90E19">
      <w:pPr>
        <w:pStyle w:val="ListParagraph"/>
        <w:spacing w:after="0" w:line="100" w:lineRule="atLeast"/>
        <w:jc w:val="both"/>
        <w:rPr>
          <w:iCs/>
        </w:rPr>
      </w:pPr>
      <w:r w:rsidRPr="00D90E19">
        <w:rPr>
          <w:iCs/>
        </w:rPr>
        <w:t>a, b: in std_logic;</w:t>
      </w:r>
    </w:p>
    <w:p w:rsidR="00D90E19" w:rsidRPr="00D90E19" w:rsidRDefault="00D90E19" w:rsidP="00D90E19">
      <w:pPr>
        <w:pStyle w:val="ListParagraph"/>
        <w:spacing w:after="0" w:line="100" w:lineRule="atLeast"/>
        <w:jc w:val="both"/>
        <w:rPr>
          <w:iCs/>
        </w:rPr>
      </w:pPr>
      <w:r w:rsidRPr="00D90E19">
        <w:rPr>
          <w:iCs/>
        </w:rPr>
        <w:t>s: out std_logic;</w:t>
      </w:r>
    </w:p>
    <w:p w:rsidR="00D90E19" w:rsidRPr="00D90E19" w:rsidRDefault="00D90E19" w:rsidP="00D90E19">
      <w:pPr>
        <w:pStyle w:val="ListParagraph"/>
        <w:spacing w:after="0" w:line="100" w:lineRule="atLeast"/>
        <w:jc w:val="both"/>
        <w:rPr>
          <w:iCs/>
        </w:rPr>
      </w:pPr>
      <w:r w:rsidRPr="00D90E19">
        <w:rPr>
          <w:iCs/>
        </w:rPr>
        <w:t>c: out std_logic</w:t>
      </w:r>
    </w:p>
    <w:p w:rsidR="00D90E19" w:rsidRPr="00D90E19" w:rsidRDefault="00D90E19" w:rsidP="00D90E19">
      <w:pPr>
        <w:pStyle w:val="ListParagraph"/>
        <w:spacing w:after="0" w:line="100" w:lineRule="atLeast"/>
        <w:jc w:val="both"/>
        <w:rPr>
          <w:iCs/>
        </w:rPr>
      </w:pPr>
      <w:r w:rsidRPr="00D90E19">
        <w:rPr>
          <w:iCs/>
        </w:rPr>
        <w:t>);</w:t>
      </w:r>
    </w:p>
    <w:p w:rsidR="00D90E19" w:rsidRPr="00D90E19" w:rsidRDefault="00D90E19" w:rsidP="00D90E19">
      <w:pPr>
        <w:pStyle w:val="ListParagraph"/>
        <w:spacing w:after="0" w:line="100" w:lineRule="atLeast"/>
        <w:jc w:val="both"/>
        <w:rPr>
          <w:iCs/>
        </w:rPr>
      </w:pPr>
      <w:r w:rsidRPr="00D90E19">
        <w:rPr>
          <w:iCs/>
        </w:rPr>
        <w:t>end myhalfadder;</w:t>
      </w:r>
    </w:p>
    <w:p w:rsidR="00D90E19" w:rsidRPr="00D90E19" w:rsidRDefault="00D90E19" w:rsidP="00D90E19">
      <w:pPr>
        <w:pStyle w:val="ListParagraph"/>
        <w:spacing w:after="0" w:line="100" w:lineRule="atLeast"/>
        <w:jc w:val="both"/>
        <w:rPr>
          <w:iCs/>
        </w:rPr>
      </w:pPr>
      <w:r w:rsidRPr="00D90E19">
        <w:rPr>
          <w:iCs/>
        </w:rPr>
        <w:t>architecture myhalfadder_a of myhalfadder is</w:t>
      </w:r>
    </w:p>
    <w:p w:rsidR="00D90E19" w:rsidRPr="00D90E19" w:rsidRDefault="00D90E19" w:rsidP="00D90E19">
      <w:pPr>
        <w:pStyle w:val="ListParagraph"/>
        <w:spacing w:after="0" w:line="100" w:lineRule="atLeast"/>
        <w:jc w:val="both"/>
        <w:rPr>
          <w:iCs/>
        </w:rPr>
      </w:pPr>
      <w:r w:rsidRPr="00D90E19">
        <w:rPr>
          <w:iCs/>
        </w:rPr>
        <w:lastRenderedPageBreak/>
        <w:t>begin</w:t>
      </w:r>
    </w:p>
    <w:p w:rsidR="00D90E19" w:rsidRPr="00D90E19" w:rsidRDefault="00D90E19" w:rsidP="00D90E19">
      <w:pPr>
        <w:pStyle w:val="ListParagraph"/>
        <w:spacing w:after="0" w:line="100" w:lineRule="atLeast"/>
        <w:jc w:val="both"/>
        <w:rPr>
          <w:iCs/>
        </w:rPr>
      </w:pPr>
      <w:r w:rsidRPr="00D90E19">
        <w:rPr>
          <w:iCs/>
        </w:rPr>
        <w:t>s &lt;= a xor b;</w:t>
      </w:r>
    </w:p>
    <w:p w:rsidR="00D90E19" w:rsidRPr="00D90E19" w:rsidRDefault="00D90E19" w:rsidP="00D90E19">
      <w:pPr>
        <w:pStyle w:val="ListParagraph"/>
        <w:spacing w:after="0" w:line="100" w:lineRule="atLeast"/>
        <w:jc w:val="both"/>
        <w:rPr>
          <w:iCs/>
        </w:rPr>
      </w:pPr>
      <w:r w:rsidRPr="00D90E19">
        <w:rPr>
          <w:iCs/>
        </w:rPr>
        <w:t>c &lt;= a and b;</w:t>
      </w:r>
    </w:p>
    <w:p w:rsidR="00D90E19" w:rsidRPr="00D90E19" w:rsidRDefault="00D90E19" w:rsidP="00D90E19">
      <w:pPr>
        <w:pStyle w:val="ListParagraph"/>
        <w:spacing w:after="0" w:line="100" w:lineRule="atLeast"/>
        <w:jc w:val="both"/>
        <w:rPr>
          <w:iCs/>
        </w:rPr>
      </w:pPr>
      <w:r w:rsidRPr="00D90E19">
        <w:rPr>
          <w:iCs/>
        </w:rPr>
        <w:t>end myhalfadder_a;</w:t>
      </w:r>
    </w:p>
    <w:p w:rsidR="00D90E19" w:rsidRPr="00D90E19" w:rsidRDefault="00D90E19" w:rsidP="00D90E19">
      <w:pPr>
        <w:pStyle w:val="ListParagraph"/>
        <w:spacing w:after="0" w:line="100" w:lineRule="atLeast"/>
        <w:jc w:val="both"/>
        <w:rPr>
          <w:iCs/>
        </w:rPr>
      </w:pPr>
    </w:p>
    <w:p w:rsidR="00D90E19" w:rsidRPr="00D90E19" w:rsidRDefault="00D90E19" w:rsidP="00D90E19">
      <w:pPr>
        <w:pStyle w:val="ListParagraph"/>
        <w:spacing w:after="0" w:line="100" w:lineRule="atLeast"/>
        <w:jc w:val="both"/>
        <w:rPr>
          <w:iCs/>
        </w:rPr>
      </w:pPr>
      <w:r w:rsidRPr="00D90E19">
        <w:rPr>
          <w:iCs/>
        </w:rPr>
        <w:t>Test bench</w:t>
      </w:r>
    </w:p>
    <w:p w:rsidR="00D90E19" w:rsidRPr="00D90E19" w:rsidRDefault="00D90E19" w:rsidP="00D90E19">
      <w:pPr>
        <w:pStyle w:val="ListParagraph"/>
        <w:spacing w:after="0" w:line="100" w:lineRule="atLeast"/>
        <w:jc w:val="both"/>
        <w:rPr>
          <w:iCs/>
        </w:rPr>
      </w:pPr>
      <w:r w:rsidRPr="00D90E19">
        <w:rPr>
          <w:iCs/>
        </w:rPr>
        <w:t>library ieee;</w:t>
      </w:r>
    </w:p>
    <w:p w:rsidR="00D90E19" w:rsidRPr="00D90E19" w:rsidRDefault="00D90E19" w:rsidP="00D90E19">
      <w:pPr>
        <w:pStyle w:val="ListParagraph"/>
        <w:spacing w:after="0" w:line="100" w:lineRule="atLeast"/>
        <w:jc w:val="both"/>
        <w:rPr>
          <w:iCs/>
        </w:rPr>
      </w:pPr>
      <w:r w:rsidRPr="00D90E19">
        <w:rPr>
          <w:iCs/>
        </w:rPr>
        <w:t>use ieee.std_logic_1164.all;</w:t>
      </w:r>
    </w:p>
    <w:p w:rsidR="00D90E19" w:rsidRPr="00D90E19" w:rsidRDefault="00D90E19" w:rsidP="00D90E19">
      <w:pPr>
        <w:pStyle w:val="ListParagraph"/>
        <w:spacing w:after="0" w:line="100" w:lineRule="atLeast"/>
        <w:jc w:val="both"/>
        <w:rPr>
          <w:iCs/>
        </w:rPr>
      </w:pPr>
      <w:r w:rsidRPr="00D90E19">
        <w:rPr>
          <w:iCs/>
        </w:rPr>
        <w:t>use ieee.std_logic_unsigned.all;</w:t>
      </w:r>
    </w:p>
    <w:p w:rsidR="00D90E19" w:rsidRPr="00D90E19" w:rsidRDefault="00D90E19" w:rsidP="00D90E19">
      <w:pPr>
        <w:pStyle w:val="ListParagraph"/>
        <w:spacing w:after="0" w:line="100" w:lineRule="atLeast"/>
        <w:jc w:val="both"/>
        <w:rPr>
          <w:iCs/>
        </w:rPr>
      </w:pPr>
      <w:r w:rsidRPr="00D90E19">
        <w:rPr>
          <w:iCs/>
        </w:rPr>
        <w:t>use ieee.std_logic_arith.all;</w:t>
      </w:r>
    </w:p>
    <w:p w:rsidR="00D90E19" w:rsidRPr="00D90E19" w:rsidRDefault="00D90E19" w:rsidP="00D90E19">
      <w:pPr>
        <w:pStyle w:val="ListParagraph"/>
        <w:spacing w:after="0" w:line="100" w:lineRule="atLeast"/>
        <w:jc w:val="both"/>
        <w:rPr>
          <w:iCs/>
        </w:rPr>
      </w:pPr>
      <w:r w:rsidRPr="00D90E19">
        <w:rPr>
          <w:iCs/>
        </w:rPr>
        <w:t>entity myhalfadder_tb is</w:t>
      </w:r>
    </w:p>
    <w:p w:rsidR="00D90E19" w:rsidRPr="00D90E19" w:rsidRDefault="00D90E19" w:rsidP="00D90E19">
      <w:pPr>
        <w:pStyle w:val="ListParagraph"/>
        <w:spacing w:after="0" w:line="100" w:lineRule="atLeast"/>
        <w:jc w:val="both"/>
        <w:rPr>
          <w:iCs/>
        </w:rPr>
      </w:pPr>
      <w:r w:rsidRPr="00D90E19">
        <w:rPr>
          <w:iCs/>
        </w:rPr>
        <w:t>end myhalfadder_tb;</w:t>
      </w:r>
    </w:p>
    <w:p w:rsidR="00D90E19" w:rsidRPr="00D90E19" w:rsidRDefault="00D90E19" w:rsidP="00D90E19">
      <w:pPr>
        <w:pStyle w:val="ListParagraph"/>
        <w:spacing w:after="0" w:line="100" w:lineRule="atLeast"/>
        <w:jc w:val="both"/>
        <w:rPr>
          <w:iCs/>
        </w:rPr>
      </w:pPr>
      <w:r w:rsidRPr="00D90E19">
        <w:rPr>
          <w:iCs/>
        </w:rPr>
        <w:t>architecture myhalfadder_tb_a of myhalfadder_tb is</w:t>
      </w:r>
    </w:p>
    <w:p w:rsidR="00D90E19" w:rsidRPr="00D90E19" w:rsidRDefault="00D90E19" w:rsidP="00D90E19">
      <w:pPr>
        <w:pStyle w:val="ListParagraph"/>
        <w:spacing w:after="0" w:line="100" w:lineRule="atLeast"/>
        <w:jc w:val="both"/>
        <w:rPr>
          <w:iCs/>
        </w:rPr>
      </w:pPr>
      <w:r w:rsidRPr="00D90E19">
        <w:rPr>
          <w:iCs/>
        </w:rPr>
        <w:t>component myhalfadder is</w:t>
      </w:r>
    </w:p>
    <w:p w:rsidR="00D90E19" w:rsidRPr="00D90E19" w:rsidRDefault="00D90E19" w:rsidP="00D90E19">
      <w:pPr>
        <w:pStyle w:val="ListParagraph"/>
        <w:spacing w:after="0" w:line="100" w:lineRule="atLeast"/>
        <w:jc w:val="both"/>
        <w:rPr>
          <w:iCs/>
        </w:rPr>
      </w:pPr>
      <w:r w:rsidRPr="00D90E19">
        <w:rPr>
          <w:iCs/>
        </w:rPr>
        <w:t>Port</w:t>
      </w:r>
    </w:p>
    <w:p w:rsidR="00D90E19" w:rsidRPr="00D90E19" w:rsidRDefault="00D90E19" w:rsidP="00D90E19">
      <w:pPr>
        <w:pStyle w:val="ListParagraph"/>
        <w:spacing w:after="0" w:line="100" w:lineRule="atLeast"/>
        <w:jc w:val="both"/>
        <w:rPr>
          <w:iCs/>
        </w:rPr>
      </w:pPr>
      <w:r w:rsidRPr="00D90E19">
        <w:rPr>
          <w:iCs/>
        </w:rPr>
        <w:t>(</w:t>
      </w:r>
    </w:p>
    <w:p w:rsidR="00D90E19" w:rsidRPr="00D90E19" w:rsidRDefault="00D90E19" w:rsidP="00D90E19">
      <w:pPr>
        <w:pStyle w:val="ListParagraph"/>
        <w:spacing w:after="0" w:line="100" w:lineRule="atLeast"/>
        <w:jc w:val="both"/>
        <w:rPr>
          <w:iCs/>
        </w:rPr>
      </w:pPr>
      <w:r w:rsidRPr="00D90E19">
        <w:rPr>
          <w:iCs/>
        </w:rPr>
        <w:t>a, b: in std_logic;</w:t>
      </w:r>
    </w:p>
    <w:p w:rsidR="00D90E19" w:rsidRPr="00D90E19" w:rsidRDefault="00D90E19" w:rsidP="00D90E19">
      <w:pPr>
        <w:pStyle w:val="ListParagraph"/>
        <w:spacing w:after="0" w:line="100" w:lineRule="atLeast"/>
        <w:jc w:val="both"/>
        <w:rPr>
          <w:iCs/>
        </w:rPr>
      </w:pPr>
      <w:r w:rsidRPr="00D90E19">
        <w:rPr>
          <w:iCs/>
        </w:rPr>
        <w:t>s: out std_logic;</w:t>
      </w:r>
    </w:p>
    <w:p w:rsidR="00D90E19" w:rsidRPr="00D90E19" w:rsidRDefault="00D90E19" w:rsidP="00D90E19">
      <w:pPr>
        <w:pStyle w:val="ListParagraph"/>
        <w:spacing w:after="0" w:line="100" w:lineRule="atLeast"/>
        <w:jc w:val="both"/>
        <w:rPr>
          <w:iCs/>
        </w:rPr>
      </w:pPr>
      <w:r w:rsidRPr="00D90E19">
        <w:rPr>
          <w:iCs/>
        </w:rPr>
        <w:t>c: out std_logic</w:t>
      </w:r>
    </w:p>
    <w:p w:rsidR="00D90E19" w:rsidRPr="00D90E19" w:rsidRDefault="00D90E19" w:rsidP="00D90E19">
      <w:pPr>
        <w:pStyle w:val="ListParagraph"/>
        <w:spacing w:after="0" w:line="100" w:lineRule="atLeast"/>
        <w:jc w:val="both"/>
        <w:rPr>
          <w:iCs/>
        </w:rPr>
      </w:pPr>
      <w:r w:rsidRPr="00D90E19">
        <w:rPr>
          <w:iCs/>
        </w:rPr>
        <w:t>);</w:t>
      </w:r>
    </w:p>
    <w:p w:rsidR="00D90E19" w:rsidRPr="00D90E19" w:rsidRDefault="00D90E19" w:rsidP="00D90E19">
      <w:pPr>
        <w:pStyle w:val="ListParagraph"/>
        <w:spacing w:after="0" w:line="100" w:lineRule="atLeast"/>
        <w:jc w:val="both"/>
        <w:rPr>
          <w:iCs/>
        </w:rPr>
      </w:pPr>
      <w:r w:rsidRPr="00D90E19">
        <w:rPr>
          <w:iCs/>
        </w:rPr>
        <w:t>end component;</w:t>
      </w:r>
    </w:p>
    <w:p w:rsidR="00D90E19" w:rsidRPr="00D90E19" w:rsidRDefault="00D90E19" w:rsidP="00D90E19">
      <w:pPr>
        <w:pStyle w:val="ListParagraph"/>
        <w:spacing w:after="0" w:line="100" w:lineRule="atLeast"/>
        <w:jc w:val="both"/>
        <w:rPr>
          <w:iCs/>
        </w:rPr>
      </w:pPr>
      <w:r w:rsidRPr="00D90E19">
        <w:rPr>
          <w:iCs/>
        </w:rPr>
        <w:t>signal a: std_logic:= '0';</w:t>
      </w:r>
    </w:p>
    <w:p w:rsidR="00D90E19" w:rsidRPr="00D90E19" w:rsidRDefault="00D90E19" w:rsidP="00D90E19">
      <w:pPr>
        <w:pStyle w:val="ListParagraph"/>
        <w:spacing w:after="0" w:line="100" w:lineRule="atLeast"/>
        <w:jc w:val="both"/>
        <w:rPr>
          <w:iCs/>
        </w:rPr>
      </w:pPr>
      <w:r w:rsidRPr="00D90E19">
        <w:rPr>
          <w:iCs/>
        </w:rPr>
        <w:t>signal b: std_logic:= '0';</w:t>
      </w:r>
    </w:p>
    <w:p w:rsidR="00D90E19" w:rsidRPr="00D90E19" w:rsidRDefault="00D90E19" w:rsidP="00D90E19">
      <w:pPr>
        <w:pStyle w:val="ListParagraph"/>
        <w:spacing w:after="0" w:line="100" w:lineRule="atLeast"/>
        <w:jc w:val="both"/>
        <w:rPr>
          <w:iCs/>
        </w:rPr>
      </w:pPr>
      <w:r w:rsidRPr="00D90E19">
        <w:rPr>
          <w:iCs/>
        </w:rPr>
        <w:t>signal s: std_logic;</w:t>
      </w:r>
    </w:p>
    <w:p w:rsidR="00D90E19" w:rsidRPr="00D90E19" w:rsidRDefault="00D90E19" w:rsidP="00D90E19">
      <w:pPr>
        <w:pStyle w:val="ListParagraph"/>
        <w:spacing w:after="0" w:line="100" w:lineRule="atLeast"/>
        <w:jc w:val="both"/>
        <w:rPr>
          <w:iCs/>
        </w:rPr>
      </w:pPr>
      <w:r w:rsidRPr="00D90E19">
        <w:rPr>
          <w:iCs/>
        </w:rPr>
        <w:t>signal c: std_logic;</w:t>
      </w:r>
    </w:p>
    <w:p w:rsidR="00D90E19" w:rsidRPr="00D90E19" w:rsidRDefault="00D90E19" w:rsidP="00D90E19">
      <w:pPr>
        <w:pStyle w:val="ListParagraph"/>
        <w:spacing w:after="0" w:line="100" w:lineRule="atLeast"/>
        <w:jc w:val="both"/>
        <w:rPr>
          <w:iCs/>
        </w:rPr>
      </w:pPr>
      <w:r w:rsidRPr="00D90E19">
        <w:rPr>
          <w:iCs/>
        </w:rPr>
        <w:t>begin</w:t>
      </w:r>
    </w:p>
    <w:p w:rsidR="00D90E19" w:rsidRPr="00D90E19" w:rsidRDefault="00D90E19" w:rsidP="00D90E19">
      <w:pPr>
        <w:pStyle w:val="ListParagraph"/>
        <w:spacing w:after="0" w:line="100" w:lineRule="atLeast"/>
        <w:jc w:val="both"/>
        <w:rPr>
          <w:iCs/>
        </w:rPr>
      </w:pPr>
      <w:r w:rsidRPr="00D90E19">
        <w:rPr>
          <w:iCs/>
        </w:rPr>
        <w:t>uut: myhalfadder port map(a =&gt; a, b =&gt; b, s =&gt; s, c =&gt; c);</w:t>
      </w:r>
    </w:p>
    <w:p w:rsidR="00D90E19" w:rsidRPr="00D90E19" w:rsidRDefault="00D90E19" w:rsidP="00D90E19">
      <w:pPr>
        <w:pStyle w:val="ListParagraph"/>
        <w:spacing w:after="0" w:line="100" w:lineRule="atLeast"/>
        <w:jc w:val="both"/>
        <w:rPr>
          <w:iCs/>
        </w:rPr>
      </w:pPr>
      <w:r w:rsidRPr="00D90E19">
        <w:rPr>
          <w:iCs/>
        </w:rPr>
        <w:t>stim_proc: process</w:t>
      </w:r>
    </w:p>
    <w:p w:rsidR="00D90E19" w:rsidRPr="00D90E19" w:rsidRDefault="00D90E19" w:rsidP="00D90E19">
      <w:pPr>
        <w:pStyle w:val="ListParagraph"/>
        <w:spacing w:after="0" w:line="100" w:lineRule="atLeast"/>
        <w:jc w:val="both"/>
        <w:rPr>
          <w:iCs/>
        </w:rPr>
      </w:pPr>
      <w:r w:rsidRPr="00D90E19">
        <w:rPr>
          <w:iCs/>
        </w:rPr>
        <w:t>begin</w:t>
      </w:r>
    </w:p>
    <w:p w:rsidR="00D90E19" w:rsidRPr="00D90E19" w:rsidRDefault="00D90E19" w:rsidP="00D90E19">
      <w:pPr>
        <w:pStyle w:val="ListParagraph"/>
        <w:spacing w:after="0" w:line="100" w:lineRule="atLeast"/>
        <w:jc w:val="both"/>
        <w:rPr>
          <w:iCs/>
        </w:rPr>
      </w:pPr>
      <w:r w:rsidRPr="00D90E19">
        <w:rPr>
          <w:iCs/>
        </w:rPr>
        <w:t>wait for 10 ns;</w:t>
      </w:r>
    </w:p>
    <w:p w:rsidR="00D90E19" w:rsidRPr="00D90E19" w:rsidRDefault="00D90E19" w:rsidP="00D90E19">
      <w:pPr>
        <w:pStyle w:val="ListParagraph"/>
        <w:spacing w:after="0" w:line="100" w:lineRule="atLeast"/>
        <w:jc w:val="both"/>
        <w:rPr>
          <w:iCs/>
        </w:rPr>
      </w:pPr>
      <w:r w:rsidRPr="00D90E19">
        <w:rPr>
          <w:iCs/>
        </w:rPr>
        <w:t>a &lt;= '1';</w:t>
      </w:r>
    </w:p>
    <w:p w:rsidR="00D90E19" w:rsidRPr="00D90E19" w:rsidRDefault="00D90E19" w:rsidP="00D90E19">
      <w:pPr>
        <w:pStyle w:val="ListParagraph"/>
        <w:spacing w:after="0" w:line="100" w:lineRule="atLeast"/>
        <w:jc w:val="both"/>
        <w:rPr>
          <w:iCs/>
        </w:rPr>
      </w:pPr>
      <w:r w:rsidRPr="00D90E19">
        <w:rPr>
          <w:iCs/>
        </w:rPr>
        <w:t>b &lt;= '0';</w:t>
      </w:r>
    </w:p>
    <w:p w:rsidR="00D90E19" w:rsidRPr="00D90E19" w:rsidRDefault="00D90E19" w:rsidP="00D90E19">
      <w:pPr>
        <w:pStyle w:val="ListParagraph"/>
        <w:spacing w:after="0" w:line="100" w:lineRule="atLeast"/>
        <w:jc w:val="both"/>
        <w:rPr>
          <w:iCs/>
        </w:rPr>
      </w:pPr>
      <w:r w:rsidRPr="00D90E19">
        <w:rPr>
          <w:iCs/>
        </w:rPr>
        <w:t>wait for 10 ns;</w:t>
      </w:r>
    </w:p>
    <w:p w:rsidR="00D90E19" w:rsidRPr="00D90E19" w:rsidRDefault="00D90E19" w:rsidP="00D90E19">
      <w:pPr>
        <w:pStyle w:val="ListParagraph"/>
        <w:spacing w:after="0" w:line="100" w:lineRule="atLeast"/>
        <w:jc w:val="both"/>
        <w:rPr>
          <w:iCs/>
        </w:rPr>
      </w:pPr>
      <w:r w:rsidRPr="00D90E19">
        <w:rPr>
          <w:iCs/>
        </w:rPr>
        <w:t>a &lt;= '0';</w:t>
      </w:r>
    </w:p>
    <w:p w:rsidR="00D90E19" w:rsidRPr="00D90E19" w:rsidRDefault="00D90E19" w:rsidP="00D90E19">
      <w:pPr>
        <w:pStyle w:val="ListParagraph"/>
        <w:spacing w:after="0" w:line="100" w:lineRule="atLeast"/>
        <w:jc w:val="both"/>
        <w:rPr>
          <w:iCs/>
        </w:rPr>
      </w:pPr>
      <w:r w:rsidRPr="00D90E19">
        <w:rPr>
          <w:iCs/>
        </w:rPr>
        <w:t>b &lt;= '1';</w:t>
      </w:r>
    </w:p>
    <w:p w:rsidR="00D90E19" w:rsidRPr="00D90E19" w:rsidRDefault="00D90E19" w:rsidP="00D90E19">
      <w:pPr>
        <w:pStyle w:val="ListParagraph"/>
        <w:spacing w:after="0" w:line="100" w:lineRule="atLeast"/>
        <w:jc w:val="both"/>
        <w:rPr>
          <w:iCs/>
        </w:rPr>
      </w:pPr>
      <w:r w:rsidRPr="00D90E19">
        <w:rPr>
          <w:iCs/>
        </w:rPr>
        <w:t>wait for 10 ns;</w:t>
      </w:r>
    </w:p>
    <w:p w:rsidR="00D90E19" w:rsidRPr="00D90E19" w:rsidRDefault="00D90E19" w:rsidP="00D90E19">
      <w:pPr>
        <w:pStyle w:val="ListParagraph"/>
        <w:spacing w:after="0" w:line="100" w:lineRule="atLeast"/>
        <w:jc w:val="both"/>
        <w:rPr>
          <w:iCs/>
        </w:rPr>
      </w:pPr>
      <w:r w:rsidRPr="00D90E19">
        <w:rPr>
          <w:iCs/>
        </w:rPr>
        <w:t>a &lt;= '1';</w:t>
      </w:r>
    </w:p>
    <w:p w:rsidR="00D90E19" w:rsidRPr="00D90E19" w:rsidRDefault="00D90E19" w:rsidP="00D90E19">
      <w:pPr>
        <w:pStyle w:val="ListParagraph"/>
        <w:spacing w:after="0" w:line="100" w:lineRule="atLeast"/>
        <w:jc w:val="both"/>
        <w:rPr>
          <w:iCs/>
        </w:rPr>
      </w:pPr>
      <w:r w:rsidRPr="00D90E19">
        <w:rPr>
          <w:iCs/>
        </w:rPr>
        <w:t>b &lt;= '1';</w:t>
      </w:r>
    </w:p>
    <w:p w:rsidR="00D90E19" w:rsidRPr="00D90E19" w:rsidRDefault="00D90E19" w:rsidP="00D90E19">
      <w:pPr>
        <w:pStyle w:val="ListParagraph"/>
        <w:spacing w:after="0" w:line="100" w:lineRule="atLeast"/>
        <w:jc w:val="both"/>
        <w:rPr>
          <w:iCs/>
        </w:rPr>
      </w:pPr>
      <w:r w:rsidRPr="00D90E19">
        <w:rPr>
          <w:iCs/>
        </w:rPr>
        <w:t>wait for 10 ns;</w:t>
      </w:r>
    </w:p>
    <w:p w:rsidR="00D90E19" w:rsidRPr="00D90E19" w:rsidRDefault="00D90E19" w:rsidP="00D90E19">
      <w:pPr>
        <w:pStyle w:val="ListParagraph"/>
        <w:spacing w:after="0" w:line="100" w:lineRule="atLeast"/>
        <w:jc w:val="both"/>
        <w:rPr>
          <w:iCs/>
        </w:rPr>
      </w:pPr>
      <w:r w:rsidRPr="00D90E19">
        <w:rPr>
          <w:iCs/>
        </w:rPr>
        <w:t>end process;</w:t>
      </w:r>
    </w:p>
    <w:p w:rsidR="00D90E19" w:rsidRDefault="00D90E19" w:rsidP="00D90E19">
      <w:pPr>
        <w:pStyle w:val="ListParagraph"/>
        <w:spacing w:after="0" w:line="100" w:lineRule="atLeast"/>
        <w:jc w:val="both"/>
        <w:rPr>
          <w:iCs/>
        </w:rPr>
      </w:pPr>
      <w:r w:rsidRPr="00D90E19">
        <w:rPr>
          <w:iCs/>
        </w:rPr>
        <w:t>end myhalfadder_tb_a;</w:t>
      </w:r>
    </w:p>
    <w:p w:rsidR="00D90E19" w:rsidRDefault="00D90E19" w:rsidP="00D90E19">
      <w:pPr>
        <w:pStyle w:val="ListParagraph"/>
        <w:spacing w:after="0" w:line="100" w:lineRule="atLeast"/>
        <w:jc w:val="both"/>
        <w:rPr>
          <w:iCs/>
        </w:rPr>
      </w:pPr>
    </w:p>
    <w:p w:rsidR="00D90E19" w:rsidRDefault="00D90E19" w:rsidP="00D90E19">
      <w:pPr>
        <w:pStyle w:val="ListParagraph"/>
        <w:spacing w:after="0" w:line="100" w:lineRule="atLeast"/>
        <w:jc w:val="both"/>
        <w:rPr>
          <w:iCs/>
        </w:rPr>
      </w:pPr>
    </w:p>
    <w:p w:rsidR="003365E7" w:rsidRDefault="00D90E19" w:rsidP="00D90E19">
      <w:pPr>
        <w:pStyle w:val="ListParagraph"/>
        <w:spacing w:after="0" w:line="100" w:lineRule="atLeast"/>
        <w:jc w:val="both"/>
        <w:rPr>
          <w:iCs/>
        </w:rPr>
      </w:pPr>
      <w:r>
        <w:rPr>
          <w:iCs/>
          <w:noProof/>
        </w:rPr>
        <w:lastRenderedPageBreak/>
        <w:drawing>
          <wp:anchor distT="0" distB="0" distL="114300" distR="114300" simplePos="0" relativeHeight="251656192" behindDoc="1" locked="0" layoutInCell="1" allowOverlap="1" wp14:anchorId="68C53B5F" wp14:editId="7183AD23">
            <wp:simplePos x="0" y="0"/>
            <wp:positionH relativeFrom="column">
              <wp:posOffset>-581025</wp:posOffset>
            </wp:positionH>
            <wp:positionV relativeFrom="paragraph">
              <wp:posOffset>200025</wp:posOffset>
            </wp:positionV>
            <wp:extent cx="7053580" cy="3895725"/>
            <wp:effectExtent l="0" t="0" r="0" b="9525"/>
            <wp:wrapTight wrapText="bothSides">
              <wp:wrapPolygon edited="0">
                <wp:start x="0" y="0"/>
                <wp:lineTo x="0" y="21547"/>
                <wp:lineTo x="21526" y="21547"/>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lfadder.png"/>
                    <pic:cNvPicPr/>
                  </pic:nvPicPr>
                  <pic:blipFill>
                    <a:blip r:embed="rId7">
                      <a:extLst>
                        <a:ext uri="{28A0092B-C50C-407E-A947-70E740481C1C}">
                          <a14:useLocalDpi xmlns:a14="http://schemas.microsoft.com/office/drawing/2010/main" val="0"/>
                        </a:ext>
                      </a:extLst>
                    </a:blip>
                    <a:stretch>
                      <a:fillRect/>
                    </a:stretch>
                  </pic:blipFill>
                  <pic:spPr>
                    <a:xfrm>
                      <a:off x="0" y="0"/>
                      <a:ext cx="7053580" cy="3895725"/>
                    </a:xfrm>
                    <a:prstGeom prst="rect">
                      <a:avLst/>
                    </a:prstGeom>
                  </pic:spPr>
                </pic:pic>
              </a:graphicData>
            </a:graphic>
            <wp14:sizeRelH relativeFrom="margin">
              <wp14:pctWidth>0</wp14:pctWidth>
            </wp14:sizeRelH>
            <wp14:sizeRelV relativeFrom="margin">
              <wp14:pctHeight>0</wp14:pctHeight>
            </wp14:sizeRelV>
          </wp:anchor>
        </w:drawing>
      </w:r>
      <w:r w:rsidR="003365E7">
        <w:rPr>
          <w:iCs/>
        </w:rPr>
        <w:t>Output:</w:t>
      </w:r>
    </w:p>
    <w:p w:rsidR="00D90E19" w:rsidRPr="003365E7" w:rsidRDefault="00D90E19" w:rsidP="00D90E19">
      <w:pPr>
        <w:pStyle w:val="ListParagraph"/>
        <w:spacing w:after="0" w:line="100" w:lineRule="atLeast"/>
        <w:jc w:val="both"/>
        <w:rPr>
          <w:iCs/>
        </w:rPr>
      </w:pPr>
    </w:p>
    <w:p w:rsidR="003365E7" w:rsidRDefault="003365E7" w:rsidP="003365E7">
      <w:pPr>
        <w:pStyle w:val="ListParagraph"/>
        <w:numPr>
          <w:ilvl w:val="0"/>
          <w:numId w:val="29"/>
        </w:numPr>
        <w:spacing w:after="0" w:line="100" w:lineRule="atLeast"/>
        <w:jc w:val="both"/>
        <w:rPr>
          <w:iCs/>
        </w:rPr>
      </w:pPr>
      <w:r>
        <w:rPr>
          <w:iCs/>
        </w:rPr>
        <w:t>Full Adder</w:t>
      </w:r>
    </w:p>
    <w:p w:rsidR="00D90E19" w:rsidRPr="00D90E19" w:rsidRDefault="00D90E19" w:rsidP="00D90E19">
      <w:pPr>
        <w:pStyle w:val="ListParagraph"/>
        <w:spacing w:after="0" w:line="100" w:lineRule="atLeast"/>
        <w:jc w:val="both"/>
        <w:rPr>
          <w:iCs/>
        </w:rPr>
      </w:pPr>
      <w:r w:rsidRPr="00D90E19">
        <w:rPr>
          <w:iCs/>
        </w:rPr>
        <w:t>Entity</w:t>
      </w:r>
    </w:p>
    <w:p w:rsidR="00D90E19" w:rsidRPr="00D90E19" w:rsidRDefault="00D90E19" w:rsidP="00D90E19">
      <w:pPr>
        <w:pStyle w:val="ListParagraph"/>
        <w:spacing w:after="0" w:line="100" w:lineRule="atLeast"/>
        <w:jc w:val="both"/>
        <w:rPr>
          <w:iCs/>
        </w:rPr>
      </w:pPr>
      <w:r w:rsidRPr="00D90E19">
        <w:rPr>
          <w:iCs/>
        </w:rPr>
        <w:t>library ieee;</w:t>
      </w:r>
    </w:p>
    <w:p w:rsidR="00D90E19" w:rsidRPr="00D90E19" w:rsidRDefault="00D90E19" w:rsidP="00D90E19">
      <w:pPr>
        <w:pStyle w:val="ListParagraph"/>
        <w:spacing w:after="0" w:line="100" w:lineRule="atLeast"/>
        <w:jc w:val="both"/>
        <w:rPr>
          <w:iCs/>
        </w:rPr>
      </w:pPr>
      <w:r w:rsidRPr="00D90E19">
        <w:rPr>
          <w:iCs/>
        </w:rPr>
        <w:t>use ieee.std_logic_1164.all;</w:t>
      </w:r>
    </w:p>
    <w:p w:rsidR="00D90E19" w:rsidRPr="00D90E19" w:rsidRDefault="00D90E19" w:rsidP="00D90E19">
      <w:pPr>
        <w:pStyle w:val="ListParagraph"/>
        <w:spacing w:after="0" w:line="100" w:lineRule="atLeast"/>
        <w:jc w:val="both"/>
        <w:rPr>
          <w:iCs/>
        </w:rPr>
      </w:pPr>
      <w:r w:rsidRPr="00D90E19">
        <w:rPr>
          <w:iCs/>
        </w:rPr>
        <w:t>use ieee.std_logic_unsigned.all;</w:t>
      </w:r>
    </w:p>
    <w:p w:rsidR="00D90E19" w:rsidRPr="00D90E19" w:rsidRDefault="00D90E19" w:rsidP="00D90E19">
      <w:pPr>
        <w:pStyle w:val="ListParagraph"/>
        <w:spacing w:after="0" w:line="100" w:lineRule="atLeast"/>
        <w:jc w:val="both"/>
        <w:rPr>
          <w:iCs/>
        </w:rPr>
      </w:pPr>
      <w:r w:rsidRPr="00D90E19">
        <w:rPr>
          <w:iCs/>
        </w:rPr>
        <w:t>use ieee.std_logic_arith.all;</w:t>
      </w:r>
    </w:p>
    <w:p w:rsidR="00D90E19" w:rsidRPr="00D90E19" w:rsidRDefault="00D90E19" w:rsidP="00D90E19">
      <w:pPr>
        <w:pStyle w:val="ListParagraph"/>
        <w:spacing w:after="0" w:line="100" w:lineRule="atLeast"/>
        <w:jc w:val="both"/>
        <w:rPr>
          <w:iCs/>
        </w:rPr>
      </w:pPr>
      <w:r w:rsidRPr="00D90E19">
        <w:rPr>
          <w:iCs/>
        </w:rPr>
        <w:t>entity myfulladder is</w:t>
      </w:r>
    </w:p>
    <w:p w:rsidR="00D90E19" w:rsidRPr="00D90E19" w:rsidRDefault="00D90E19" w:rsidP="00D90E19">
      <w:pPr>
        <w:pStyle w:val="ListParagraph"/>
        <w:spacing w:after="0" w:line="100" w:lineRule="atLeast"/>
        <w:jc w:val="both"/>
        <w:rPr>
          <w:iCs/>
        </w:rPr>
      </w:pPr>
      <w:r w:rsidRPr="00D90E19">
        <w:rPr>
          <w:iCs/>
        </w:rPr>
        <w:t>Port</w:t>
      </w:r>
    </w:p>
    <w:p w:rsidR="00D90E19" w:rsidRPr="00D90E19" w:rsidRDefault="00D90E19" w:rsidP="00D90E19">
      <w:pPr>
        <w:pStyle w:val="ListParagraph"/>
        <w:spacing w:after="0" w:line="100" w:lineRule="atLeast"/>
        <w:jc w:val="both"/>
        <w:rPr>
          <w:iCs/>
        </w:rPr>
      </w:pPr>
      <w:r w:rsidRPr="00D90E19">
        <w:rPr>
          <w:iCs/>
        </w:rPr>
        <w:t>(</w:t>
      </w:r>
    </w:p>
    <w:p w:rsidR="00D90E19" w:rsidRPr="00D90E19" w:rsidRDefault="00D90E19" w:rsidP="00D90E19">
      <w:pPr>
        <w:pStyle w:val="ListParagraph"/>
        <w:spacing w:after="0" w:line="100" w:lineRule="atLeast"/>
        <w:jc w:val="both"/>
        <w:rPr>
          <w:iCs/>
        </w:rPr>
      </w:pPr>
      <w:r w:rsidRPr="00D90E19">
        <w:rPr>
          <w:iCs/>
        </w:rPr>
        <w:t>a, b, cin: in std_logic;</w:t>
      </w:r>
    </w:p>
    <w:p w:rsidR="00D90E19" w:rsidRPr="00D90E19" w:rsidRDefault="00D90E19" w:rsidP="00D90E19">
      <w:pPr>
        <w:pStyle w:val="ListParagraph"/>
        <w:spacing w:after="0" w:line="100" w:lineRule="atLeast"/>
        <w:jc w:val="both"/>
        <w:rPr>
          <w:iCs/>
        </w:rPr>
      </w:pPr>
      <w:r w:rsidRPr="00D90E19">
        <w:rPr>
          <w:iCs/>
        </w:rPr>
        <w:t>s: out std_logic;</w:t>
      </w:r>
    </w:p>
    <w:p w:rsidR="00D90E19" w:rsidRPr="00D90E19" w:rsidRDefault="00D90E19" w:rsidP="00D90E19">
      <w:pPr>
        <w:pStyle w:val="ListParagraph"/>
        <w:spacing w:after="0" w:line="100" w:lineRule="atLeast"/>
        <w:jc w:val="both"/>
        <w:rPr>
          <w:iCs/>
        </w:rPr>
      </w:pPr>
      <w:r w:rsidRPr="00D90E19">
        <w:rPr>
          <w:iCs/>
        </w:rPr>
        <w:t>cout: out std_logic</w:t>
      </w:r>
    </w:p>
    <w:p w:rsidR="00D90E19" w:rsidRPr="00D90E19" w:rsidRDefault="00D90E19" w:rsidP="00D90E19">
      <w:pPr>
        <w:pStyle w:val="ListParagraph"/>
        <w:spacing w:after="0" w:line="100" w:lineRule="atLeast"/>
        <w:jc w:val="both"/>
        <w:rPr>
          <w:iCs/>
        </w:rPr>
      </w:pPr>
      <w:r w:rsidRPr="00D90E19">
        <w:rPr>
          <w:iCs/>
        </w:rPr>
        <w:t>);</w:t>
      </w:r>
    </w:p>
    <w:p w:rsidR="00D90E19" w:rsidRPr="00D90E19" w:rsidRDefault="00D90E19" w:rsidP="00D90E19">
      <w:pPr>
        <w:pStyle w:val="ListParagraph"/>
        <w:spacing w:after="0" w:line="100" w:lineRule="atLeast"/>
        <w:jc w:val="both"/>
        <w:rPr>
          <w:iCs/>
        </w:rPr>
      </w:pPr>
      <w:r w:rsidRPr="00D90E19">
        <w:rPr>
          <w:iCs/>
        </w:rPr>
        <w:t>end myfulladder;</w:t>
      </w:r>
    </w:p>
    <w:p w:rsidR="00D90E19" w:rsidRPr="00D90E19" w:rsidRDefault="00D90E19" w:rsidP="00D90E19">
      <w:pPr>
        <w:pStyle w:val="ListParagraph"/>
        <w:spacing w:after="0" w:line="100" w:lineRule="atLeast"/>
        <w:jc w:val="both"/>
        <w:rPr>
          <w:iCs/>
        </w:rPr>
      </w:pPr>
      <w:r w:rsidRPr="00D90E19">
        <w:rPr>
          <w:iCs/>
        </w:rPr>
        <w:t>architecture myfulladder_a of myfulladder is</w:t>
      </w:r>
    </w:p>
    <w:p w:rsidR="00D90E19" w:rsidRPr="00D90E19" w:rsidRDefault="00D90E19" w:rsidP="00D90E19">
      <w:pPr>
        <w:pStyle w:val="ListParagraph"/>
        <w:spacing w:after="0" w:line="100" w:lineRule="atLeast"/>
        <w:jc w:val="both"/>
        <w:rPr>
          <w:iCs/>
        </w:rPr>
      </w:pPr>
      <w:r w:rsidRPr="00D90E19">
        <w:rPr>
          <w:iCs/>
        </w:rPr>
        <w:t>begin</w:t>
      </w:r>
    </w:p>
    <w:p w:rsidR="00D90E19" w:rsidRPr="00D90E19" w:rsidRDefault="00D90E19" w:rsidP="00D90E19">
      <w:pPr>
        <w:pStyle w:val="ListParagraph"/>
        <w:spacing w:after="0" w:line="100" w:lineRule="atLeast"/>
        <w:jc w:val="both"/>
        <w:rPr>
          <w:iCs/>
        </w:rPr>
      </w:pPr>
      <w:r w:rsidRPr="00D90E19">
        <w:rPr>
          <w:iCs/>
        </w:rPr>
        <w:t>s &lt;= a xor b xor cin;</w:t>
      </w:r>
    </w:p>
    <w:p w:rsidR="00D90E19" w:rsidRPr="00D90E19" w:rsidRDefault="00D90E19" w:rsidP="00D90E19">
      <w:pPr>
        <w:pStyle w:val="ListParagraph"/>
        <w:spacing w:after="0" w:line="100" w:lineRule="atLeast"/>
        <w:jc w:val="both"/>
        <w:rPr>
          <w:iCs/>
        </w:rPr>
      </w:pPr>
      <w:r w:rsidRPr="00D90E19">
        <w:rPr>
          <w:iCs/>
        </w:rPr>
        <w:t>cout &lt;= (a and b) or (cin and a) or (cin and b);</w:t>
      </w:r>
    </w:p>
    <w:p w:rsidR="00D90E19" w:rsidRPr="00D90E19" w:rsidRDefault="00D90E19" w:rsidP="00D90E19">
      <w:pPr>
        <w:pStyle w:val="ListParagraph"/>
        <w:spacing w:after="0" w:line="100" w:lineRule="atLeast"/>
        <w:jc w:val="both"/>
        <w:rPr>
          <w:iCs/>
        </w:rPr>
      </w:pPr>
      <w:r w:rsidRPr="00D90E19">
        <w:rPr>
          <w:iCs/>
        </w:rPr>
        <w:lastRenderedPageBreak/>
        <w:t>end myfulladder_a;</w:t>
      </w:r>
    </w:p>
    <w:p w:rsidR="00D90E19" w:rsidRPr="00D90E19" w:rsidRDefault="00D90E19" w:rsidP="00D90E19">
      <w:pPr>
        <w:pStyle w:val="ListParagraph"/>
        <w:spacing w:after="0" w:line="100" w:lineRule="atLeast"/>
        <w:jc w:val="both"/>
        <w:rPr>
          <w:iCs/>
        </w:rPr>
      </w:pPr>
    </w:p>
    <w:p w:rsidR="00D90E19" w:rsidRPr="00D90E19" w:rsidRDefault="00D90E19" w:rsidP="00D90E19">
      <w:pPr>
        <w:pStyle w:val="ListParagraph"/>
        <w:spacing w:after="0" w:line="100" w:lineRule="atLeast"/>
        <w:jc w:val="both"/>
        <w:rPr>
          <w:iCs/>
        </w:rPr>
      </w:pPr>
      <w:r w:rsidRPr="00D90E19">
        <w:rPr>
          <w:iCs/>
        </w:rPr>
        <w:t>Test bench</w:t>
      </w:r>
    </w:p>
    <w:p w:rsidR="00D90E19" w:rsidRPr="00D90E19" w:rsidRDefault="00D90E19" w:rsidP="00D90E19">
      <w:pPr>
        <w:pStyle w:val="ListParagraph"/>
        <w:spacing w:after="0" w:line="100" w:lineRule="atLeast"/>
        <w:jc w:val="both"/>
        <w:rPr>
          <w:iCs/>
        </w:rPr>
      </w:pPr>
      <w:r w:rsidRPr="00D90E19">
        <w:rPr>
          <w:iCs/>
        </w:rPr>
        <w:t>library ieee;</w:t>
      </w:r>
    </w:p>
    <w:p w:rsidR="00D90E19" w:rsidRPr="00D90E19" w:rsidRDefault="00D90E19" w:rsidP="00D90E19">
      <w:pPr>
        <w:pStyle w:val="ListParagraph"/>
        <w:spacing w:after="0" w:line="100" w:lineRule="atLeast"/>
        <w:jc w:val="both"/>
        <w:rPr>
          <w:iCs/>
        </w:rPr>
      </w:pPr>
      <w:r w:rsidRPr="00D90E19">
        <w:rPr>
          <w:iCs/>
        </w:rPr>
        <w:t>use ieee.std_logic_1164.all;</w:t>
      </w:r>
    </w:p>
    <w:p w:rsidR="00D90E19" w:rsidRPr="00D90E19" w:rsidRDefault="00D90E19" w:rsidP="00D90E19">
      <w:pPr>
        <w:pStyle w:val="ListParagraph"/>
        <w:spacing w:after="0" w:line="100" w:lineRule="atLeast"/>
        <w:jc w:val="both"/>
        <w:rPr>
          <w:iCs/>
        </w:rPr>
      </w:pPr>
      <w:r w:rsidRPr="00D90E19">
        <w:rPr>
          <w:iCs/>
        </w:rPr>
        <w:t>use ieee.std_logic_unsigned.all;</w:t>
      </w:r>
    </w:p>
    <w:p w:rsidR="00D90E19" w:rsidRPr="00D90E19" w:rsidRDefault="00D90E19" w:rsidP="00D90E19">
      <w:pPr>
        <w:pStyle w:val="ListParagraph"/>
        <w:spacing w:after="0" w:line="100" w:lineRule="atLeast"/>
        <w:jc w:val="both"/>
        <w:rPr>
          <w:iCs/>
        </w:rPr>
      </w:pPr>
      <w:r w:rsidRPr="00D90E19">
        <w:rPr>
          <w:iCs/>
        </w:rPr>
        <w:t>use ieee.std_logic_arith.all;</w:t>
      </w:r>
    </w:p>
    <w:p w:rsidR="00D90E19" w:rsidRPr="00D90E19" w:rsidRDefault="00D90E19" w:rsidP="00D90E19">
      <w:pPr>
        <w:pStyle w:val="ListParagraph"/>
        <w:spacing w:after="0" w:line="100" w:lineRule="atLeast"/>
        <w:jc w:val="both"/>
        <w:rPr>
          <w:iCs/>
        </w:rPr>
      </w:pPr>
      <w:r w:rsidRPr="00D90E19">
        <w:rPr>
          <w:iCs/>
        </w:rPr>
        <w:t>entity myfulladder_tb is</w:t>
      </w:r>
    </w:p>
    <w:p w:rsidR="00D90E19" w:rsidRPr="00D90E19" w:rsidRDefault="00D90E19" w:rsidP="00D90E19">
      <w:pPr>
        <w:pStyle w:val="ListParagraph"/>
        <w:spacing w:after="0" w:line="100" w:lineRule="atLeast"/>
        <w:jc w:val="both"/>
        <w:rPr>
          <w:iCs/>
        </w:rPr>
      </w:pPr>
      <w:r w:rsidRPr="00D90E19">
        <w:rPr>
          <w:iCs/>
        </w:rPr>
        <w:t>end myfulladder_tb;</w:t>
      </w:r>
    </w:p>
    <w:p w:rsidR="00D90E19" w:rsidRPr="00D90E19" w:rsidRDefault="00D90E19" w:rsidP="00D90E19">
      <w:pPr>
        <w:pStyle w:val="ListParagraph"/>
        <w:spacing w:after="0" w:line="100" w:lineRule="atLeast"/>
        <w:jc w:val="both"/>
        <w:rPr>
          <w:iCs/>
        </w:rPr>
      </w:pPr>
      <w:r w:rsidRPr="00D90E19">
        <w:rPr>
          <w:iCs/>
        </w:rPr>
        <w:t>architecture myfulladder_tb_a of myfulladder_tb is</w:t>
      </w:r>
    </w:p>
    <w:p w:rsidR="00D90E19" w:rsidRPr="00D90E19" w:rsidRDefault="00D90E19" w:rsidP="00D90E19">
      <w:pPr>
        <w:pStyle w:val="ListParagraph"/>
        <w:spacing w:after="0" w:line="100" w:lineRule="atLeast"/>
        <w:jc w:val="both"/>
        <w:rPr>
          <w:iCs/>
        </w:rPr>
      </w:pPr>
      <w:r w:rsidRPr="00D90E19">
        <w:rPr>
          <w:iCs/>
        </w:rPr>
        <w:t>component myfulladder is</w:t>
      </w:r>
    </w:p>
    <w:p w:rsidR="00D90E19" w:rsidRPr="00D90E19" w:rsidRDefault="00D90E19" w:rsidP="00D90E19">
      <w:pPr>
        <w:pStyle w:val="ListParagraph"/>
        <w:spacing w:after="0" w:line="100" w:lineRule="atLeast"/>
        <w:jc w:val="both"/>
        <w:rPr>
          <w:iCs/>
        </w:rPr>
      </w:pPr>
      <w:r w:rsidRPr="00D90E19">
        <w:rPr>
          <w:iCs/>
        </w:rPr>
        <w:t>Port</w:t>
      </w:r>
    </w:p>
    <w:p w:rsidR="00D90E19" w:rsidRPr="00D90E19" w:rsidRDefault="00D90E19" w:rsidP="00D90E19">
      <w:pPr>
        <w:pStyle w:val="ListParagraph"/>
        <w:spacing w:after="0" w:line="100" w:lineRule="atLeast"/>
        <w:jc w:val="both"/>
        <w:rPr>
          <w:iCs/>
        </w:rPr>
      </w:pPr>
      <w:r w:rsidRPr="00D90E19">
        <w:rPr>
          <w:iCs/>
        </w:rPr>
        <w:t>(</w:t>
      </w:r>
    </w:p>
    <w:p w:rsidR="00D90E19" w:rsidRPr="00D90E19" w:rsidRDefault="00D90E19" w:rsidP="00D90E19">
      <w:pPr>
        <w:pStyle w:val="ListParagraph"/>
        <w:spacing w:after="0" w:line="100" w:lineRule="atLeast"/>
        <w:jc w:val="both"/>
        <w:rPr>
          <w:iCs/>
        </w:rPr>
      </w:pPr>
      <w:r w:rsidRPr="00D90E19">
        <w:rPr>
          <w:iCs/>
        </w:rPr>
        <w:t>a, b, cin: in std_logic;</w:t>
      </w:r>
    </w:p>
    <w:p w:rsidR="00D90E19" w:rsidRPr="00D90E19" w:rsidRDefault="00D90E19" w:rsidP="00D90E19">
      <w:pPr>
        <w:pStyle w:val="ListParagraph"/>
        <w:spacing w:after="0" w:line="100" w:lineRule="atLeast"/>
        <w:jc w:val="both"/>
        <w:rPr>
          <w:iCs/>
        </w:rPr>
      </w:pPr>
      <w:r w:rsidRPr="00D90E19">
        <w:rPr>
          <w:iCs/>
        </w:rPr>
        <w:t>s: out std_logic;</w:t>
      </w:r>
    </w:p>
    <w:p w:rsidR="00D90E19" w:rsidRPr="00D90E19" w:rsidRDefault="00D90E19" w:rsidP="00D90E19">
      <w:pPr>
        <w:pStyle w:val="ListParagraph"/>
        <w:spacing w:after="0" w:line="100" w:lineRule="atLeast"/>
        <w:jc w:val="both"/>
        <w:rPr>
          <w:iCs/>
        </w:rPr>
      </w:pPr>
      <w:r w:rsidRPr="00D90E19">
        <w:rPr>
          <w:iCs/>
        </w:rPr>
        <w:t>cout: out std_logic</w:t>
      </w:r>
    </w:p>
    <w:p w:rsidR="00D90E19" w:rsidRPr="00D90E19" w:rsidRDefault="00D90E19" w:rsidP="00D90E19">
      <w:pPr>
        <w:pStyle w:val="ListParagraph"/>
        <w:spacing w:after="0" w:line="100" w:lineRule="atLeast"/>
        <w:jc w:val="both"/>
        <w:rPr>
          <w:iCs/>
        </w:rPr>
      </w:pPr>
      <w:r w:rsidRPr="00D90E19">
        <w:rPr>
          <w:iCs/>
        </w:rPr>
        <w:t>);</w:t>
      </w:r>
    </w:p>
    <w:p w:rsidR="00D90E19" w:rsidRPr="00D90E19" w:rsidRDefault="00D90E19" w:rsidP="00D90E19">
      <w:pPr>
        <w:pStyle w:val="ListParagraph"/>
        <w:spacing w:after="0" w:line="100" w:lineRule="atLeast"/>
        <w:jc w:val="both"/>
        <w:rPr>
          <w:iCs/>
        </w:rPr>
      </w:pPr>
      <w:r w:rsidRPr="00D90E19">
        <w:rPr>
          <w:iCs/>
        </w:rPr>
        <w:t>end component;</w:t>
      </w:r>
    </w:p>
    <w:p w:rsidR="00D90E19" w:rsidRPr="00D90E19" w:rsidRDefault="00D90E19" w:rsidP="00D90E19">
      <w:pPr>
        <w:pStyle w:val="ListParagraph"/>
        <w:spacing w:after="0" w:line="100" w:lineRule="atLeast"/>
        <w:jc w:val="both"/>
        <w:rPr>
          <w:iCs/>
        </w:rPr>
      </w:pPr>
      <w:r w:rsidRPr="00D90E19">
        <w:rPr>
          <w:iCs/>
        </w:rPr>
        <w:t>signal a: std_logic:= '0';</w:t>
      </w:r>
    </w:p>
    <w:p w:rsidR="00D90E19" w:rsidRPr="00D90E19" w:rsidRDefault="00D90E19" w:rsidP="00D90E19">
      <w:pPr>
        <w:pStyle w:val="ListParagraph"/>
        <w:spacing w:after="0" w:line="100" w:lineRule="atLeast"/>
        <w:jc w:val="both"/>
        <w:rPr>
          <w:iCs/>
        </w:rPr>
      </w:pPr>
      <w:r w:rsidRPr="00D90E19">
        <w:rPr>
          <w:iCs/>
        </w:rPr>
        <w:t>signal b: std_logic:= '0';</w:t>
      </w:r>
    </w:p>
    <w:p w:rsidR="00D90E19" w:rsidRPr="00D90E19" w:rsidRDefault="00D90E19" w:rsidP="00D90E19">
      <w:pPr>
        <w:pStyle w:val="ListParagraph"/>
        <w:spacing w:after="0" w:line="100" w:lineRule="atLeast"/>
        <w:jc w:val="both"/>
        <w:rPr>
          <w:iCs/>
        </w:rPr>
      </w:pPr>
      <w:r w:rsidRPr="00D90E19">
        <w:rPr>
          <w:iCs/>
        </w:rPr>
        <w:t>signal cin: std_logic:= '0';</w:t>
      </w:r>
    </w:p>
    <w:p w:rsidR="00D90E19" w:rsidRPr="00D90E19" w:rsidRDefault="00D90E19" w:rsidP="00D90E19">
      <w:pPr>
        <w:pStyle w:val="ListParagraph"/>
        <w:spacing w:after="0" w:line="100" w:lineRule="atLeast"/>
        <w:jc w:val="both"/>
        <w:rPr>
          <w:iCs/>
        </w:rPr>
      </w:pPr>
      <w:r w:rsidRPr="00D90E19">
        <w:rPr>
          <w:iCs/>
        </w:rPr>
        <w:t>signal s: std_logic;</w:t>
      </w:r>
    </w:p>
    <w:p w:rsidR="00D90E19" w:rsidRPr="00D90E19" w:rsidRDefault="00D90E19" w:rsidP="00D90E19">
      <w:pPr>
        <w:pStyle w:val="ListParagraph"/>
        <w:spacing w:after="0" w:line="100" w:lineRule="atLeast"/>
        <w:jc w:val="both"/>
        <w:rPr>
          <w:iCs/>
        </w:rPr>
      </w:pPr>
      <w:r w:rsidRPr="00D90E19">
        <w:rPr>
          <w:iCs/>
        </w:rPr>
        <w:t>signal cout: std_logic;</w:t>
      </w:r>
    </w:p>
    <w:p w:rsidR="00D90E19" w:rsidRPr="00D90E19" w:rsidRDefault="00D90E19" w:rsidP="00D90E19">
      <w:pPr>
        <w:pStyle w:val="ListParagraph"/>
        <w:spacing w:after="0" w:line="100" w:lineRule="atLeast"/>
        <w:jc w:val="both"/>
        <w:rPr>
          <w:iCs/>
        </w:rPr>
      </w:pPr>
      <w:r w:rsidRPr="00D90E19">
        <w:rPr>
          <w:iCs/>
        </w:rPr>
        <w:t>begin</w:t>
      </w:r>
    </w:p>
    <w:p w:rsidR="00D90E19" w:rsidRPr="00D90E19" w:rsidRDefault="00D90E19" w:rsidP="00D90E19">
      <w:pPr>
        <w:pStyle w:val="ListParagraph"/>
        <w:spacing w:after="0" w:line="100" w:lineRule="atLeast"/>
        <w:jc w:val="both"/>
        <w:rPr>
          <w:iCs/>
        </w:rPr>
      </w:pPr>
      <w:r w:rsidRPr="00D90E19">
        <w:rPr>
          <w:iCs/>
        </w:rPr>
        <w:t>uut: myfulladder port map(a =&gt; a, b =&gt; b, s =&gt; s, cin =&gt; cin, cout =&gt; cout);</w:t>
      </w:r>
    </w:p>
    <w:p w:rsidR="00D90E19" w:rsidRPr="00D90E19" w:rsidRDefault="00D90E19" w:rsidP="00D90E19">
      <w:pPr>
        <w:pStyle w:val="ListParagraph"/>
        <w:spacing w:after="0" w:line="100" w:lineRule="atLeast"/>
        <w:jc w:val="both"/>
        <w:rPr>
          <w:iCs/>
        </w:rPr>
      </w:pPr>
      <w:r w:rsidRPr="00D90E19">
        <w:rPr>
          <w:iCs/>
        </w:rPr>
        <w:t>stim_proc: process</w:t>
      </w:r>
    </w:p>
    <w:p w:rsidR="00D90E19" w:rsidRPr="00D90E19" w:rsidRDefault="00D90E19" w:rsidP="00D90E19">
      <w:pPr>
        <w:pStyle w:val="ListParagraph"/>
        <w:spacing w:after="0" w:line="100" w:lineRule="atLeast"/>
        <w:jc w:val="both"/>
        <w:rPr>
          <w:iCs/>
        </w:rPr>
      </w:pPr>
      <w:r w:rsidRPr="00D90E19">
        <w:rPr>
          <w:iCs/>
        </w:rPr>
        <w:t>begin</w:t>
      </w:r>
    </w:p>
    <w:p w:rsidR="00D90E19" w:rsidRPr="00D90E19" w:rsidRDefault="00D90E19" w:rsidP="00D90E19">
      <w:pPr>
        <w:pStyle w:val="ListParagraph"/>
        <w:spacing w:after="0" w:line="100" w:lineRule="atLeast"/>
        <w:jc w:val="both"/>
        <w:rPr>
          <w:iCs/>
        </w:rPr>
      </w:pPr>
      <w:r w:rsidRPr="00D90E19">
        <w:rPr>
          <w:iCs/>
        </w:rPr>
        <w:t xml:space="preserve"> a &lt;= '1';</w:t>
      </w:r>
    </w:p>
    <w:p w:rsidR="00D90E19" w:rsidRPr="00D90E19" w:rsidRDefault="00D90E19" w:rsidP="00D90E19">
      <w:pPr>
        <w:pStyle w:val="ListParagraph"/>
        <w:spacing w:after="0" w:line="100" w:lineRule="atLeast"/>
        <w:jc w:val="both"/>
        <w:rPr>
          <w:iCs/>
        </w:rPr>
      </w:pPr>
      <w:r w:rsidRPr="00D90E19">
        <w:rPr>
          <w:iCs/>
        </w:rPr>
        <w:t xml:space="preserve"> b &lt;= '0';</w:t>
      </w:r>
    </w:p>
    <w:p w:rsidR="00D90E19" w:rsidRPr="00D90E19" w:rsidRDefault="00D90E19" w:rsidP="00D90E19">
      <w:pPr>
        <w:pStyle w:val="ListParagraph"/>
        <w:spacing w:after="0" w:line="100" w:lineRule="atLeast"/>
        <w:jc w:val="both"/>
        <w:rPr>
          <w:iCs/>
        </w:rPr>
      </w:pPr>
      <w:r w:rsidRPr="00D90E19">
        <w:rPr>
          <w:iCs/>
        </w:rPr>
        <w:t xml:space="preserve"> cin &lt;= '0';</w:t>
      </w:r>
    </w:p>
    <w:p w:rsidR="00D90E19" w:rsidRPr="00D90E19" w:rsidRDefault="00D90E19" w:rsidP="00D90E19">
      <w:pPr>
        <w:pStyle w:val="ListParagraph"/>
        <w:spacing w:after="0" w:line="100" w:lineRule="atLeast"/>
        <w:jc w:val="both"/>
        <w:rPr>
          <w:iCs/>
        </w:rPr>
      </w:pPr>
      <w:r w:rsidRPr="00D90E19">
        <w:rPr>
          <w:iCs/>
        </w:rPr>
        <w:t xml:space="preserve"> wait for 10 ns;</w:t>
      </w:r>
    </w:p>
    <w:p w:rsidR="00D90E19" w:rsidRPr="00D90E19" w:rsidRDefault="00D90E19" w:rsidP="00D90E19">
      <w:pPr>
        <w:pStyle w:val="ListParagraph"/>
        <w:spacing w:after="0" w:line="100" w:lineRule="atLeast"/>
        <w:jc w:val="both"/>
        <w:rPr>
          <w:iCs/>
        </w:rPr>
      </w:pPr>
      <w:r w:rsidRPr="00D90E19">
        <w:rPr>
          <w:iCs/>
        </w:rPr>
        <w:t xml:space="preserve"> a &lt;= '0';</w:t>
      </w:r>
    </w:p>
    <w:p w:rsidR="00D90E19" w:rsidRPr="00D90E19" w:rsidRDefault="00D90E19" w:rsidP="00D90E19">
      <w:pPr>
        <w:pStyle w:val="ListParagraph"/>
        <w:spacing w:after="0" w:line="100" w:lineRule="atLeast"/>
        <w:jc w:val="both"/>
        <w:rPr>
          <w:iCs/>
        </w:rPr>
      </w:pPr>
      <w:r w:rsidRPr="00D90E19">
        <w:rPr>
          <w:iCs/>
        </w:rPr>
        <w:t xml:space="preserve"> b &lt;= '1';</w:t>
      </w:r>
    </w:p>
    <w:p w:rsidR="00D90E19" w:rsidRPr="00D90E19" w:rsidRDefault="00D90E19" w:rsidP="00D90E19">
      <w:pPr>
        <w:pStyle w:val="ListParagraph"/>
        <w:spacing w:after="0" w:line="100" w:lineRule="atLeast"/>
        <w:jc w:val="both"/>
        <w:rPr>
          <w:iCs/>
        </w:rPr>
      </w:pPr>
      <w:r w:rsidRPr="00D90E19">
        <w:rPr>
          <w:iCs/>
        </w:rPr>
        <w:t xml:space="preserve"> cin &lt;= '0';</w:t>
      </w:r>
    </w:p>
    <w:p w:rsidR="00D90E19" w:rsidRPr="00D90E19" w:rsidRDefault="00D90E19" w:rsidP="00D90E19">
      <w:pPr>
        <w:pStyle w:val="ListParagraph"/>
        <w:spacing w:after="0" w:line="100" w:lineRule="atLeast"/>
        <w:jc w:val="both"/>
        <w:rPr>
          <w:iCs/>
        </w:rPr>
      </w:pPr>
      <w:r w:rsidRPr="00D90E19">
        <w:rPr>
          <w:iCs/>
        </w:rPr>
        <w:t xml:space="preserve"> wait for 10 ns;</w:t>
      </w:r>
    </w:p>
    <w:p w:rsidR="00D90E19" w:rsidRPr="00D90E19" w:rsidRDefault="00D90E19" w:rsidP="00D90E19">
      <w:pPr>
        <w:pStyle w:val="ListParagraph"/>
        <w:spacing w:after="0" w:line="100" w:lineRule="atLeast"/>
        <w:jc w:val="both"/>
        <w:rPr>
          <w:iCs/>
        </w:rPr>
      </w:pPr>
      <w:r w:rsidRPr="00D90E19">
        <w:rPr>
          <w:iCs/>
        </w:rPr>
        <w:t xml:space="preserve"> a &lt;= '1';</w:t>
      </w:r>
    </w:p>
    <w:p w:rsidR="00D90E19" w:rsidRPr="00D90E19" w:rsidRDefault="00D90E19" w:rsidP="00D90E19">
      <w:pPr>
        <w:pStyle w:val="ListParagraph"/>
        <w:spacing w:after="0" w:line="100" w:lineRule="atLeast"/>
        <w:jc w:val="both"/>
        <w:rPr>
          <w:iCs/>
        </w:rPr>
      </w:pPr>
      <w:r w:rsidRPr="00D90E19">
        <w:rPr>
          <w:iCs/>
        </w:rPr>
        <w:t xml:space="preserve"> b &lt;= '1';</w:t>
      </w:r>
    </w:p>
    <w:p w:rsidR="00D90E19" w:rsidRPr="00D90E19" w:rsidRDefault="00D90E19" w:rsidP="00D90E19">
      <w:pPr>
        <w:pStyle w:val="ListParagraph"/>
        <w:spacing w:after="0" w:line="100" w:lineRule="atLeast"/>
        <w:jc w:val="both"/>
        <w:rPr>
          <w:iCs/>
        </w:rPr>
      </w:pPr>
      <w:r w:rsidRPr="00D90E19">
        <w:rPr>
          <w:iCs/>
        </w:rPr>
        <w:t xml:space="preserve"> cin &lt;= '0';</w:t>
      </w:r>
    </w:p>
    <w:p w:rsidR="00D90E19" w:rsidRPr="00D90E19" w:rsidRDefault="00D90E19" w:rsidP="00D90E19">
      <w:pPr>
        <w:pStyle w:val="ListParagraph"/>
        <w:spacing w:after="0" w:line="100" w:lineRule="atLeast"/>
        <w:jc w:val="both"/>
        <w:rPr>
          <w:iCs/>
        </w:rPr>
      </w:pPr>
      <w:r w:rsidRPr="00D90E19">
        <w:rPr>
          <w:iCs/>
        </w:rPr>
        <w:t xml:space="preserve"> wait for 10 ns;</w:t>
      </w:r>
    </w:p>
    <w:p w:rsidR="00D90E19" w:rsidRPr="00D90E19" w:rsidRDefault="00D90E19" w:rsidP="00D90E19">
      <w:pPr>
        <w:pStyle w:val="ListParagraph"/>
        <w:spacing w:after="0" w:line="100" w:lineRule="atLeast"/>
        <w:jc w:val="both"/>
        <w:rPr>
          <w:iCs/>
        </w:rPr>
      </w:pPr>
      <w:r w:rsidRPr="00D90E19">
        <w:rPr>
          <w:iCs/>
        </w:rPr>
        <w:t xml:space="preserve"> a &lt;= '0';</w:t>
      </w:r>
    </w:p>
    <w:p w:rsidR="00D90E19" w:rsidRPr="00D90E19" w:rsidRDefault="00D90E19" w:rsidP="00D90E19">
      <w:pPr>
        <w:pStyle w:val="ListParagraph"/>
        <w:spacing w:after="0" w:line="100" w:lineRule="atLeast"/>
        <w:jc w:val="both"/>
        <w:rPr>
          <w:iCs/>
        </w:rPr>
      </w:pPr>
      <w:r w:rsidRPr="00D90E19">
        <w:rPr>
          <w:iCs/>
        </w:rPr>
        <w:t xml:space="preserve"> b &lt;= '0';</w:t>
      </w:r>
    </w:p>
    <w:p w:rsidR="00D90E19" w:rsidRPr="00D90E19" w:rsidRDefault="00D90E19" w:rsidP="00D90E19">
      <w:pPr>
        <w:pStyle w:val="ListParagraph"/>
        <w:spacing w:after="0" w:line="100" w:lineRule="atLeast"/>
        <w:jc w:val="both"/>
        <w:rPr>
          <w:iCs/>
        </w:rPr>
      </w:pPr>
      <w:r w:rsidRPr="00D90E19">
        <w:rPr>
          <w:iCs/>
        </w:rPr>
        <w:t xml:space="preserve"> cin &lt;= '1';</w:t>
      </w:r>
    </w:p>
    <w:p w:rsidR="00D90E19" w:rsidRPr="00D90E19" w:rsidRDefault="00D90E19" w:rsidP="00D90E19">
      <w:pPr>
        <w:pStyle w:val="ListParagraph"/>
        <w:spacing w:after="0" w:line="100" w:lineRule="atLeast"/>
        <w:jc w:val="both"/>
        <w:rPr>
          <w:iCs/>
        </w:rPr>
      </w:pPr>
      <w:r w:rsidRPr="00D90E19">
        <w:rPr>
          <w:iCs/>
        </w:rPr>
        <w:t xml:space="preserve"> wait for 10 ns;</w:t>
      </w:r>
    </w:p>
    <w:p w:rsidR="00D90E19" w:rsidRPr="00D90E19" w:rsidRDefault="00D90E19" w:rsidP="00D90E19">
      <w:pPr>
        <w:pStyle w:val="ListParagraph"/>
        <w:spacing w:after="0" w:line="100" w:lineRule="atLeast"/>
        <w:jc w:val="both"/>
        <w:rPr>
          <w:iCs/>
        </w:rPr>
      </w:pPr>
      <w:r w:rsidRPr="00D90E19">
        <w:rPr>
          <w:iCs/>
        </w:rPr>
        <w:lastRenderedPageBreak/>
        <w:t xml:space="preserve"> a &lt;= '1';</w:t>
      </w:r>
    </w:p>
    <w:p w:rsidR="00D90E19" w:rsidRPr="00D90E19" w:rsidRDefault="00D90E19" w:rsidP="00D90E19">
      <w:pPr>
        <w:pStyle w:val="ListParagraph"/>
        <w:spacing w:after="0" w:line="100" w:lineRule="atLeast"/>
        <w:jc w:val="both"/>
        <w:rPr>
          <w:iCs/>
        </w:rPr>
      </w:pPr>
      <w:r w:rsidRPr="00D90E19">
        <w:rPr>
          <w:iCs/>
        </w:rPr>
        <w:t xml:space="preserve"> b &lt;= '0';</w:t>
      </w:r>
    </w:p>
    <w:p w:rsidR="00D90E19" w:rsidRPr="00D90E19" w:rsidRDefault="00D90E19" w:rsidP="00D90E19">
      <w:pPr>
        <w:pStyle w:val="ListParagraph"/>
        <w:spacing w:after="0" w:line="100" w:lineRule="atLeast"/>
        <w:jc w:val="both"/>
        <w:rPr>
          <w:iCs/>
        </w:rPr>
      </w:pPr>
      <w:r w:rsidRPr="00D90E19">
        <w:rPr>
          <w:iCs/>
        </w:rPr>
        <w:t xml:space="preserve"> cin &lt;= '1';</w:t>
      </w:r>
    </w:p>
    <w:p w:rsidR="00D90E19" w:rsidRPr="00D90E19" w:rsidRDefault="00D90E19" w:rsidP="00D90E19">
      <w:pPr>
        <w:pStyle w:val="ListParagraph"/>
        <w:spacing w:after="0" w:line="100" w:lineRule="atLeast"/>
        <w:jc w:val="both"/>
        <w:rPr>
          <w:iCs/>
        </w:rPr>
      </w:pPr>
      <w:r w:rsidRPr="00D90E19">
        <w:rPr>
          <w:iCs/>
        </w:rPr>
        <w:t xml:space="preserve"> wait for 10 ns;</w:t>
      </w:r>
    </w:p>
    <w:p w:rsidR="00D90E19" w:rsidRPr="00D90E19" w:rsidRDefault="00D90E19" w:rsidP="00D90E19">
      <w:pPr>
        <w:pStyle w:val="ListParagraph"/>
        <w:spacing w:after="0" w:line="100" w:lineRule="atLeast"/>
        <w:jc w:val="both"/>
        <w:rPr>
          <w:iCs/>
        </w:rPr>
      </w:pPr>
      <w:r w:rsidRPr="00D90E19">
        <w:rPr>
          <w:iCs/>
        </w:rPr>
        <w:t xml:space="preserve"> a &lt;= '0';</w:t>
      </w:r>
    </w:p>
    <w:p w:rsidR="00D90E19" w:rsidRPr="00D90E19" w:rsidRDefault="00D90E19" w:rsidP="00D90E19">
      <w:pPr>
        <w:pStyle w:val="ListParagraph"/>
        <w:spacing w:after="0" w:line="100" w:lineRule="atLeast"/>
        <w:jc w:val="both"/>
        <w:rPr>
          <w:iCs/>
        </w:rPr>
      </w:pPr>
      <w:r w:rsidRPr="00D90E19">
        <w:rPr>
          <w:iCs/>
        </w:rPr>
        <w:t xml:space="preserve"> b &lt;= '1';</w:t>
      </w:r>
    </w:p>
    <w:p w:rsidR="00D90E19" w:rsidRPr="00D90E19" w:rsidRDefault="00D90E19" w:rsidP="00D90E19">
      <w:pPr>
        <w:pStyle w:val="ListParagraph"/>
        <w:spacing w:after="0" w:line="100" w:lineRule="atLeast"/>
        <w:jc w:val="both"/>
        <w:rPr>
          <w:iCs/>
        </w:rPr>
      </w:pPr>
      <w:r w:rsidRPr="00D90E19">
        <w:rPr>
          <w:iCs/>
        </w:rPr>
        <w:t xml:space="preserve"> cin &lt;= '1';</w:t>
      </w:r>
    </w:p>
    <w:p w:rsidR="00D90E19" w:rsidRPr="00D90E19" w:rsidRDefault="00D90E19" w:rsidP="00D90E19">
      <w:pPr>
        <w:pStyle w:val="ListParagraph"/>
        <w:spacing w:after="0" w:line="100" w:lineRule="atLeast"/>
        <w:jc w:val="both"/>
        <w:rPr>
          <w:iCs/>
        </w:rPr>
      </w:pPr>
      <w:r w:rsidRPr="00D90E19">
        <w:rPr>
          <w:iCs/>
        </w:rPr>
        <w:t xml:space="preserve"> wait for 10 ns;</w:t>
      </w:r>
    </w:p>
    <w:p w:rsidR="00D90E19" w:rsidRPr="00D90E19" w:rsidRDefault="00D90E19" w:rsidP="00D90E19">
      <w:pPr>
        <w:pStyle w:val="ListParagraph"/>
        <w:spacing w:after="0" w:line="100" w:lineRule="atLeast"/>
        <w:jc w:val="both"/>
        <w:rPr>
          <w:iCs/>
        </w:rPr>
      </w:pPr>
      <w:r w:rsidRPr="00D90E19">
        <w:rPr>
          <w:iCs/>
        </w:rPr>
        <w:t xml:space="preserve"> a &lt;= '1';</w:t>
      </w:r>
    </w:p>
    <w:p w:rsidR="00D90E19" w:rsidRPr="00D90E19" w:rsidRDefault="00D90E19" w:rsidP="00D90E19">
      <w:pPr>
        <w:pStyle w:val="ListParagraph"/>
        <w:spacing w:after="0" w:line="100" w:lineRule="atLeast"/>
        <w:jc w:val="both"/>
        <w:rPr>
          <w:iCs/>
        </w:rPr>
      </w:pPr>
      <w:r w:rsidRPr="00D90E19">
        <w:rPr>
          <w:iCs/>
        </w:rPr>
        <w:t xml:space="preserve"> b &lt;= '1';</w:t>
      </w:r>
    </w:p>
    <w:p w:rsidR="00D90E19" w:rsidRPr="00D90E19" w:rsidRDefault="00D90E19" w:rsidP="00D90E19">
      <w:pPr>
        <w:pStyle w:val="ListParagraph"/>
        <w:spacing w:after="0" w:line="100" w:lineRule="atLeast"/>
        <w:jc w:val="both"/>
        <w:rPr>
          <w:iCs/>
        </w:rPr>
      </w:pPr>
      <w:r w:rsidRPr="00D90E19">
        <w:rPr>
          <w:iCs/>
        </w:rPr>
        <w:t xml:space="preserve"> cin &lt;= '1';</w:t>
      </w:r>
    </w:p>
    <w:p w:rsidR="00D90E19" w:rsidRPr="00D90E19" w:rsidRDefault="00D90E19" w:rsidP="00D90E19">
      <w:pPr>
        <w:pStyle w:val="ListParagraph"/>
        <w:spacing w:after="0" w:line="100" w:lineRule="atLeast"/>
        <w:jc w:val="both"/>
        <w:rPr>
          <w:iCs/>
        </w:rPr>
      </w:pPr>
      <w:r w:rsidRPr="00D90E19">
        <w:rPr>
          <w:iCs/>
        </w:rPr>
        <w:t xml:space="preserve"> wait for 10 ns;</w:t>
      </w:r>
    </w:p>
    <w:p w:rsidR="00D90E19" w:rsidRPr="00D90E19" w:rsidRDefault="00D90E19" w:rsidP="00D90E19">
      <w:pPr>
        <w:pStyle w:val="ListParagraph"/>
        <w:spacing w:after="0" w:line="100" w:lineRule="atLeast"/>
        <w:jc w:val="both"/>
        <w:rPr>
          <w:iCs/>
        </w:rPr>
      </w:pPr>
      <w:r w:rsidRPr="00D90E19">
        <w:rPr>
          <w:iCs/>
        </w:rPr>
        <w:t xml:space="preserve"> end process;</w:t>
      </w:r>
    </w:p>
    <w:p w:rsidR="00D90E19" w:rsidRDefault="00D90E19" w:rsidP="00D90E19">
      <w:pPr>
        <w:pStyle w:val="ListParagraph"/>
        <w:spacing w:after="0" w:line="100" w:lineRule="atLeast"/>
        <w:jc w:val="both"/>
        <w:rPr>
          <w:iCs/>
        </w:rPr>
      </w:pPr>
      <w:r w:rsidRPr="00D90E19">
        <w:rPr>
          <w:iCs/>
        </w:rPr>
        <w:t>end myfulladder_tb_a;</w:t>
      </w:r>
    </w:p>
    <w:p w:rsidR="00D90E19" w:rsidRDefault="00D90E19" w:rsidP="00D90E19">
      <w:pPr>
        <w:pStyle w:val="ListParagraph"/>
        <w:spacing w:after="0" w:line="100" w:lineRule="atLeast"/>
        <w:jc w:val="both"/>
        <w:rPr>
          <w:iCs/>
        </w:rPr>
      </w:pPr>
    </w:p>
    <w:p w:rsidR="003365E7" w:rsidRDefault="00D90E19" w:rsidP="00D90E19">
      <w:pPr>
        <w:pStyle w:val="ListParagraph"/>
        <w:spacing w:after="0" w:line="100" w:lineRule="atLeast"/>
        <w:jc w:val="both"/>
        <w:rPr>
          <w:iCs/>
        </w:rPr>
      </w:pPr>
      <w:r>
        <w:rPr>
          <w:iCs/>
          <w:noProof/>
        </w:rPr>
        <w:drawing>
          <wp:anchor distT="0" distB="0" distL="114300" distR="114300" simplePos="0" relativeHeight="251661312" behindDoc="0" locked="0" layoutInCell="1" allowOverlap="1" wp14:anchorId="2992E974" wp14:editId="0412C868">
            <wp:simplePos x="0" y="0"/>
            <wp:positionH relativeFrom="column">
              <wp:posOffset>-695325</wp:posOffset>
            </wp:positionH>
            <wp:positionV relativeFrom="paragraph">
              <wp:posOffset>227330</wp:posOffset>
            </wp:positionV>
            <wp:extent cx="7410450" cy="4371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adder.png"/>
                    <pic:cNvPicPr/>
                  </pic:nvPicPr>
                  <pic:blipFill>
                    <a:blip r:embed="rId8">
                      <a:extLst>
                        <a:ext uri="{28A0092B-C50C-407E-A947-70E740481C1C}">
                          <a14:useLocalDpi xmlns:a14="http://schemas.microsoft.com/office/drawing/2010/main" val="0"/>
                        </a:ext>
                      </a:extLst>
                    </a:blip>
                    <a:stretch>
                      <a:fillRect/>
                    </a:stretch>
                  </pic:blipFill>
                  <pic:spPr>
                    <a:xfrm>
                      <a:off x="0" y="0"/>
                      <a:ext cx="7410450" cy="4371975"/>
                    </a:xfrm>
                    <a:prstGeom prst="rect">
                      <a:avLst/>
                    </a:prstGeom>
                  </pic:spPr>
                </pic:pic>
              </a:graphicData>
            </a:graphic>
            <wp14:sizeRelH relativeFrom="margin">
              <wp14:pctWidth>0</wp14:pctWidth>
            </wp14:sizeRelH>
            <wp14:sizeRelV relativeFrom="margin">
              <wp14:pctHeight>0</wp14:pctHeight>
            </wp14:sizeRelV>
          </wp:anchor>
        </w:drawing>
      </w:r>
      <w:r w:rsidR="003365E7" w:rsidRPr="003365E7">
        <w:rPr>
          <w:iCs/>
        </w:rPr>
        <w:t>Output:</w:t>
      </w:r>
    </w:p>
    <w:p w:rsidR="00D90E19" w:rsidRDefault="00D90E19" w:rsidP="00D90E19">
      <w:pPr>
        <w:pStyle w:val="ListParagraph"/>
        <w:tabs>
          <w:tab w:val="left" w:pos="5865"/>
        </w:tabs>
        <w:spacing w:after="0" w:line="100" w:lineRule="atLeast"/>
        <w:jc w:val="both"/>
        <w:rPr>
          <w:iCs/>
        </w:rPr>
      </w:pPr>
      <w:r>
        <w:rPr>
          <w:iCs/>
        </w:rPr>
        <w:tab/>
      </w:r>
    </w:p>
    <w:p w:rsidR="00D90E19" w:rsidRDefault="00D90E19" w:rsidP="00D90E19">
      <w:pPr>
        <w:pStyle w:val="ListParagraph"/>
        <w:tabs>
          <w:tab w:val="left" w:pos="5865"/>
        </w:tabs>
        <w:spacing w:after="0" w:line="100" w:lineRule="atLeast"/>
        <w:jc w:val="both"/>
        <w:rPr>
          <w:iCs/>
        </w:rPr>
      </w:pPr>
    </w:p>
    <w:p w:rsidR="000D19D7" w:rsidRDefault="000D19D7" w:rsidP="002625BD">
      <w:pPr>
        <w:spacing w:after="0" w:line="100" w:lineRule="atLeast"/>
        <w:jc w:val="both"/>
        <w:rPr>
          <w:rFonts w:ascii="Times New Roman" w:hAnsi="Times New Roman"/>
          <w:b/>
          <w:iCs/>
          <w:sz w:val="24"/>
          <w:szCs w:val="24"/>
        </w:rPr>
      </w:pPr>
      <w:bookmarkStart w:id="0" w:name="_GoBack"/>
      <w:bookmarkEnd w:id="0"/>
    </w:p>
    <w:p w:rsidR="002625BD" w:rsidRPr="006563C5" w:rsidRDefault="002625BD" w:rsidP="002625BD">
      <w:pPr>
        <w:spacing w:after="0" w:line="100" w:lineRule="atLeast"/>
        <w:jc w:val="both"/>
        <w:rPr>
          <w:rFonts w:ascii="Times New Roman" w:hAnsi="Times New Roman"/>
          <w:b/>
          <w:iCs/>
          <w:sz w:val="24"/>
          <w:szCs w:val="24"/>
        </w:rPr>
      </w:pPr>
      <w:r w:rsidRPr="006563C5">
        <w:rPr>
          <w:rFonts w:ascii="Times New Roman" w:hAnsi="Times New Roman"/>
          <w:b/>
          <w:iCs/>
          <w:sz w:val="24"/>
          <w:szCs w:val="24"/>
        </w:rPr>
        <w:t xml:space="preserve">Conclusion: </w:t>
      </w:r>
    </w:p>
    <w:p w:rsidR="008A3CC4" w:rsidRPr="003A0015" w:rsidRDefault="003A0015" w:rsidP="002625BD">
      <w:pPr>
        <w:spacing w:after="0" w:line="100" w:lineRule="atLeast"/>
        <w:jc w:val="both"/>
        <w:rPr>
          <w:rFonts w:ascii="Times New Roman" w:hAnsi="Times New Roman"/>
          <w:iCs/>
          <w:sz w:val="24"/>
          <w:szCs w:val="24"/>
        </w:rPr>
      </w:pPr>
      <w:r>
        <w:rPr>
          <w:rFonts w:ascii="Times New Roman" w:hAnsi="Times New Roman"/>
          <w:iCs/>
          <w:sz w:val="24"/>
          <w:szCs w:val="24"/>
        </w:rPr>
        <w:t>Thus, in this experiment, the concept of VHDL programming for the implementation of basic and derived gates was learnt and implemented on Quartus II and Model-Sim Altera software.</w:t>
      </w:r>
    </w:p>
    <w:p w:rsidR="008A3CC4" w:rsidRPr="006563C5" w:rsidRDefault="008A3CC4" w:rsidP="002625BD">
      <w:pPr>
        <w:spacing w:after="0" w:line="100" w:lineRule="atLeast"/>
        <w:jc w:val="both"/>
        <w:rPr>
          <w:rFonts w:ascii="Times New Roman" w:hAnsi="Times New Roman"/>
          <w:sz w:val="24"/>
          <w:szCs w:val="24"/>
        </w:rPr>
      </w:pPr>
    </w:p>
    <w:p w:rsidR="002625BD" w:rsidRPr="006563C5" w:rsidRDefault="002625BD" w:rsidP="002625BD">
      <w:pPr>
        <w:spacing w:after="0"/>
        <w:jc w:val="both"/>
        <w:rPr>
          <w:rFonts w:ascii="Times New Roman" w:hAnsi="Times New Roman"/>
          <w:sz w:val="24"/>
          <w:szCs w:val="24"/>
        </w:rPr>
      </w:pPr>
    </w:p>
    <w:p w:rsidR="002625BD" w:rsidRPr="006563C5" w:rsidRDefault="002625BD" w:rsidP="002625BD">
      <w:pPr>
        <w:spacing w:after="0" w:line="100" w:lineRule="atLeast"/>
        <w:jc w:val="both"/>
        <w:rPr>
          <w:rFonts w:ascii="Times New Roman" w:hAnsi="Times New Roman"/>
          <w:sz w:val="24"/>
          <w:szCs w:val="24"/>
        </w:rPr>
      </w:pPr>
      <w:r w:rsidRPr="006563C5">
        <w:rPr>
          <w:rFonts w:ascii="Times New Roman" w:hAnsi="Times New Roman"/>
          <w:b/>
          <w:iCs/>
          <w:sz w:val="24"/>
          <w:szCs w:val="24"/>
        </w:rPr>
        <w:t xml:space="preserve">Post Lab Descriptive Questions </w:t>
      </w:r>
    </w:p>
    <w:p w:rsidR="002625BD" w:rsidRPr="006563C5" w:rsidRDefault="002625BD" w:rsidP="002625BD">
      <w:pPr>
        <w:rPr>
          <w:rFonts w:ascii="Times New Roman" w:hAnsi="Times New Roman"/>
          <w:sz w:val="24"/>
          <w:szCs w:val="24"/>
        </w:rPr>
      </w:pPr>
    </w:p>
    <w:p w:rsidR="002625BD" w:rsidRPr="006563C5" w:rsidRDefault="002625BD" w:rsidP="00A95DC9">
      <w:pPr>
        <w:pStyle w:val="ListParagraph"/>
        <w:numPr>
          <w:ilvl w:val="0"/>
          <w:numId w:val="11"/>
        </w:numPr>
      </w:pPr>
      <w:r w:rsidRPr="006563C5">
        <w:t>What are two types of HDL?</w:t>
      </w:r>
    </w:p>
    <w:p w:rsidR="002625BD" w:rsidRDefault="003B73BC" w:rsidP="002625BD">
      <w:pPr>
        <w:pStyle w:val="ListParagraph"/>
        <w:spacing w:after="0"/>
        <w:ind w:left="360"/>
        <w:jc w:val="both"/>
      </w:pPr>
      <w:r>
        <w:t>Ans. The two types of Hardware Description Language are:</w:t>
      </w:r>
    </w:p>
    <w:p w:rsidR="003B73BC" w:rsidRDefault="003B73BC" w:rsidP="003B73BC">
      <w:pPr>
        <w:pStyle w:val="ListParagraph"/>
        <w:numPr>
          <w:ilvl w:val="1"/>
          <w:numId w:val="11"/>
        </w:numPr>
        <w:spacing w:after="0"/>
        <w:jc w:val="both"/>
      </w:pPr>
      <w:r>
        <w:t>VHDL – Very High Speed Integrated Circuit HDL. It is strongly typed language, easier to understand, more natural in use, wordy and has a non-C like syntax.</w:t>
      </w:r>
    </w:p>
    <w:p w:rsidR="003B73BC" w:rsidRPr="006563C5" w:rsidRDefault="003B73BC" w:rsidP="003B73BC">
      <w:pPr>
        <w:pStyle w:val="ListParagraph"/>
        <w:numPr>
          <w:ilvl w:val="1"/>
          <w:numId w:val="11"/>
        </w:numPr>
        <w:spacing w:after="0"/>
        <w:jc w:val="both"/>
      </w:pPr>
      <w:r>
        <w:t>Verilog – It is weakly typed</w:t>
      </w:r>
      <w:r w:rsidR="00824669">
        <w:t xml:space="preserve">, has lesser code to write, is more of a hardware modelling language, succinct and similar to C language. </w:t>
      </w:r>
    </w:p>
    <w:p w:rsidR="002625BD" w:rsidRPr="006563C5" w:rsidRDefault="002625BD" w:rsidP="002625BD">
      <w:pPr>
        <w:pStyle w:val="ListParagraph"/>
        <w:spacing w:after="0"/>
        <w:ind w:left="360"/>
        <w:jc w:val="both"/>
      </w:pPr>
    </w:p>
    <w:p w:rsidR="007F5BD0" w:rsidRPr="00A95DC9" w:rsidRDefault="007F5BD0" w:rsidP="00A95DC9">
      <w:pPr>
        <w:rPr>
          <w:rFonts w:ascii="Times New Roman" w:eastAsia="Calibri" w:hAnsi="Times New Roman"/>
          <w:sz w:val="24"/>
          <w:szCs w:val="24"/>
        </w:rPr>
      </w:pPr>
    </w:p>
    <w:sectPr w:rsidR="007F5BD0" w:rsidRPr="00A95DC9" w:rsidSect="00886AD6">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717" w:rsidRDefault="00CF4717" w:rsidP="00886AD6">
      <w:pPr>
        <w:spacing w:after="0" w:line="240" w:lineRule="auto"/>
      </w:pPr>
      <w:r>
        <w:separator/>
      </w:r>
    </w:p>
  </w:endnote>
  <w:endnote w:type="continuationSeparator" w:id="0">
    <w:p w:rsidR="00CF4717" w:rsidRDefault="00CF4717" w:rsidP="00886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298" w:rsidRDefault="004C4298">
    <w:pPr>
      <w:pStyle w:val="Footer"/>
      <w:jc w:val="center"/>
    </w:pPr>
    <w:r>
      <w:fldChar w:fldCharType="begin"/>
    </w:r>
    <w:r>
      <w:instrText xml:space="preserve"> PAGE   \* MERGEFORMAT </w:instrText>
    </w:r>
    <w:r>
      <w:fldChar w:fldCharType="separate"/>
    </w:r>
    <w:r w:rsidR="00ED1EC5">
      <w:rPr>
        <w:noProof/>
      </w:rPr>
      <w:t>7</w:t>
    </w:r>
    <w:r>
      <w:rPr>
        <w:noProof/>
      </w:rPr>
      <w:fldChar w:fldCharType="end"/>
    </w:r>
  </w:p>
  <w:p w:rsidR="004C4298" w:rsidRDefault="004C4298"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4C4298" w:rsidRDefault="00B42A08" w:rsidP="00886AD6">
    <w:pPr>
      <w:widowControl w:val="0"/>
      <w:overflowPunct w:val="0"/>
      <w:autoSpaceDE w:val="0"/>
      <w:autoSpaceDN w:val="0"/>
      <w:adjustRightInd w:val="0"/>
      <w:spacing w:after="0" w:line="240" w:lineRule="auto"/>
      <w:jc w:val="right"/>
    </w:pPr>
    <w:r>
      <w:rPr>
        <w:rFonts w:cs="Calibri"/>
      </w:rPr>
      <w:t>DD/JUL 21-22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717" w:rsidRDefault="00CF4717" w:rsidP="00886AD6">
      <w:pPr>
        <w:spacing w:after="0" w:line="240" w:lineRule="auto"/>
      </w:pPr>
      <w:r>
        <w:separator/>
      </w:r>
    </w:p>
  </w:footnote>
  <w:footnote w:type="continuationSeparator" w:id="0">
    <w:p w:rsidR="00CF4717" w:rsidRDefault="00CF4717" w:rsidP="00886A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298" w:rsidRDefault="004C4298" w:rsidP="008E5FD4">
    <w:pPr>
      <w:pStyle w:val="Header"/>
      <w:tabs>
        <w:tab w:val="left" w:pos="1264"/>
      </w:tabs>
    </w:pPr>
    <w:r>
      <w:rPr>
        <w:noProof/>
      </w:rPr>
      <w:drawing>
        <wp:anchor distT="0" distB="0" distL="114300" distR="114300" simplePos="0" relativeHeight="251658752"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rPr>
      <w:drawing>
        <wp:anchor distT="0" distB="0" distL="114300" distR="114300" simplePos="0" relativeHeight="251657728"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0" allowOverlap="1">
          <wp:simplePos x="0" y="0"/>
          <wp:positionH relativeFrom="page">
            <wp:posOffset>3649980</wp:posOffset>
          </wp:positionH>
          <wp:positionV relativeFrom="page">
            <wp:posOffset>484505</wp:posOffset>
          </wp:positionV>
          <wp:extent cx="713105" cy="588010"/>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rcRect/>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4C4298" w:rsidRDefault="004C4298">
    <w:pPr>
      <w:pStyle w:val="Header"/>
    </w:pPr>
  </w:p>
  <w:p w:rsidR="004C4298" w:rsidRDefault="004C4298">
    <w:pPr>
      <w:pStyle w:val="Header"/>
    </w:pPr>
  </w:p>
  <w:p w:rsidR="004C4298" w:rsidRDefault="004C4298">
    <w:pPr>
      <w:pStyle w:val="Header"/>
    </w:pPr>
  </w:p>
  <w:p w:rsidR="004C4298" w:rsidRDefault="004C4298"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4C4298" w:rsidRDefault="004C42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654695"/>
    <w:multiLevelType w:val="hybridMultilevel"/>
    <w:tmpl w:val="1316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11A6995"/>
    <w:multiLevelType w:val="hybridMultilevel"/>
    <w:tmpl w:val="7B002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2CD159D"/>
    <w:multiLevelType w:val="hybridMultilevel"/>
    <w:tmpl w:val="97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32308C"/>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6840D17"/>
    <w:multiLevelType w:val="hybridMultilevel"/>
    <w:tmpl w:val="B05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D33CBF"/>
    <w:multiLevelType w:val="hybridMultilevel"/>
    <w:tmpl w:val="E64A2A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nsid w:val="26BA58FE"/>
    <w:multiLevelType w:val="hybridMultilevel"/>
    <w:tmpl w:val="315C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D62472"/>
    <w:multiLevelType w:val="hybridMultilevel"/>
    <w:tmpl w:val="8108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32141"/>
    <w:multiLevelType w:val="hybridMultilevel"/>
    <w:tmpl w:val="A40E2606"/>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3340A9"/>
    <w:multiLevelType w:val="hybridMultilevel"/>
    <w:tmpl w:val="31ACE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C622E07"/>
    <w:multiLevelType w:val="hybridMultilevel"/>
    <w:tmpl w:val="158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5596C"/>
    <w:multiLevelType w:val="hybridMultilevel"/>
    <w:tmpl w:val="6C3C9210"/>
    <w:lvl w:ilvl="0" w:tplc="410835E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54E235BB"/>
    <w:multiLevelType w:val="hybridMultilevel"/>
    <w:tmpl w:val="DF8A493E"/>
    <w:lvl w:ilvl="0" w:tplc="25C0899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5">
    <w:nsid w:val="59B37977"/>
    <w:multiLevelType w:val="multilevel"/>
    <w:tmpl w:val="00000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5A7D36B4"/>
    <w:multiLevelType w:val="hybridMultilevel"/>
    <w:tmpl w:val="B5D8D8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5F0A5884"/>
    <w:multiLevelType w:val="hybridMultilevel"/>
    <w:tmpl w:val="5C5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3929B5"/>
    <w:multiLevelType w:val="hybridMultilevel"/>
    <w:tmpl w:val="82D24310"/>
    <w:lvl w:ilvl="0" w:tplc="04090017">
      <w:start w:val="1"/>
      <w:numFmt w:val="lowerLetter"/>
      <w:lvlText w:val="%1)"/>
      <w:lvlJc w:val="left"/>
      <w:pPr>
        <w:ind w:left="1373" w:hanging="360"/>
      </w:pPr>
      <w:rPr>
        <w:rFonts w:cs="Times New Roman"/>
      </w:rPr>
    </w:lvl>
    <w:lvl w:ilvl="1" w:tplc="04090019" w:tentative="1">
      <w:start w:val="1"/>
      <w:numFmt w:val="lowerLetter"/>
      <w:lvlText w:val="%2."/>
      <w:lvlJc w:val="left"/>
      <w:pPr>
        <w:ind w:left="2093" w:hanging="360"/>
      </w:pPr>
      <w:rPr>
        <w:rFonts w:cs="Times New Roman"/>
      </w:rPr>
    </w:lvl>
    <w:lvl w:ilvl="2" w:tplc="0409001B" w:tentative="1">
      <w:start w:val="1"/>
      <w:numFmt w:val="lowerRoman"/>
      <w:lvlText w:val="%3."/>
      <w:lvlJc w:val="right"/>
      <w:pPr>
        <w:ind w:left="2813" w:hanging="180"/>
      </w:pPr>
      <w:rPr>
        <w:rFonts w:cs="Times New Roman"/>
      </w:rPr>
    </w:lvl>
    <w:lvl w:ilvl="3" w:tplc="0409000F" w:tentative="1">
      <w:start w:val="1"/>
      <w:numFmt w:val="decimal"/>
      <w:lvlText w:val="%4."/>
      <w:lvlJc w:val="left"/>
      <w:pPr>
        <w:ind w:left="3533" w:hanging="360"/>
      </w:pPr>
      <w:rPr>
        <w:rFonts w:cs="Times New Roman"/>
      </w:rPr>
    </w:lvl>
    <w:lvl w:ilvl="4" w:tplc="04090019" w:tentative="1">
      <w:start w:val="1"/>
      <w:numFmt w:val="lowerLetter"/>
      <w:lvlText w:val="%5."/>
      <w:lvlJc w:val="left"/>
      <w:pPr>
        <w:ind w:left="4253" w:hanging="360"/>
      </w:pPr>
      <w:rPr>
        <w:rFonts w:cs="Times New Roman"/>
      </w:rPr>
    </w:lvl>
    <w:lvl w:ilvl="5" w:tplc="0409001B" w:tentative="1">
      <w:start w:val="1"/>
      <w:numFmt w:val="lowerRoman"/>
      <w:lvlText w:val="%6."/>
      <w:lvlJc w:val="right"/>
      <w:pPr>
        <w:ind w:left="4973" w:hanging="180"/>
      </w:pPr>
      <w:rPr>
        <w:rFonts w:cs="Times New Roman"/>
      </w:rPr>
    </w:lvl>
    <w:lvl w:ilvl="6" w:tplc="0409000F" w:tentative="1">
      <w:start w:val="1"/>
      <w:numFmt w:val="decimal"/>
      <w:lvlText w:val="%7."/>
      <w:lvlJc w:val="left"/>
      <w:pPr>
        <w:ind w:left="5693" w:hanging="360"/>
      </w:pPr>
      <w:rPr>
        <w:rFonts w:cs="Times New Roman"/>
      </w:rPr>
    </w:lvl>
    <w:lvl w:ilvl="7" w:tplc="04090019" w:tentative="1">
      <w:start w:val="1"/>
      <w:numFmt w:val="lowerLetter"/>
      <w:lvlText w:val="%8."/>
      <w:lvlJc w:val="left"/>
      <w:pPr>
        <w:ind w:left="6413" w:hanging="360"/>
      </w:pPr>
      <w:rPr>
        <w:rFonts w:cs="Times New Roman"/>
      </w:rPr>
    </w:lvl>
    <w:lvl w:ilvl="8" w:tplc="0409001B" w:tentative="1">
      <w:start w:val="1"/>
      <w:numFmt w:val="lowerRoman"/>
      <w:lvlText w:val="%9."/>
      <w:lvlJc w:val="right"/>
      <w:pPr>
        <w:ind w:left="7133" w:hanging="180"/>
      </w:pPr>
      <w:rPr>
        <w:rFonts w:cs="Times New Roman"/>
      </w:rPr>
    </w:lvl>
  </w:abstractNum>
  <w:abstractNum w:abstractNumId="29">
    <w:nsid w:val="7A4E4FD0"/>
    <w:multiLevelType w:val="hybridMultilevel"/>
    <w:tmpl w:val="4DD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514292"/>
    <w:multiLevelType w:val="hybridMultilevel"/>
    <w:tmpl w:val="FC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7B505B"/>
    <w:multiLevelType w:val="hybridMultilevel"/>
    <w:tmpl w:val="D126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24"/>
  </w:num>
  <w:num w:numId="4">
    <w:abstractNumId w:val="11"/>
  </w:num>
  <w:num w:numId="5">
    <w:abstractNumId w:val="9"/>
  </w:num>
  <w:num w:numId="6">
    <w:abstractNumId w:val="23"/>
  </w:num>
  <w:num w:numId="7">
    <w:abstractNumId w:val="0"/>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8"/>
  </w:num>
  <w:num w:numId="16">
    <w:abstractNumId w:val="30"/>
  </w:num>
  <w:num w:numId="17">
    <w:abstractNumId w:val="27"/>
  </w:num>
  <w:num w:numId="18">
    <w:abstractNumId w:val="16"/>
  </w:num>
  <w:num w:numId="19">
    <w:abstractNumId w:val="17"/>
  </w:num>
  <w:num w:numId="20">
    <w:abstractNumId w:val="29"/>
  </w:num>
  <w:num w:numId="21">
    <w:abstractNumId w:val="22"/>
  </w:num>
  <w:num w:numId="22">
    <w:abstractNumId w:val="12"/>
  </w:num>
  <w:num w:numId="23">
    <w:abstractNumId w:val="14"/>
  </w:num>
  <w:num w:numId="24">
    <w:abstractNumId w:val="31"/>
  </w:num>
  <w:num w:numId="25">
    <w:abstractNumId w:val="20"/>
  </w:num>
  <w:num w:numId="26">
    <w:abstractNumId w:val="21"/>
  </w:num>
  <w:num w:numId="27">
    <w:abstractNumId w:val="25"/>
  </w:num>
  <w:num w:numId="28">
    <w:abstractNumId w:val="13"/>
  </w:num>
  <w:num w:numId="29">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C56"/>
    <w:rsid w:val="00004C56"/>
    <w:rsid w:val="00012D22"/>
    <w:rsid w:val="00041F58"/>
    <w:rsid w:val="00055CF8"/>
    <w:rsid w:val="00057BC2"/>
    <w:rsid w:val="00073A33"/>
    <w:rsid w:val="00083E7D"/>
    <w:rsid w:val="000B59DE"/>
    <w:rsid w:val="000D19D7"/>
    <w:rsid w:val="000F54F9"/>
    <w:rsid w:val="000F5D5E"/>
    <w:rsid w:val="00115BE4"/>
    <w:rsid w:val="001202F7"/>
    <w:rsid w:val="001217EE"/>
    <w:rsid w:val="0012765A"/>
    <w:rsid w:val="001865AB"/>
    <w:rsid w:val="001E5429"/>
    <w:rsid w:val="001F7700"/>
    <w:rsid w:val="00212AC1"/>
    <w:rsid w:val="00224A40"/>
    <w:rsid w:val="00261733"/>
    <w:rsid w:val="002625BD"/>
    <w:rsid w:val="00262EEC"/>
    <w:rsid w:val="00292FE6"/>
    <w:rsid w:val="002A3088"/>
    <w:rsid w:val="002D37B5"/>
    <w:rsid w:val="002E6C9F"/>
    <w:rsid w:val="00303C2F"/>
    <w:rsid w:val="00311F47"/>
    <w:rsid w:val="003203F7"/>
    <w:rsid w:val="003365E7"/>
    <w:rsid w:val="003A0015"/>
    <w:rsid w:val="003B73BC"/>
    <w:rsid w:val="003C64DA"/>
    <w:rsid w:val="003D0B3E"/>
    <w:rsid w:val="00457079"/>
    <w:rsid w:val="00457DCC"/>
    <w:rsid w:val="004C09AA"/>
    <w:rsid w:val="004C4298"/>
    <w:rsid w:val="004D72B1"/>
    <w:rsid w:val="004E383D"/>
    <w:rsid w:val="005135D8"/>
    <w:rsid w:val="00520717"/>
    <w:rsid w:val="00536493"/>
    <w:rsid w:val="00551DD7"/>
    <w:rsid w:val="00577FE2"/>
    <w:rsid w:val="00603504"/>
    <w:rsid w:val="006563C5"/>
    <w:rsid w:val="00656E5C"/>
    <w:rsid w:val="00677CC4"/>
    <w:rsid w:val="00686D7F"/>
    <w:rsid w:val="006B4A28"/>
    <w:rsid w:val="00704F90"/>
    <w:rsid w:val="00716D29"/>
    <w:rsid w:val="007248D2"/>
    <w:rsid w:val="00785D71"/>
    <w:rsid w:val="00792E96"/>
    <w:rsid w:val="007B2938"/>
    <w:rsid w:val="007C0929"/>
    <w:rsid w:val="007C1415"/>
    <w:rsid w:val="007D01EA"/>
    <w:rsid w:val="007D398E"/>
    <w:rsid w:val="007D578D"/>
    <w:rsid w:val="007E79CB"/>
    <w:rsid w:val="007F1423"/>
    <w:rsid w:val="007F5BD0"/>
    <w:rsid w:val="00813ED7"/>
    <w:rsid w:val="0081472F"/>
    <w:rsid w:val="00824669"/>
    <w:rsid w:val="00855C3A"/>
    <w:rsid w:val="00861BA7"/>
    <w:rsid w:val="00873B9C"/>
    <w:rsid w:val="00886AD6"/>
    <w:rsid w:val="0089148B"/>
    <w:rsid w:val="008919DD"/>
    <w:rsid w:val="008A1A88"/>
    <w:rsid w:val="008A3CC4"/>
    <w:rsid w:val="008C1945"/>
    <w:rsid w:val="008E5FD4"/>
    <w:rsid w:val="009238D2"/>
    <w:rsid w:val="00955487"/>
    <w:rsid w:val="0097130B"/>
    <w:rsid w:val="00982C8D"/>
    <w:rsid w:val="009B2880"/>
    <w:rsid w:val="009B296E"/>
    <w:rsid w:val="00A10B2F"/>
    <w:rsid w:val="00A871BC"/>
    <w:rsid w:val="00A95DC9"/>
    <w:rsid w:val="00AA22B2"/>
    <w:rsid w:val="00AB1C9A"/>
    <w:rsid w:val="00AB5906"/>
    <w:rsid w:val="00B42A08"/>
    <w:rsid w:val="00B43A9F"/>
    <w:rsid w:val="00BD4657"/>
    <w:rsid w:val="00BD4B35"/>
    <w:rsid w:val="00BF711B"/>
    <w:rsid w:val="00C03C25"/>
    <w:rsid w:val="00C10AC5"/>
    <w:rsid w:val="00C15D43"/>
    <w:rsid w:val="00C91EF3"/>
    <w:rsid w:val="00CC713A"/>
    <w:rsid w:val="00CF15C7"/>
    <w:rsid w:val="00CF4717"/>
    <w:rsid w:val="00D160E7"/>
    <w:rsid w:val="00D27571"/>
    <w:rsid w:val="00D573BB"/>
    <w:rsid w:val="00D67F5C"/>
    <w:rsid w:val="00D90E19"/>
    <w:rsid w:val="00DB043F"/>
    <w:rsid w:val="00DD6B9E"/>
    <w:rsid w:val="00DE7FEA"/>
    <w:rsid w:val="00DF5FFA"/>
    <w:rsid w:val="00E04E9D"/>
    <w:rsid w:val="00E37723"/>
    <w:rsid w:val="00E67EB5"/>
    <w:rsid w:val="00ED1EC5"/>
    <w:rsid w:val="00ED6A1F"/>
    <w:rsid w:val="00F26775"/>
    <w:rsid w:val="00F35A65"/>
    <w:rsid w:val="00F36E82"/>
    <w:rsid w:val="00F4372E"/>
    <w:rsid w:val="00F44FBD"/>
    <w:rsid w:val="00F52173"/>
    <w:rsid w:val="00F85C03"/>
    <w:rsid w:val="00F86B97"/>
    <w:rsid w:val="00F926A5"/>
    <w:rsid w:val="00FA6918"/>
    <w:rsid w:val="00FB54A6"/>
    <w:rsid w:val="00FC1015"/>
    <w:rsid w:val="00FC3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5B9A86-A8F6-4A41-A9FE-2F022EE5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CC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D6"/>
  </w:style>
  <w:style w:type="paragraph" w:styleId="Footer">
    <w:name w:val="footer"/>
    <w:basedOn w:val="Normal"/>
    <w:link w:val="FooterChar"/>
    <w:uiPriority w:val="99"/>
    <w:unhideWhenUsed/>
    <w:rsid w:val="00886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D6"/>
  </w:style>
  <w:style w:type="paragraph" w:styleId="BalloonText">
    <w:name w:val="Balloon Text"/>
    <w:basedOn w:val="Normal"/>
    <w:link w:val="BalloonTextChar"/>
    <w:uiPriority w:val="99"/>
    <w:semiHidden/>
    <w:unhideWhenUsed/>
    <w:rsid w:val="00886AD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6AD6"/>
    <w:rPr>
      <w:rFonts w:ascii="Tahoma" w:hAnsi="Tahoma" w:cs="Tahoma"/>
      <w:sz w:val="16"/>
      <w:szCs w:val="16"/>
    </w:rPr>
  </w:style>
  <w:style w:type="paragraph" w:customStyle="1" w:styleId="FrameContents">
    <w:name w:val="Frame Contents"/>
    <w:basedOn w:val="BodyText"/>
    <w:rsid w:val="007B2938"/>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7B2938"/>
    <w:pPr>
      <w:spacing w:after="120"/>
    </w:pPr>
  </w:style>
  <w:style w:type="character" w:customStyle="1" w:styleId="BodyTextChar">
    <w:name w:val="Body Text Char"/>
    <w:link w:val="BodyText"/>
    <w:uiPriority w:val="99"/>
    <w:semiHidden/>
    <w:rsid w:val="007B2938"/>
    <w:rPr>
      <w:rFonts w:eastAsia="Times New Roman" w:cs="Times New Roman"/>
    </w:rPr>
  </w:style>
  <w:style w:type="character" w:styleId="Hyperlink">
    <w:name w:val="Hyperlink"/>
    <w:unhideWhenUsed/>
    <w:rsid w:val="0012765A"/>
    <w:rPr>
      <w:color w:val="0000FF"/>
      <w:u w:val="single"/>
    </w:rPr>
  </w:style>
  <w:style w:type="table" w:styleId="TableGrid">
    <w:name w:val="Table Grid"/>
    <w:basedOn w:val="TableNormal"/>
    <w:uiPriority w:val="59"/>
    <w:rsid w:val="00861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rsid w:val="00D573BB"/>
  </w:style>
  <w:style w:type="paragraph" w:styleId="ListParagraph">
    <w:name w:val="List Paragraph"/>
    <w:basedOn w:val="Normal"/>
    <w:qFormat/>
    <w:rsid w:val="002625BD"/>
    <w:pPr>
      <w:suppressAutoHyphens/>
      <w:ind w:left="720"/>
      <w:contextualSpacing/>
    </w:pPr>
    <w:rPr>
      <w:rFonts w:ascii="Times New Roman" w:eastAsia="Calibri" w:hAnsi="Times New Roman"/>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1600">
      <w:bodyDiv w:val="1"/>
      <w:marLeft w:val="0"/>
      <w:marRight w:val="0"/>
      <w:marTop w:val="0"/>
      <w:marBottom w:val="0"/>
      <w:divBdr>
        <w:top w:val="none" w:sz="0" w:space="0" w:color="auto"/>
        <w:left w:val="none" w:sz="0" w:space="0" w:color="auto"/>
        <w:bottom w:val="none" w:sz="0" w:space="0" w:color="auto"/>
        <w:right w:val="none" w:sz="0" w:space="0" w:color="auto"/>
      </w:divBdr>
    </w:div>
    <w:div w:id="495532191">
      <w:bodyDiv w:val="1"/>
      <w:marLeft w:val="0"/>
      <w:marRight w:val="0"/>
      <w:marTop w:val="0"/>
      <w:marBottom w:val="0"/>
      <w:divBdr>
        <w:top w:val="none" w:sz="0" w:space="0" w:color="auto"/>
        <w:left w:val="none" w:sz="0" w:space="0" w:color="auto"/>
        <w:bottom w:val="none" w:sz="0" w:space="0" w:color="auto"/>
        <w:right w:val="none" w:sz="0" w:space="0" w:color="auto"/>
      </w:divBdr>
      <w:divsChild>
        <w:div w:id="542984954">
          <w:marLeft w:val="0"/>
          <w:marRight w:val="0"/>
          <w:marTop w:val="0"/>
          <w:marBottom w:val="0"/>
          <w:divBdr>
            <w:top w:val="none" w:sz="0" w:space="0" w:color="auto"/>
            <w:left w:val="none" w:sz="0" w:space="0" w:color="auto"/>
            <w:bottom w:val="none" w:sz="0" w:space="0" w:color="auto"/>
            <w:right w:val="none" w:sz="0" w:space="0" w:color="auto"/>
          </w:divBdr>
        </w:div>
        <w:div w:id="2022661113">
          <w:marLeft w:val="0"/>
          <w:marRight w:val="0"/>
          <w:marTop w:val="0"/>
          <w:marBottom w:val="0"/>
          <w:divBdr>
            <w:top w:val="none" w:sz="0" w:space="0" w:color="auto"/>
            <w:left w:val="none" w:sz="0" w:space="0" w:color="auto"/>
            <w:bottom w:val="none" w:sz="0" w:space="0" w:color="auto"/>
            <w:right w:val="none" w:sz="0" w:space="0" w:color="auto"/>
          </w:divBdr>
        </w:div>
        <w:div w:id="239412426">
          <w:marLeft w:val="0"/>
          <w:marRight w:val="0"/>
          <w:marTop w:val="0"/>
          <w:marBottom w:val="0"/>
          <w:divBdr>
            <w:top w:val="none" w:sz="0" w:space="0" w:color="auto"/>
            <w:left w:val="none" w:sz="0" w:space="0" w:color="auto"/>
            <w:bottom w:val="none" w:sz="0" w:space="0" w:color="auto"/>
            <w:right w:val="none" w:sz="0" w:space="0" w:color="auto"/>
          </w:divBdr>
        </w:div>
        <w:div w:id="1961456381">
          <w:marLeft w:val="0"/>
          <w:marRight w:val="0"/>
          <w:marTop w:val="0"/>
          <w:marBottom w:val="0"/>
          <w:divBdr>
            <w:top w:val="none" w:sz="0" w:space="0" w:color="auto"/>
            <w:left w:val="none" w:sz="0" w:space="0" w:color="auto"/>
            <w:bottom w:val="none" w:sz="0" w:space="0" w:color="auto"/>
            <w:right w:val="none" w:sz="0" w:space="0" w:color="auto"/>
          </w:divBdr>
        </w:div>
        <w:div w:id="1857620349">
          <w:marLeft w:val="0"/>
          <w:marRight w:val="0"/>
          <w:marTop w:val="0"/>
          <w:marBottom w:val="0"/>
          <w:divBdr>
            <w:top w:val="none" w:sz="0" w:space="0" w:color="auto"/>
            <w:left w:val="none" w:sz="0" w:space="0" w:color="auto"/>
            <w:bottom w:val="none" w:sz="0" w:space="0" w:color="auto"/>
            <w:right w:val="none" w:sz="0" w:space="0" w:color="auto"/>
          </w:divBdr>
        </w:div>
      </w:divsChild>
    </w:div>
    <w:div w:id="670447167">
      <w:bodyDiv w:val="1"/>
      <w:marLeft w:val="0"/>
      <w:marRight w:val="0"/>
      <w:marTop w:val="0"/>
      <w:marBottom w:val="0"/>
      <w:divBdr>
        <w:top w:val="none" w:sz="0" w:space="0" w:color="auto"/>
        <w:left w:val="none" w:sz="0" w:space="0" w:color="auto"/>
        <w:bottom w:val="none" w:sz="0" w:space="0" w:color="auto"/>
        <w:right w:val="none" w:sz="0" w:space="0" w:color="auto"/>
      </w:divBdr>
    </w:div>
    <w:div w:id="708916993">
      <w:bodyDiv w:val="1"/>
      <w:marLeft w:val="0"/>
      <w:marRight w:val="0"/>
      <w:marTop w:val="0"/>
      <w:marBottom w:val="0"/>
      <w:divBdr>
        <w:top w:val="none" w:sz="0" w:space="0" w:color="auto"/>
        <w:left w:val="none" w:sz="0" w:space="0" w:color="auto"/>
        <w:bottom w:val="none" w:sz="0" w:space="0" w:color="auto"/>
        <w:right w:val="none" w:sz="0" w:space="0" w:color="auto"/>
      </w:divBdr>
    </w:div>
    <w:div w:id="725684564">
      <w:bodyDiv w:val="1"/>
      <w:marLeft w:val="0"/>
      <w:marRight w:val="0"/>
      <w:marTop w:val="0"/>
      <w:marBottom w:val="0"/>
      <w:divBdr>
        <w:top w:val="none" w:sz="0" w:space="0" w:color="auto"/>
        <w:left w:val="none" w:sz="0" w:space="0" w:color="auto"/>
        <w:bottom w:val="none" w:sz="0" w:space="0" w:color="auto"/>
        <w:right w:val="none" w:sz="0" w:space="0" w:color="auto"/>
      </w:divBdr>
    </w:div>
    <w:div w:id="950474778">
      <w:bodyDiv w:val="1"/>
      <w:marLeft w:val="0"/>
      <w:marRight w:val="0"/>
      <w:marTop w:val="0"/>
      <w:marBottom w:val="0"/>
      <w:divBdr>
        <w:top w:val="none" w:sz="0" w:space="0" w:color="auto"/>
        <w:left w:val="none" w:sz="0" w:space="0" w:color="auto"/>
        <w:bottom w:val="none" w:sz="0" w:space="0" w:color="auto"/>
        <w:right w:val="none" w:sz="0" w:space="0" w:color="auto"/>
      </w:divBdr>
    </w:div>
    <w:div w:id="1097408917">
      <w:bodyDiv w:val="1"/>
      <w:marLeft w:val="0"/>
      <w:marRight w:val="0"/>
      <w:marTop w:val="0"/>
      <w:marBottom w:val="0"/>
      <w:divBdr>
        <w:top w:val="none" w:sz="0" w:space="0" w:color="auto"/>
        <w:left w:val="none" w:sz="0" w:space="0" w:color="auto"/>
        <w:bottom w:val="none" w:sz="0" w:space="0" w:color="auto"/>
        <w:right w:val="none" w:sz="0" w:space="0" w:color="auto"/>
      </w:divBdr>
    </w:div>
    <w:div w:id="1311445525">
      <w:bodyDiv w:val="1"/>
      <w:marLeft w:val="0"/>
      <w:marRight w:val="0"/>
      <w:marTop w:val="0"/>
      <w:marBottom w:val="0"/>
      <w:divBdr>
        <w:top w:val="none" w:sz="0" w:space="0" w:color="auto"/>
        <w:left w:val="none" w:sz="0" w:space="0" w:color="auto"/>
        <w:bottom w:val="none" w:sz="0" w:space="0" w:color="auto"/>
        <w:right w:val="none" w:sz="0" w:space="0" w:color="auto"/>
      </w:divBdr>
    </w:div>
    <w:div w:id="1706713961">
      <w:bodyDiv w:val="1"/>
      <w:marLeft w:val="0"/>
      <w:marRight w:val="0"/>
      <w:marTop w:val="0"/>
      <w:marBottom w:val="0"/>
      <w:divBdr>
        <w:top w:val="none" w:sz="0" w:space="0" w:color="auto"/>
        <w:left w:val="none" w:sz="0" w:space="0" w:color="auto"/>
        <w:bottom w:val="none" w:sz="0" w:space="0" w:color="auto"/>
        <w:right w:val="none" w:sz="0" w:space="0" w:color="auto"/>
      </w:divBdr>
    </w:div>
    <w:div w:id="1803428060">
      <w:bodyDiv w:val="1"/>
      <w:marLeft w:val="0"/>
      <w:marRight w:val="0"/>
      <w:marTop w:val="0"/>
      <w:marBottom w:val="0"/>
      <w:divBdr>
        <w:top w:val="none" w:sz="0" w:space="0" w:color="auto"/>
        <w:left w:val="none" w:sz="0" w:space="0" w:color="auto"/>
        <w:bottom w:val="none" w:sz="0" w:space="0" w:color="auto"/>
        <w:right w:val="none" w:sz="0" w:space="0" w:color="auto"/>
      </w:divBdr>
    </w:div>
    <w:div w:id="1909459608">
      <w:bodyDiv w:val="1"/>
      <w:marLeft w:val="0"/>
      <w:marRight w:val="0"/>
      <w:marTop w:val="0"/>
      <w:marBottom w:val="0"/>
      <w:divBdr>
        <w:top w:val="none" w:sz="0" w:space="0" w:color="auto"/>
        <w:left w:val="none" w:sz="0" w:space="0" w:color="auto"/>
        <w:bottom w:val="none" w:sz="0" w:space="0" w:color="auto"/>
        <w:right w:val="none" w:sz="0" w:space="0" w:color="auto"/>
      </w:divBdr>
    </w:div>
    <w:div w:id="1982076892">
      <w:bodyDiv w:val="1"/>
      <w:marLeft w:val="0"/>
      <w:marRight w:val="0"/>
      <w:marTop w:val="0"/>
      <w:marBottom w:val="0"/>
      <w:divBdr>
        <w:top w:val="none" w:sz="0" w:space="0" w:color="auto"/>
        <w:left w:val="none" w:sz="0" w:space="0" w:color="auto"/>
        <w:bottom w:val="none" w:sz="0" w:space="0" w:color="auto"/>
        <w:right w:val="none" w:sz="0" w:space="0" w:color="auto"/>
      </w:divBdr>
    </w:div>
    <w:div w:id="1998532717">
      <w:bodyDiv w:val="1"/>
      <w:marLeft w:val="0"/>
      <w:marRight w:val="0"/>
      <w:marTop w:val="0"/>
      <w:marBottom w:val="0"/>
      <w:divBdr>
        <w:top w:val="none" w:sz="0" w:space="0" w:color="auto"/>
        <w:left w:val="none" w:sz="0" w:space="0" w:color="auto"/>
        <w:bottom w:val="none" w:sz="0" w:space="0" w:color="auto"/>
        <w:right w:val="none" w:sz="0" w:space="0" w:color="auto"/>
      </w:divBdr>
    </w:div>
    <w:div w:id="2018850098">
      <w:bodyDiv w:val="1"/>
      <w:marLeft w:val="0"/>
      <w:marRight w:val="0"/>
      <w:marTop w:val="0"/>
      <w:marBottom w:val="0"/>
      <w:divBdr>
        <w:top w:val="none" w:sz="0" w:space="0" w:color="auto"/>
        <w:left w:val="none" w:sz="0" w:space="0" w:color="auto"/>
        <w:bottom w:val="none" w:sz="0" w:space="0" w:color="auto"/>
        <w:right w:val="none" w:sz="0" w:space="0" w:color="auto"/>
      </w:divBdr>
    </w:div>
    <w:div w:id="2084597549">
      <w:bodyDiv w:val="1"/>
      <w:marLeft w:val="0"/>
      <w:marRight w:val="0"/>
      <w:marTop w:val="0"/>
      <w:marBottom w:val="0"/>
      <w:divBdr>
        <w:top w:val="none" w:sz="0" w:space="0" w:color="auto"/>
        <w:left w:val="none" w:sz="0" w:space="0" w:color="auto"/>
        <w:bottom w:val="none" w:sz="0" w:space="0" w:color="auto"/>
        <w:right w:val="none" w:sz="0" w:space="0" w:color="auto"/>
      </w:divBdr>
    </w:div>
    <w:div w:id="21268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Nitya\Sem%201%20and%202%20-%202014\DLDA\Manual%20&amp;%20Journal\DLDA_MANUAL_14_FINAL%204,5%20add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DLDA_MANUAL_14_FINAL 4,5 added</Template>
  <TotalTime>200</TotalTime>
  <Pages>8</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somaiya</Company>
  <LinksUpToDate>false</LinksUpToDate>
  <CharactersWithSpaces>5910</CharactersWithSpaces>
  <SharedDoc>false</SharedDoc>
  <HLinks>
    <vt:vector size="48" baseType="variant">
      <vt:variant>
        <vt:i4>5177358</vt:i4>
      </vt:variant>
      <vt:variant>
        <vt:i4>27</vt:i4>
      </vt:variant>
      <vt:variant>
        <vt:i4>0</vt:i4>
      </vt:variant>
      <vt:variant>
        <vt:i4>5</vt:i4>
      </vt:variant>
      <vt:variant>
        <vt:lpwstr>http://esd.cs.ucr.edu/labs/tutorial/</vt:lpwstr>
      </vt:variant>
      <vt:variant>
        <vt:lpwstr/>
      </vt:variant>
      <vt:variant>
        <vt:i4>5177358</vt:i4>
      </vt:variant>
      <vt:variant>
        <vt:i4>24</vt:i4>
      </vt:variant>
      <vt:variant>
        <vt:i4>0</vt:i4>
      </vt:variant>
      <vt:variant>
        <vt:i4>5</vt:i4>
      </vt:variant>
      <vt:variant>
        <vt:lpwstr>http://esd.cs.ucr.edu/labs/tutorial/</vt:lpwstr>
      </vt:variant>
      <vt:variant>
        <vt:lpwstr/>
      </vt:variant>
      <vt:variant>
        <vt:i4>3014766</vt:i4>
      </vt:variant>
      <vt:variant>
        <vt:i4>21</vt:i4>
      </vt:variant>
      <vt:variant>
        <vt:i4>0</vt:i4>
      </vt:variant>
      <vt:variant>
        <vt:i4>5</vt:i4>
      </vt:variant>
      <vt:variant>
        <vt:lpwstr>http://www.fatih.edu.tr/~aliadam/EEE122A/EEE122Ch6COUNTERS.pdf</vt:lpwstr>
      </vt:variant>
      <vt:variant>
        <vt:lpwstr/>
      </vt:variant>
      <vt:variant>
        <vt:i4>3014766</vt:i4>
      </vt:variant>
      <vt:variant>
        <vt:i4>18</vt:i4>
      </vt:variant>
      <vt:variant>
        <vt:i4>0</vt:i4>
      </vt:variant>
      <vt:variant>
        <vt:i4>5</vt:i4>
      </vt:variant>
      <vt:variant>
        <vt:lpwstr>http://www.fatih.edu.tr/~aliadam/EEE122A/EEE122Ch6COUNTERS.pdf</vt:lpwstr>
      </vt:variant>
      <vt:variant>
        <vt:lpwstr/>
      </vt:variant>
      <vt:variant>
        <vt:i4>4456457</vt:i4>
      </vt:variant>
      <vt:variant>
        <vt:i4>15</vt:i4>
      </vt:variant>
      <vt:variant>
        <vt:i4>0</vt:i4>
      </vt:variant>
      <vt:variant>
        <vt:i4>5</vt:i4>
      </vt:variant>
      <vt:variant>
        <vt:lpwstr>https://wiki.engr.illinois.edu/download/attachments/84770821/08-Multiplexers.pdf?version=2&amp;modificationDate=1285128827000</vt:lpwstr>
      </vt:variant>
      <vt:variant>
        <vt:lpwstr/>
      </vt:variant>
      <vt:variant>
        <vt:i4>4456457</vt:i4>
      </vt:variant>
      <vt:variant>
        <vt:i4>12</vt:i4>
      </vt:variant>
      <vt:variant>
        <vt:i4>0</vt:i4>
      </vt:variant>
      <vt:variant>
        <vt:i4>5</vt:i4>
      </vt:variant>
      <vt:variant>
        <vt:lpwstr>https://wiki.engr.illinois.edu/download/attachments/84770821/08-Multiplexers.pdf?version=2&amp;modificationDate=1285128827000</vt:lpwstr>
      </vt:variant>
      <vt:variant>
        <vt:lpwstr/>
      </vt:variant>
      <vt:variant>
        <vt:i4>131195</vt:i4>
      </vt:variant>
      <vt:variant>
        <vt:i4>3</vt:i4>
      </vt:variant>
      <vt:variant>
        <vt:i4>0</vt:i4>
      </vt:variant>
      <vt:variant>
        <vt:i4>5</vt:i4>
      </vt:variant>
      <vt:variant>
        <vt:lpwstr>http://physics.niser.ac.in/labmanuals/sem5/elect/7_ADDER SUBTRACTOR CIRCUITS.pdf</vt:lpwstr>
      </vt:variant>
      <vt:variant>
        <vt:lpwstr/>
      </vt:variant>
      <vt:variant>
        <vt:i4>131195</vt:i4>
      </vt:variant>
      <vt:variant>
        <vt:i4>0</vt:i4>
      </vt:variant>
      <vt:variant>
        <vt:i4>0</vt:i4>
      </vt:variant>
      <vt:variant>
        <vt:i4>5</vt:i4>
      </vt:variant>
      <vt:variant>
        <vt:lpwstr>http://physics.niser.ac.in/labmanuals/sem5/elect/7_ADDER SUBTRACTOR CIRCUITS.pdf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hp</cp:lastModifiedBy>
  <cp:revision>7</cp:revision>
  <dcterms:created xsi:type="dcterms:W3CDTF">2022-11-17T06:34:00Z</dcterms:created>
  <dcterms:modified xsi:type="dcterms:W3CDTF">2022-11-25T17:19:00Z</dcterms:modified>
</cp:coreProperties>
</file>