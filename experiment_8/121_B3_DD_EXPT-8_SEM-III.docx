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14" w:rsidRPr="006563C5" w:rsidRDefault="006F4414" w:rsidP="006F4414">
      <w:pPr>
        <w:pStyle w:val="ListParagraph"/>
        <w:spacing w:after="0"/>
        <w:ind w:left="360"/>
        <w:jc w:val="both"/>
      </w:pPr>
      <w:r>
        <w:rPr>
          <w:noProof/>
        </w:rPr>
        <mc:AlternateContent>
          <mc:Choice Requires="wps">
            <w:drawing>
              <wp:anchor distT="0" distB="0" distL="114300" distR="114300" simplePos="0" relativeHeight="251679744" behindDoc="0" locked="0" layoutInCell="1" allowOverlap="1" wp14:anchorId="0684B426" wp14:editId="2BFFBC2B">
                <wp:simplePos x="0" y="0"/>
                <wp:positionH relativeFrom="column">
                  <wp:posOffset>954405</wp:posOffset>
                </wp:positionH>
                <wp:positionV relativeFrom="paragraph">
                  <wp:posOffset>42545</wp:posOffset>
                </wp:positionV>
                <wp:extent cx="4587240" cy="2443480"/>
                <wp:effectExtent l="0" t="0" r="22860" b="13970"/>
                <wp:wrapNone/>
                <wp:docPr id="5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240" cy="2443480"/>
                        </a:xfrm>
                        <a:prstGeom prst="rect">
                          <a:avLst/>
                        </a:prstGeom>
                        <a:solidFill>
                          <a:sysClr val="window" lastClr="FFFFFF"/>
                        </a:solidFill>
                        <a:ln w="6350">
                          <a:solidFill>
                            <a:prstClr val="black"/>
                          </a:solidFill>
                        </a:ln>
                        <a:effectLst/>
                      </wps:spPr>
                      <wps:txbx>
                        <w:txbxContent>
                          <w:p w:rsidR="006F4414" w:rsidRDefault="006F4414" w:rsidP="006F4414">
                            <w:pPr>
                              <w:pStyle w:val="FrameContents"/>
                              <w:shd w:val="clear" w:color="auto" w:fill="BFBFBF"/>
                              <w:spacing w:line="100" w:lineRule="atLeast"/>
                              <w:rPr>
                                <w:b/>
                                <w:sz w:val="32"/>
                                <w:szCs w:val="32"/>
                              </w:rPr>
                            </w:pPr>
                          </w:p>
                          <w:p w:rsidR="006F4414" w:rsidRDefault="006F4414" w:rsidP="006F4414">
                            <w:pPr>
                              <w:pStyle w:val="FrameContents"/>
                              <w:shd w:val="clear" w:color="auto" w:fill="BFBFBF"/>
                              <w:spacing w:line="100" w:lineRule="atLeast"/>
                              <w:rPr>
                                <w:b/>
                                <w:sz w:val="32"/>
                                <w:szCs w:val="32"/>
                              </w:rPr>
                            </w:pPr>
                            <w:r>
                              <w:rPr>
                                <w:b/>
                                <w:sz w:val="32"/>
                                <w:szCs w:val="32"/>
                              </w:rPr>
                              <w:t xml:space="preserve">Experiment / Assignment / Tutorial No. </w:t>
                            </w:r>
                            <w:r w:rsidRPr="006F4414">
                              <w:rPr>
                                <w:b/>
                                <w:sz w:val="32"/>
                                <w:szCs w:val="32"/>
                                <w:u w:val="single"/>
                              </w:rPr>
                              <w:t>___8___</w:t>
                            </w:r>
                          </w:p>
                          <w:p w:rsidR="006F4414" w:rsidRDefault="006F4414" w:rsidP="006F4414">
                            <w:pPr>
                              <w:pStyle w:val="FrameContents"/>
                              <w:shd w:val="clear" w:color="auto" w:fill="BFBFBF"/>
                              <w:spacing w:line="100" w:lineRule="atLeast"/>
                              <w:rPr>
                                <w:b/>
                                <w:sz w:val="32"/>
                                <w:szCs w:val="32"/>
                              </w:rPr>
                            </w:pPr>
                          </w:p>
                          <w:p w:rsidR="006F4414" w:rsidRDefault="006F4414" w:rsidP="006F4414">
                            <w:pPr>
                              <w:pStyle w:val="FrameContents"/>
                              <w:shd w:val="clear" w:color="auto" w:fill="BFBFBF"/>
                              <w:spacing w:line="100" w:lineRule="atLeast"/>
                            </w:pPr>
                            <w:r>
                              <w:rPr>
                                <w:b/>
                                <w:sz w:val="32"/>
                                <w:szCs w:val="32"/>
                              </w:rPr>
                              <w:t>Grade: AA / AB / BB / BC / CC / CD /DD</w:t>
                            </w:r>
                          </w:p>
                          <w:p w:rsidR="006F4414" w:rsidRDefault="006F4414" w:rsidP="006F4414">
                            <w:pPr>
                              <w:pStyle w:val="FrameContents"/>
                              <w:shd w:val="clear" w:color="auto" w:fill="BFBFBF"/>
                              <w:spacing w:line="100" w:lineRule="atLeast"/>
                            </w:pPr>
                          </w:p>
                          <w:p w:rsidR="006F4414" w:rsidRDefault="006F4414" w:rsidP="006F4414">
                            <w:pPr>
                              <w:pStyle w:val="FrameContents"/>
                              <w:shd w:val="clear" w:color="auto" w:fill="BFBFBF"/>
                              <w:spacing w:line="100" w:lineRule="atLeast"/>
                            </w:pPr>
                            <w:r>
                              <w:rPr>
                                <w:b/>
                                <w:sz w:val="32"/>
                                <w:szCs w:val="32"/>
                              </w:rPr>
                              <w:t>Signature of the Staff In-charge with date</w:t>
                            </w:r>
                            <w:r>
                              <w:rPr>
                                <w:b/>
                                <w:sz w:val="32"/>
                                <w:szCs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684B426" id="_x0000_t202" coordsize="21600,21600" o:spt="202" path="m,l,21600r21600,l21600,xe">
                <v:stroke joinstyle="miter"/>
                <v:path gradientshapeok="t" o:connecttype="rect"/>
              </v:shapetype>
              <v:shape id="Text Box 15" o:spid="_x0000_s1026" type="#_x0000_t202" style="position:absolute;left:0;text-align:left;margin-left:75.15pt;margin-top:3.35pt;width:361.2pt;height:19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" fillcolor="window" strokeweight=".5pt">
                <v:path arrowok="t"/>
                <v:textbox>
                  <w:txbxContent>
                    <w:p w:rsidR="006F4414" w:rsidRDefault="006F4414" w:rsidP="006F4414">
                      <w:pPr>
                        <w:pStyle w:val="FrameContents"/>
                        <w:shd w:val="clear" w:color="auto" w:fill="BFBFBF"/>
                        <w:spacing w:line="100" w:lineRule="atLeast"/>
                        <w:rPr>
                          <w:b/>
                          <w:sz w:val="32"/>
                          <w:szCs w:val="32"/>
                        </w:rPr>
                      </w:pPr>
                    </w:p>
                    <w:p w:rsidR="006F4414" w:rsidRDefault="006F4414" w:rsidP="006F4414">
                      <w:pPr>
                        <w:pStyle w:val="FrameContents"/>
                        <w:shd w:val="clear" w:color="auto" w:fill="BFBFBF"/>
                        <w:spacing w:line="100" w:lineRule="atLeast"/>
                        <w:rPr>
                          <w:b/>
                          <w:sz w:val="32"/>
                          <w:szCs w:val="32"/>
                        </w:rPr>
                      </w:pPr>
                      <w:r>
                        <w:rPr>
                          <w:b/>
                          <w:sz w:val="32"/>
                          <w:szCs w:val="32"/>
                        </w:rPr>
                        <w:t xml:space="preserve">Experiment / Assignment / Tutorial No. </w:t>
                      </w:r>
                      <w:r w:rsidRPr="006F4414">
                        <w:rPr>
                          <w:b/>
                          <w:sz w:val="32"/>
                          <w:szCs w:val="32"/>
                          <w:u w:val="single"/>
                        </w:rPr>
                        <w:t>___8___</w:t>
                      </w:r>
                    </w:p>
                    <w:p w:rsidR="006F4414" w:rsidRDefault="006F4414" w:rsidP="006F4414">
                      <w:pPr>
                        <w:pStyle w:val="FrameContents"/>
                        <w:shd w:val="clear" w:color="auto" w:fill="BFBFBF"/>
                        <w:spacing w:line="100" w:lineRule="atLeast"/>
                        <w:rPr>
                          <w:b/>
                          <w:sz w:val="32"/>
                          <w:szCs w:val="32"/>
                        </w:rPr>
                      </w:pPr>
                    </w:p>
                    <w:p w:rsidR="006F4414" w:rsidRDefault="006F4414" w:rsidP="006F4414">
                      <w:pPr>
                        <w:pStyle w:val="FrameContents"/>
                        <w:shd w:val="clear" w:color="auto" w:fill="BFBFBF"/>
                        <w:spacing w:line="100" w:lineRule="atLeast"/>
                      </w:pPr>
                      <w:r>
                        <w:rPr>
                          <w:b/>
                          <w:sz w:val="32"/>
                          <w:szCs w:val="32"/>
                        </w:rPr>
                        <w:t>Grade: AA / AB / BB / BC / CC / CD /DD</w:t>
                      </w:r>
                    </w:p>
                    <w:p w:rsidR="006F4414" w:rsidRDefault="006F4414" w:rsidP="006F4414">
                      <w:pPr>
                        <w:pStyle w:val="FrameContents"/>
                        <w:shd w:val="clear" w:color="auto" w:fill="BFBFBF"/>
                        <w:spacing w:line="100" w:lineRule="atLeast"/>
                      </w:pPr>
                    </w:p>
                    <w:p w:rsidR="006F4414" w:rsidRDefault="006F4414" w:rsidP="006F4414">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mc:Fallback>
        </mc:AlternateContent>
      </w: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Pr="006563C5" w:rsidRDefault="006F4414" w:rsidP="006F4414">
      <w:pPr>
        <w:spacing w:after="0"/>
        <w:jc w:val="center"/>
        <w:rPr>
          <w:rFonts w:ascii="Times New Roman" w:hAnsi="Times New Roman"/>
          <w:sz w:val="24"/>
          <w:szCs w:val="24"/>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Default="006F4414" w:rsidP="006F4414">
      <w:pPr>
        <w:tabs>
          <w:tab w:val="left" w:pos="1671"/>
        </w:tabs>
        <w:rPr>
          <w:rFonts w:ascii="Times New Roman" w:hAnsi="Times New Roman"/>
        </w:rPr>
      </w:pPr>
    </w:p>
    <w:p w:rsidR="006F4414" w:rsidRPr="006563C5" w:rsidRDefault="006F4414" w:rsidP="006F4414">
      <w:pPr>
        <w:tabs>
          <w:tab w:val="left" w:pos="1671"/>
        </w:tabs>
        <w:rPr>
          <w:rFonts w:ascii="Times New Roman" w:hAnsi="Times New Roman"/>
        </w:rPr>
      </w:pPr>
    </w:p>
    <w:p w:rsidR="006F4414" w:rsidRPr="006563C5" w:rsidRDefault="006F4414" w:rsidP="006F4414">
      <w:pPr>
        <w:tabs>
          <w:tab w:val="left" w:pos="1671"/>
        </w:tabs>
        <w:rPr>
          <w:rFonts w:ascii="Times New Roman" w:hAnsi="Times New Roman"/>
        </w:rPr>
      </w:pPr>
    </w:p>
    <w:tbl>
      <w:tblPr>
        <w:tblW w:w="9830" w:type="dxa"/>
        <w:tblInd w:w="103" w:type="dxa"/>
        <w:tblLayout w:type="fixed"/>
        <w:tblCellMar>
          <w:left w:w="103" w:type="dxa"/>
        </w:tblCellMar>
        <w:tblLook w:val="04A0" w:firstRow="1" w:lastRow="0" w:firstColumn="1" w:lastColumn="0" w:noHBand="0" w:noVBand="1"/>
      </w:tblPr>
      <w:tblGrid>
        <w:gridCol w:w="9830"/>
      </w:tblGrid>
      <w:tr w:rsidR="006F4414" w:rsidRPr="006563C5" w:rsidTr="008204F9">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F4414" w:rsidRPr="006563C5" w:rsidRDefault="006F4414" w:rsidP="006F4414">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lastRenderedPageBreak/>
              <w:t>Batch:</w:t>
            </w:r>
            <w:r>
              <w:rPr>
                <w:rFonts w:ascii="Times New Roman" w:hAnsi="Times New Roman"/>
                <w:b/>
                <w:iCs/>
                <w:sz w:val="24"/>
                <w:szCs w:val="24"/>
              </w:rPr>
              <w:t xml:space="preserve"> B3</w:t>
            </w:r>
            <w:r w:rsidRPr="006563C5">
              <w:rPr>
                <w:rFonts w:ascii="Times New Roman" w:hAnsi="Times New Roman"/>
                <w:b/>
                <w:iCs/>
                <w:sz w:val="24"/>
                <w:szCs w:val="24"/>
              </w:rPr>
              <w:t xml:space="preserve">           Roll No.: </w:t>
            </w:r>
            <w:r>
              <w:rPr>
                <w:rFonts w:ascii="Times New Roman" w:hAnsi="Times New Roman"/>
                <w:b/>
                <w:iCs/>
                <w:sz w:val="24"/>
                <w:szCs w:val="24"/>
              </w:rPr>
              <w:t>121</w:t>
            </w:r>
            <w:r w:rsidRPr="006563C5">
              <w:rPr>
                <w:rFonts w:ascii="Times New Roman" w:hAnsi="Times New Roman"/>
                <w:b/>
                <w:iCs/>
                <w:sz w:val="24"/>
                <w:szCs w:val="24"/>
              </w:rPr>
              <w:t xml:space="preserve">                                Experimen</w:t>
            </w:r>
            <w:r>
              <w:rPr>
                <w:rFonts w:ascii="Times New Roman" w:hAnsi="Times New Roman"/>
                <w:b/>
                <w:iCs/>
                <w:sz w:val="24"/>
                <w:szCs w:val="24"/>
              </w:rPr>
              <w:t>t / assignment / tutorial No.: 8</w:t>
            </w:r>
          </w:p>
        </w:tc>
      </w:tr>
    </w:tbl>
    <w:p w:rsidR="006F4414" w:rsidRPr="006563C5" w:rsidRDefault="006F4414" w:rsidP="006F4414">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6F4414" w:rsidRPr="008E5FD4" w:rsidTr="008204F9">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F4414" w:rsidRPr="008E5FD4" w:rsidRDefault="006F4414" w:rsidP="008204F9">
            <w:pPr>
              <w:suppressAutoHyphens/>
              <w:spacing w:after="0"/>
              <w:rPr>
                <w:rFonts w:ascii="Times New Roman" w:eastAsia="Calibri" w:hAnsi="Times New Roman"/>
                <w:b/>
                <w:color w:val="000000"/>
                <w:kern w:val="2"/>
                <w:sz w:val="24"/>
                <w:szCs w:val="24"/>
              </w:rPr>
            </w:pPr>
            <w:r w:rsidRPr="008E5FD4">
              <w:rPr>
                <w:rFonts w:ascii="Times New Roman" w:hAnsi="Times New Roman"/>
                <w:b/>
                <w:iCs/>
                <w:sz w:val="24"/>
                <w:szCs w:val="24"/>
              </w:rPr>
              <w:t xml:space="preserve">Title: </w:t>
            </w:r>
            <w:r>
              <w:rPr>
                <w:rFonts w:ascii="Times New Roman" w:hAnsi="Times New Roman"/>
                <w:sz w:val="24"/>
                <w:szCs w:val="24"/>
              </w:rPr>
              <w:t>4:1 Mux in VHDL</w:t>
            </w:r>
          </w:p>
        </w:tc>
      </w:tr>
    </w:tbl>
    <w:p w:rsidR="006F4414" w:rsidRPr="008E5FD4" w:rsidRDefault="006F4414" w:rsidP="006F4414">
      <w:pPr>
        <w:rPr>
          <w:rFonts w:ascii="Times New Roman" w:eastAsia="Calibri" w:hAnsi="Times New Roman"/>
          <w:color w:val="000000"/>
          <w:kern w:val="2"/>
          <w:sz w:val="24"/>
          <w:szCs w:val="24"/>
        </w:rPr>
      </w:pPr>
      <w:r w:rsidRPr="008E5FD4">
        <w:rPr>
          <w:rFonts w:ascii="Times New Roman" w:hAnsi="Times New Roman"/>
          <w:b/>
          <w:sz w:val="24"/>
          <w:szCs w:val="24"/>
        </w:rPr>
        <w:t>___________________________________________________________________</w:t>
      </w:r>
      <w:r>
        <w:rPr>
          <w:rFonts w:ascii="Times New Roman" w:hAnsi="Times New Roman"/>
          <w:b/>
          <w:sz w:val="24"/>
          <w:szCs w:val="24"/>
        </w:rPr>
        <w:t>________</w:t>
      </w:r>
      <w:r w:rsidRPr="008E5FD4">
        <w:rPr>
          <w:rFonts w:ascii="Times New Roman" w:hAnsi="Times New Roman"/>
          <w:b/>
          <w:sz w:val="24"/>
          <w:szCs w:val="24"/>
        </w:rPr>
        <w:t>___</w:t>
      </w:r>
    </w:p>
    <w:p w:rsidR="006F4414" w:rsidRPr="008E5FD4" w:rsidRDefault="006F4414" w:rsidP="006F4414">
      <w:pPr>
        <w:rPr>
          <w:rFonts w:ascii="Times New Roman" w:hAnsi="Times New Roman"/>
          <w:b/>
          <w:sz w:val="24"/>
          <w:szCs w:val="24"/>
        </w:rPr>
      </w:pPr>
      <w:r w:rsidRPr="008E5FD4">
        <w:rPr>
          <w:rFonts w:ascii="Times New Roman" w:hAnsi="Times New Roman"/>
          <w:b/>
          <w:sz w:val="24"/>
          <w:szCs w:val="24"/>
        </w:rPr>
        <w:t>Objective:</w:t>
      </w:r>
      <w:r w:rsidRPr="008E5FD4">
        <w:rPr>
          <w:rFonts w:ascii="Times New Roman" w:hAnsi="Times New Roman"/>
          <w:sz w:val="24"/>
          <w:szCs w:val="24"/>
          <w:lang w:val="en-IN"/>
        </w:rPr>
        <w:t xml:space="preserve"> Design of 3 bit asynchronous counter using JK flip flop</w:t>
      </w:r>
      <w:r>
        <w:rPr>
          <w:rFonts w:ascii="Times New Roman" w:hAnsi="Times New Roman"/>
          <w:sz w:val="24"/>
          <w:szCs w:val="24"/>
          <w:lang w:val="en-IN"/>
        </w:rPr>
        <w:t xml:space="preserve"> in VHDL</w:t>
      </w:r>
    </w:p>
    <w:p w:rsidR="006F4414" w:rsidRPr="008E5FD4" w:rsidRDefault="006F4414" w:rsidP="006F4414">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6F4414" w:rsidRPr="008E5FD4" w:rsidRDefault="006F4414" w:rsidP="006F4414">
      <w:pPr>
        <w:spacing w:after="0"/>
        <w:rPr>
          <w:rFonts w:ascii="Times New Roman" w:hAnsi="Times New Roman"/>
          <w:sz w:val="24"/>
          <w:szCs w:val="24"/>
        </w:rPr>
      </w:pPr>
    </w:p>
    <w:p w:rsidR="006F4414" w:rsidRDefault="006F4414" w:rsidP="006F4414">
      <w:pPr>
        <w:spacing w:after="0"/>
        <w:rPr>
          <w:rFonts w:ascii="Times New Roman" w:hAnsi="Times New Roman"/>
          <w:b/>
          <w:sz w:val="24"/>
          <w:szCs w:val="24"/>
        </w:rPr>
      </w:pPr>
      <w:r w:rsidRPr="008E5FD4">
        <w:rPr>
          <w:rFonts w:ascii="Times New Roman" w:hAnsi="Times New Roman"/>
          <w:b/>
          <w:sz w:val="24"/>
          <w:szCs w:val="24"/>
        </w:rPr>
        <w:t xml:space="preserve">Expected Outcome of Experiment: </w:t>
      </w:r>
    </w:p>
    <w:p w:rsidR="006F4414" w:rsidRPr="008E5FD4" w:rsidRDefault="006F4414" w:rsidP="006F4414">
      <w:pPr>
        <w:spacing w:after="0"/>
        <w:rPr>
          <w:rFonts w:ascii="Times New Roman" w:hAnsi="Times New Roman"/>
          <w:sz w:val="24"/>
          <w:szCs w:val="24"/>
        </w:rPr>
      </w:pPr>
    </w:p>
    <w:p w:rsidR="006F4414" w:rsidRDefault="006F4414" w:rsidP="006F4414">
      <w:pPr>
        <w:widowControl w:val="0"/>
        <w:autoSpaceDE w:val="0"/>
        <w:autoSpaceDN w:val="0"/>
        <w:adjustRightInd w:val="0"/>
        <w:spacing w:after="0" w:line="240" w:lineRule="auto"/>
        <w:rPr>
          <w:rFonts w:ascii="Times New Roman" w:hAnsi="Times New Roman"/>
          <w:sz w:val="24"/>
          <w:szCs w:val="24"/>
        </w:rPr>
      </w:pPr>
      <w:r w:rsidRPr="008E5FD4">
        <w:rPr>
          <w:rFonts w:ascii="Times New Roman" w:hAnsi="Times New Roman"/>
          <w:b/>
          <w:sz w:val="24"/>
          <w:szCs w:val="24"/>
        </w:rPr>
        <w:t xml:space="preserve">CO2: </w:t>
      </w:r>
      <w:r w:rsidRPr="008E5FD4">
        <w:rPr>
          <w:rFonts w:ascii="Times New Roman" w:hAnsi="Times New Roman"/>
          <w:sz w:val="24"/>
          <w:szCs w:val="24"/>
        </w:rPr>
        <w:t>Use different minimization technique and solve combinational circuits, synchronous &amp; asynchronous sequential circuits.</w:t>
      </w:r>
    </w:p>
    <w:p w:rsidR="006F4414" w:rsidRPr="008E5FD4" w:rsidRDefault="006F4414" w:rsidP="006F4414">
      <w:pPr>
        <w:spacing w:after="0"/>
        <w:rPr>
          <w:rFonts w:ascii="Times New Roman" w:hAnsi="Times New Roman"/>
          <w:sz w:val="24"/>
          <w:szCs w:val="24"/>
        </w:rPr>
      </w:pPr>
    </w:p>
    <w:p w:rsidR="006F4414" w:rsidRPr="008E5FD4" w:rsidRDefault="006F4414" w:rsidP="006F4414">
      <w:pPr>
        <w:widowControl w:val="0"/>
        <w:autoSpaceDE w:val="0"/>
        <w:autoSpaceDN w:val="0"/>
        <w:adjustRightInd w:val="0"/>
        <w:spacing w:after="0" w:line="240" w:lineRule="auto"/>
        <w:rPr>
          <w:rFonts w:ascii="Times New Roman" w:hAnsi="Times New Roman"/>
          <w:sz w:val="24"/>
          <w:szCs w:val="24"/>
        </w:rPr>
      </w:pPr>
      <w:r w:rsidRPr="008E5FD4">
        <w:rPr>
          <w:rFonts w:ascii="Times New Roman" w:hAnsi="Times New Roman"/>
          <w:b/>
          <w:color w:val="000000"/>
          <w:sz w:val="24"/>
          <w:szCs w:val="24"/>
          <w:lang w:val="en-IN"/>
        </w:rPr>
        <w:t xml:space="preserve">CO4: </w:t>
      </w:r>
      <w:r w:rsidRPr="008E5FD4">
        <w:rPr>
          <w:rFonts w:ascii="Times New Roman" w:hAnsi="Times New Roman"/>
          <w:color w:val="000000"/>
          <w:sz w:val="24"/>
          <w:szCs w:val="24"/>
          <w:lang w:val="en-IN"/>
        </w:rPr>
        <w:t>Implement digital networks using VHDL</w:t>
      </w:r>
    </w:p>
    <w:p w:rsidR="006F4414" w:rsidRPr="008E5FD4" w:rsidRDefault="006F4414" w:rsidP="006F4414">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6F4414" w:rsidRPr="008E5FD4" w:rsidRDefault="006F4414" w:rsidP="006F4414">
      <w:pPr>
        <w:spacing w:after="0"/>
        <w:rPr>
          <w:rFonts w:ascii="Times New Roman" w:hAnsi="Times New Roman"/>
          <w:sz w:val="24"/>
          <w:szCs w:val="24"/>
        </w:rPr>
      </w:pPr>
    </w:p>
    <w:p w:rsidR="006F4414" w:rsidRDefault="006F4414" w:rsidP="006F4414">
      <w:pPr>
        <w:spacing w:after="0"/>
        <w:rPr>
          <w:rFonts w:ascii="Times New Roman" w:hAnsi="Times New Roman"/>
          <w:b/>
          <w:sz w:val="24"/>
          <w:szCs w:val="24"/>
        </w:rPr>
      </w:pPr>
      <w:r w:rsidRPr="008E5FD4">
        <w:rPr>
          <w:rFonts w:ascii="Times New Roman" w:hAnsi="Times New Roman"/>
          <w:b/>
          <w:sz w:val="24"/>
          <w:szCs w:val="24"/>
        </w:rPr>
        <w:t xml:space="preserve">Books/ Journals/ Websites referred: </w:t>
      </w:r>
    </w:p>
    <w:p w:rsidR="006F4414" w:rsidRPr="00115BE4" w:rsidRDefault="006F4414" w:rsidP="006F4414">
      <w:pPr>
        <w:pStyle w:val="ListParagraph"/>
        <w:numPr>
          <w:ilvl w:val="0"/>
          <w:numId w:val="26"/>
        </w:numPr>
        <w:spacing w:after="0"/>
        <w:rPr>
          <w:color w:val="00000A"/>
        </w:rPr>
      </w:pPr>
      <w:r>
        <w:rPr>
          <w:color w:val="00000A"/>
        </w:rPr>
        <w:t xml:space="preserve">VLab Links: </w:t>
      </w:r>
      <w:hyperlink r:id="rId7" w:history="1">
        <w:r>
          <w:rPr>
            <w:rStyle w:val="Hyperlink"/>
          </w:rPr>
          <w:t>http://vlabs.iitb.ac.in/vlabs-dev/labs/dldesignlab/experimentlist.html</w:t>
        </w:r>
      </w:hyperlink>
    </w:p>
    <w:p w:rsidR="006F4414" w:rsidRPr="008E5FD4" w:rsidRDefault="006F4414" w:rsidP="006F4414">
      <w:pPr>
        <w:pStyle w:val="ListParagraph"/>
        <w:widowControl w:val="0"/>
        <w:numPr>
          <w:ilvl w:val="0"/>
          <w:numId w:val="23"/>
        </w:numPr>
        <w:overflowPunct w:val="0"/>
        <w:autoSpaceDE w:val="0"/>
        <w:autoSpaceDN w:val="0"/>
        <w:adjustRightInd w:val="0"/>
        <w:spacing w:after="0" w:line="240" w:lineRule="auto"/>
        <w:jc w:val="both"/>
      </w:pPr>
      <w:r w:rsidRPr="008E5FD4">
        <w:rPr>
          <w:color w:val="00000A"/>
        </w:rPr>
        <w:t xml:space="preserve">R. P. Jain, “Modern Digital Electronics”, Tata McGraw Hill </w:t>
      </w:r>
    </w:p>
    <w:p w:rsidR="006F4414" w:rsidRPr="008E5FD4" w:rsidRDefault="006F4414" w:rsidP="006F4414">
      <w:pPr>
        <w:widowControl w:val="0"/>
        <w:autoSpaceDE w:val="0"/>
        <w:autoSpaceDN w:val="0"/>
        <w:adjustRightInd w:val="0"/>
        <w:spacing w:after="0" w:line="41" w:lineRule="exact"/>
        <w:rPr>
          <w:rFonts w:ascii="Times New Roman" w:hAnsi="Times New Roman"/>
          <w:sz w:val="24"/>
          <w:szCs w:val="24"/>
        </w:rPr>
      </w:pPr>
    </w:p>
    <w:p w:rsidR="006F4414" w:rsidRPr="008E5FD4" w:rsidRDefault="006F4414" w:rsidP="006F4414">
      <w:pPr>
        <w:pStyle w:val="ListParagraph"/>
        <w:widowControl w:val="0"/>
        <w:numPr>
          <w:ilvl w:val="0"/>
          <w:numId w:val="23"/>
        </w:numPr>
        <w:overflowPunct w:val="0"/>
        <w:autoSpaceDE w:val="0"/>
        <w:autoSpaceDN w:val="0"/>
        <w:adjustRightInd w:val="0"/>
        <w:spacing w:after="0" w:line="240" w:lineRule="auto"/>
        <w:jc w:val="both"/>
      </w:pPr>
      <w:r w:rsidRPr="008E5FD4">
        <w:t xml:space="preserve">M .Morris Mano, “Digital Logic &amp; computer Design”, PHI </w:t>
      </w:r>
    </w:p>
    <w:p w:rsidR="006F4414" w:rsidRPr="008E5FD4" w:rsidRDefault="006F4414" w:rsidP="006F4414">
      <w:pPr>
        <w:widowControl w:val="0"/>
        <w:autoSpaceDE w:val="0"/>
        <w:autoSpaceDN w:val="0"/>
        <w:adjustRightInd w:val="0"/>
        <w:spacing w:after="0" w:line="75" w:lineRule="exact"/>
        <w:rPr>
          <w:rFonts w:ascii="Times New Roman" w:hAnsi="Times New Roman"/>
          <w:sz w:val="24"/>
          <w:szCs w:val="24"/>
        </w:rPr>
      </w:pPr>
    </w:p>
    <w:p w:rsidR="006F4414" w:rsidRPr="008E5FD4" w:rsidRDefault="00030863" w:rsidP="006F4414">
      <w:pPr>
        <w:pStyle w:val="ListParagraph"/>
        <w:widowControl w:val="0"/>
        <w:numPr>
          <w:ilvl w:val="0"/>
          <w:numId w:val="23"/>
        </w:numPr>
        <w:overflowPunct w:val="0"/>
        <w:autoSpaceDE w:val="0"/>
        <w:autoSpaceDN w:val="0"/>
        <w:adjustRightInd w:val="0"/>
        <w:spacing w:after="0" w:line="215" w:lineRule="auto"/>
        <w:ind w:right="1380"/>
        <w:jc w:val="both"/>
      </w:pPr>
      <w:hyperlink r:id="rId8" w:history="1">
        <w:r w:rsidR="006F4414" w:rsidRPr="008E5FD4">
          <w:t xml:space="preserve"> https://wiki.engr.illinois.edu/download/attachments/84770821/08</w:t>
        </w:r>
      </w:hyperlink>
      <w:r w:rsidR="006F4414" w:rsidRPr="008E5FD4">
        <w:t>-</w:t>
      </w:r>
      <w:hyperlink r:id="rId9" w:history="1">
        <w:r w:rsidR="006F4414" w:rsidRPr="008E5FD4">
          <w:t xml:space="preserve"> Multiplexers.pdf?version=2&amp;modificationDate=128512882700</w:t>
        </w:r>
      </w:hyperlink>
      <w:r w:rsidR="006F4414" w:rsidRPr="008E5FD4">
        <w:t xml:space="preserve">0 </w:t>
      </w:r>
    </w:p>
    <w:p w:rsidR="006F4414" w:rsidRPr="008E5FD4" w:rsidRDefault="006F4414" w:rsidP="006F4414">
      <w:pPr>
        <w:rPr>
          <w:rFonts w:ascii="Times New Roman" w:hAnsi="Times New Roman"/>
          <w:sz w:val="24"/>
          <w:szCs w:val="24"/>
        </w:rPr>
      </w:pPr>
    </w:p>
    <w:p w:rsidR="006F4414" w:rsidRDefault="006F4414" w:rsidP="006F4414">
      <w:pPr>
        <w:spacing w:after="0"/>
        <w:rPr>
          <w:rFonts w:ascii="Times New Roman" w:hAnsi="Times New Roman"/>
          <w:b/>
          <w:sz w:val="24"/>
          <w:szCs w:val="24"/>
        </w:rPr>
      </w:pPr>
      <w:r w:rsidRPr="008E5FD4">
        <w:rPr>
          <w:rFonts w:ascii="Times New Roman" w:hAnsi="Times New Roman"/>
          <w:b/>
          <w:sz w:val="24"/>
          <w:szCs w:val="24"/>
        </w:rPr>
        <w:t xml:space="preserve">Pre Lab/ Prior Concepts: </w:t>
      </w:r>
    </w:p>
    <w:p w:rsidR="006F4414" w:rsidRPr="008E5FD4" w:rsidRDefault="006F4414" w:rsidP="006F4414">
      <w:pPr>
        <w:spacing w:after="0"/>
        <w:rPr>
          <w:rFonts w:ascii="Times New Roman" w:hAnsi="Times New Roman"/>
          <w:sz w:val="24"/>
          <w:szCs w:val="24"/>
        </w:rPr>
      </w:pPr>
    </w:p>
    <w:p w:rsidR="006F4414" w:rsidRPr="008E5FD4" w:rsidRDefault="006F4414" w:rsidP="006F4414">
      <w:pPr>
        <w:widowControl w:val="0"/>
        <w:overflowPunct w:val="0"/>
        <w:autoSpaceDE w:val="0"/>
        <w:autoSpaceDN w:val="0"/>
        <w:adjustRightInd w:val="0"/>
        <w:spacing w:after="0" w:line="267" w:lineRule="auto"/>
        <w:jc w:val="both"/>
        <w:rPr>
          <w:rFonts w:ascii="Times New Roman" w:hAnsi="Times New Roman"/>
          <w:sz w:val="24"/>
          <w:szCs w:val="24"/>
        </w:rPr>
      </w:pPr>
      <w:r w:rsidRPr="008E5FD4">
        <w:rPr>
          <w:rFonts w:ascii="Times New Roman" w:hAnsi="Times New Roman"/>
          <w:b/>
          <w:bCs/>
          <w:sz w:val="24"/>
          <w:szCs w:val="24"/>
        </w:rPr>
        <w:t xml:space="preserve">Multiplexer: </w:t>
      </w:r>
      <w:r w:rsidRPr="008E5FD4">
        <w:rPr>
          <w:rFonts w:ascii="Times New Roman" w:hAnsi="Times New Roman"/>
          <w:sz w:val="24"/>
          <w:szCs w:val="24"/>
        </w:rPr>
        <w:t>Multiplexer is a special type of combinational circuit. It is a digital circuit</w:t>
      </w:r>
      <w:r w:rsidRPr="008E5FD4">
        <w:rPr>
          <w:rFonts w:ascii="Times New Roman" w:hAnsi="Times New Roman"/>
          <w:b/>
          <w:bCs/>
          <w:sz w:val="24"/>
          <w:szCs w:val="24"/>
        </w:rPr>
        <w:t xml:space="preserve"> </w:t>
      </w:r>
      <w:r w:rsidRPr="008E5FD4">
        <w:rPr>
          <w:rFonts w:ascii="Times New Roman" w:hAnsi="Times New Roman"/>
          <w:sz w:val="24"/>
          <w:szCs w:val="24"/>
        </w:rPr>
        <w:t>which selects one of the n data inputs and routes it to the output. The selection of one of the n inputs is done by the select lines. To select n inputs we require m select lines, such that 2</w:t>
      </w:r>
      <w:r w:rsidRPr="008E5FD4">
        <w:rPr>
          <w:rFonts w:ascii="Times New Roman" w:hAnsi="Times New Roman"/>
          <w:sz w:val="24"/>
          <w:szCs w:val="24"/>
          <w:vertAlign w:val="superscript"/>
        </w:rPr>
        <w:t>m</w:t>
      </w:r>
      <w:r w:rsidRPr="008E5FD4">
        <w:rPr>
          <w:rFonts w:ascii="Times New Roman" w:hAnsi="Times New Roman"/>
          <w:sz w:val="24"/>
          <w:szCs w:val="24"/>
        </w:rPr>
        <w:t>=n. Depending on the digital code applied at the select inputs, one out of the n data sources is selected and transmitted to a single output . E is called as the strobe or enable input which is useful for cascading. It is generally on active low terminal that means it will perform the required operation when it is low. The multiplexer act like a digitally controlled single pole, multiple way switches. The output gets connected to only one input at a time. In most of the electronic system the digital data is available on more than one line. It is necessary to route the data over a single line, under such</w:t>
      </w:r>
      <w:r>
        <w:rPr>
          <w:rFonts w:ascii="Times New Roman" w:hAnsi="Times New Roman"/>
          <w:sz w:val="24"/>
          <w:szCs w:val="24"/>
        </w:rPr>
        <w:t xml:space="preserve"> circumstances input at a time </w:t>
      </w:r>
    </w:p>
    <w:p w:rsidR="006F4414" w:rsidRDefault="006F4414" w:rsidP="006F4414">
      <w:pPr>
        <w:widowControl w:val="0"/>
        <w:autoSpaceDE w:val="0"/>
        <w:autoSpaceDN w:val="0"/>
        <w:adjustRightInd w:val="0"/>
        <w:spacing w:after="0" w:line="337" w:lineRule="exact"/>
        <w:rPr>
          <w:rFonts w:ascii="Times New Roman" w:hAnsi="Times New Roman"/>
          <w:sz w:val="24"/>
          <w:szCs w:val="24"/>
        </w:rPr>
      </w:pPr>
    </w:p>
    <w:p w:rsidR="006F4414" w:rsidRPr="006563C5" w:rsidRDefault="006F4414" w:rsidP="006F4414">
      <w:pPr>
        <w:widowControl w:val="0"/>
        <w:autoSpaceDE w:val="0"/>
        <w:autoSpaceDN w:val="0"/>
        <w:adjustRightInd w:val="0"/>
        <w:spacing w:after="0" w:line="337" w:lineRule="exact"/>
        <w:rPr>
          <w:rFonts w:ascii="Times New Roman" w:hAnsi="Times New Roman"/>
          <w:sz w:val="24"/>
          <w:szCs w:val="24"/>
        </w:rPr>
      </w:pPr>
    </w:p>
    <w:p w:rsidR="006F4414" w:rsidRPr="006563C5" w:rsidRDefault="006F4414" w:rsidP="006F4414">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bCs/>
          <w:sz w:val="24"/>
          <w:szCs w:val="24"/>
        </w:rPr>
        <w:t>Types of Multiplexer:</w:t>
      </w:r>
    </w:p>
    <w:p w:rsidR="006F4414" w:rsidRPr="006563C5" w:rsidRDefault="006F4414" w:rsidP="006F4414">
      <w:pPr>
        <w:widowControl w:val="0"/>
        <w:autoSpaceDE w:val="0"/>
        <w:autoSpaceDN w:val="0"/>
        <w:adjustRightInd w:val="0"/>
        <w:spacing w:after="0" w:line="355" w:lineRule="exact"/>
        <w:rPr>
          <w:rFonts w:ascii="Times New Roman" w:hAnsi="Times New Roman"/>
          <w:sz w:val="24"/>
          <w:szCs w:val="24"/>
        </w:rPr>
      </w:pPr>
    </w:p>
    <w:p w:rsidR="006F4414" w:rsidRPr="006563C5" w:rsidRDefault="006F4414" w:rsidP="006F4414">
      <w:pPr>
        <w:pStyle w:val="ListParagraph"/>
        <w:widowControl w:val="0"/>
        <w:numPr>
          <w:ilvl w:val="0"/>
          <w:numId w:val="16"/>
        </w:numPr>
        <w:autoSpaceDE w:val="0"/>
        <w:autoSpaceDN w:val="0"/>
        <w:adjustRightInd w:val="0"/>
        <w:spacing w:after="0" w:line="240" w:lineRule="auto"/>
      </w:pPr>
      <w:r w:rsidRPr="006563C5">
        <w:t>2:1 Multiplexer</w:t>
      </w:r>
    </w:p>
    <w:p w:rsidR="006F4414" w:rsidRPr="006563C5" w:rsidRDefault="006F4414" w:rsidP="006F4414">
      <w:pPr>
        <w:pStyle w:val="ListParagraph"/>
        <w:widowControl w:val="0"/>
        <w:numPr>
          <w:ilvl w:val="0"/>
          <w:numId w:val="16"/>
        </w:numPr>
        <w:autoSpaceDE w:val="0"/>
        <w:autoSpaceDN w:val="0"/>
        <w:adjustRightInd w:val="0"/>
        <w:spacing w:after="0" w:line="240" w:lineRule="auto"/>
      </w:pPr>
      <w:r w:rsidRPr="006563C5">
        <w:t>4:1 Multiplexer</w:t>
      </w:r>
    </w:p>
    <w:p w:rsidR="006F4414" w:rsidRPr="006563C5" w:rsidRDefault="006F4414" w:rsidP="006F4414">
      <w:pPr>
        <w:pStyle w:val="ListParagraph"/>
        <w:widowControl w:val="0"/>
        <w:numPr>
          <w:ilvl w:val="0"/>
          <w:numId w:val="16"/>
        </w:numPr>
        <w:autoSpaceDE w:val="0"/>
        <w:autoSpaceDN w:val="0"/>
        <w:adjustRightInd w:val="0"/>
        <w:spacing w:after="0" w:line="240" w:lineRule="auto"/>
      </w:pPr>
      <w:r w:rsidRPr="006563C5">
        <w:t>8:1 Multiplexer</w:t>
      </w:r>
    </w:p>
    <w:p w:rsidR="006F4414" w:rsidRPr="006563C5" w:rsidRDefault="006F4414" w:rsidP="006F4414">
      <w:pPr>
        <w:pStyle w:val="ListParagraph"/>
        <w:widowControl w:val="0"/>
        <w:numPr>
          <w:ilvl w:val="0"/>
          <w:numId w:val="16"/>
        </w:numPr>
        <w:autoSpaceDE w:val="0"/>
        <w:autoSpaceDN w:val="0"/>
        <w:adjustRightInd w:val="0"/>
        <w:spacing w:after="0" w:line="240" w:lineRule="auto"/>
      </w:pPr>
      <w:r w:rsidRPr="006563C5">
        <w:t>16:1 Multiplexer</w:t>
      </w:r>
    </w:p>
    <w:p w:rsidR="006F4414" w:rsidRPr="006563C5" w:rsidRDefault="006F4414" w:rsidP="006F4414">
      <w:pPr>
        <w:pStyle w:val="ListParagraph"/>
        <w:widowControl w:val="0"/>
        <w:numPr>
          <w:ilvl w:val="0"/>
          <w:numId w:val="16"/>
        </w:numPr>
        <w:autoSpaceDE w:val="0"/>
        <w:autoSpaceDN w:val="0"/>
        <w:adjustRightInd w:val="0"/>
        <w:spacing w:after="0" w:line="240" w:lineRule="auto"/>
      </w:pPr>
      <w:r w:rsidRPr="006563C5">
        <w:t>32:1 Multiplexer</w:t>
      </w:r>
    </w:p>
    <w:p w:rsidR="006F4414" w:rsidRPr="006563C5" w:rsidRDefault="006F4414" w:rsidP="006F4414">
      <w:pPr>
        <w:spacing w:after="0"/>
        <w:rPr>
          <w:rFonts w:ascii="Times New Roman" w:hAnsi="Times New Roman"/>
          <w:sz w:val="24"/>
          <w:szCs w:val="24"/>
        </w:rPr>
      </w:pPr>
    </w:p>
    <w:p w:rsidR="006F4414" w:rsidRPr="006563C5" w:rsidRDefault="006F4414" w:rsidP="006F4414">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bCs/>
          <w:sz w:val="24"/>
          <w:szCs w:val="24"/>
        </w:rPr>
        <w:t>Implementation Details of 4:1 MUX</w:t>
      </w:r>
    </w:p>
    <w:p w:rsidR="006F4414" w:rsidRPr="006563C5" w:rsidRDefault="006F4414" w:rsidP="006F4414">
      <w:pPr>
        <w:spacing w:after="0"/>
        <w:jc w:val="both"/>
        <w:rPr>
          <w:rFonts w:ascii="Times New Roman" w:hAnsi="Times New Roman"/>
          <w:noProof/>
          <w:sz w:val="24"/>
          <w:szCs w:val="24"/>
        </w:rPr>
      </w:pPr>
    </w:p>
    <w:p w:rsidR="006F4414" w:rsidRDefault="00B806F8" w:rsidP="006F4414">
      <w:pPr>
        <w:spacing w:after="0"/>
        <w:jc w:val="both"/>
        <w:rPr>
          <w:rFonts w:ascii="Times New Roman" w:hAnsi="Times New Roman"/>
          <w:noProof/>
          <w:sz w:val="24"/>
          <w:szCs w:val="24"/>
        </w:rPr>
      </w:pPr>
      <w:r>
        <w:rPr>
          <w:rFonts w:ascii="Times New Roman" w:hAnsi="Times New Roman"/>
          <w:noProof/>
          <w:sz w:val="24"/>
          <w:szCs w:val="24"/>
        </w:rPr>
        <w:t>Code for entity:</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Library</w:t>
      </w:r>
      <w:r>
        <w:rPr>
          <w:rFonts w:ascii="Times New Roman" w:hAnsi="Times New Roman"/>
          <w:noProof/>
          <w:sz w:val="24"/>
          <w:szCs w:val="24"/>
        </w:rPr>
        <w:t xml:space="preserve"> ieee</w:t>
      </w:r>
      <w:r w:rsidRPr="00B806F8">
        <w:rPr>
          <w:rFonts w:ascii="Times New Roman" w:hAnsi="Times New Roman"/>
          <w:noProof/>
          <w:sz w:val="24"/>
          <w:szCs w:val="24"/>
        </w:rPr>
        <w:t>;</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use </w:t>
      </w:r>
      <w:r>
        <w:rPr>
          <w:rFonts w:ascii="Times New Roman" w:hAnsi="Times New Roman"/>
          <w:noProof/>
          <w:sz w:val="24"/>
          <w:szCs w:val="24"/>
        </w:rPr>
        <w:t>ieee</w:t>
      </w:r>
      <w:r w:rsidRPr="00B806F8">
        <w:rPr>
          <w:rFonts w:ascii="Times New Roman" w:hAnsi="Times New Roman"/>
          <w:noProof/>
          <w:sz w:val="24"/>
          <w:szCs w:val="24"/>
        </w:rPr>
        <w:t>.</w:t>
      </w:r>
      <w:r>
        <w:rPr>
          <w:rFonts w:ascii="Times New Roman" w:hAnsi="Times New Roman"/>
          <w:noProof/>
          <w:sz w:val="24"/>
          <w:szCs w:val="24"/>
        </w:rPr>
        <w:t>std</w:t>
      </w:r>
      <w:r w:rsidRPr="00B806F8">
        <w:rPr>
          <w:rFonts w:ascii="Times New Roman" w:hAnsi="Times New Roman"/>
          <w:noProof/>
          <w:sz w:val="24"/>
          <w:szCs w:val="24"/>
        </w:rPr>
        <w:t>_</w:t>
      </w:r>
      <w:r>
        <w:rPr>
          <w:rFonts w:ascii="Times New Roman" w:hAnsi="Times New Roman"/>
          <w:noProof/>
          <w:sz w:val="24"/>
          <w:szCs w:val="24"/>
        </w:rPr>
        <w:t>logic</w:t>
      </w:r>
      <w:r w:rsidRPr="00B806F8">
        <w:rPr>
          <w:rFonts w:ascii="Times New Roman" w:hAnsi="Times New Roman"/>
          <w:noProof/>
          <w:sz w:val="24"/>
          <w:szCs w:val="24"/>
        </w:rPr>
        <w:t>_1164.all;</w:t>
      </w:r>
    </w:p>
    <w:p w:rsidR="00B806F8" w:rsidRDefault="00B806F8" w:rsidP="00B806F8">
      <w:pPr>
        <w:spacing w:after="0"/>
        <w:ind w:left="720"/>
        <w:jc w:val="both"/>
        <w:rPr>
          <w:rFonts w:ascii="Times New Roman" w:hAnsi="Times New Roman"/>
          <w:noProof/>
          <w:sz w:val="24"/>
          <w:szCs w:val="24"/>
        </w:rPr>
      </w:pPr>
      <w:r>
        <w:rPr>
          <w:rFonts w:ascii="Times New Roman" w:hAnsi="Times New Roman"/>
          <w:noProof/>
          <w:sz w:val="24"/>
          <w:szCs w:val="24"/>
        </w:rPr>
        <w:t>use ieee.std_logic_unsigned.all;</w:t>
      </w:r>
    </w:p>
    <w:p w:rsidR="00B806F8" w:rsidRPr="00B806F8" w:rsidRDefault="00B806F8" w:rsidP="00B806F8">
      <w:pPr>
        <w:spacing w:after="0"/>
        <w:ind w:left="720"/>
        <w:jc w:val="both"/>
        <w:rPr>
          <w:rFonts w:ascii="Times New Roman" w:hAnsi="Times New Roman"/>
          <w:noProof/>
          <w:sz w:val="24"/>
          <w:szCs w:val="24"/>
        </w:rPr>
      </w:pPr>
      <w:r>
        <w:rPr>
          <w:rFonts w:ascii="Times New Roman" w:hAnsi="Times New Roman"/>
          <w:noProof/>
          <w:sz w:val="24"/>
          <w:szCs w:val="24"/>
        </w:rPr>
        <w:t>use ieee.std_logic_arith.all;</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entity </w:t>
      </w:r>
      <w:r w:rsidR="00E724AD">
        <w:rPr>
          <w:rFonts w:ascii="Times New Roman" w:hAnsi="Times New Roman"/>
          <w:noProof/>
          <w:sz w:val="24"/>
          <w:szCs w:val="24"/>
        </w:rPr>
        <w:t>my4to1mux</w:t>
      </w:r>
      <w:r w:rsidRPr="00B806F8">
        <w:rPr>
          <w:rFonts w:ascii="Times New Roman" w:hAnsi="Times New Roman"/>
          <w:noProof/>
          <w:sz w:val="24"/>
          <w:szCs w:val="24"/>
        </w:rPr>
        <w:t xml:space="preserve"> is</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port(</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w:t>
      </w:r>
      <w:r w:rsidR="00E724AD">
        <w:rPr>
          <w:rFonts w:ascii="Times New Roman" w:hAnsi="Times New Roman"/>
          <w:noProof/>
          <w:sz w:val="24"/>
          <w:szCs w:val="24"/>
        </w:rPr>
        <w:t>a, b, c, d</w:t>
      </w:r>
      <w:r w:rsidRPr="00B806F8">
        <w:rPr>
          <w:rFonts w:ascii="Times New Roman" w:hAnsi="Times New Roman"/>
          <w:noProof/>
          <w:sz w:val="24"/>
          <w:szCs w:val="24"/>
        </w:rPr>
        <w:t xml:space="preserve"> : in </w:t>
      </w:r>
      <w:r w:rsidR="007B1D1C">
        <w:rPr>
          <w:rFonts w:ascii="Times New Roman" w:hAnsi="Times New Roman"/>
          <w:noProof/>
          <w:sz w:val="24"/>
          <w:szCs w:val="24"/>
        </w:rPr>
        <w:t>std_logic</w:t>
      </w:r>
      <w:r w:rsidRPr="00B806F8">
        <w:rPr>
          <w:rFonts w:ascii="Times New Roman" w:hAnsi="Times New Roman"/>
          <w:noProof/>
          <w:sz w:val="24"/>
          <w:szCs w:val="24"/>
        </w:rPr>
        <w:t>;</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s</w:t>
      </w:r>
      <w:r w:rsidR="00B806F8" w:rsidRPr="00B806F8">
        <w:rPr>
          <w:rFonts w:ascii="Times New Roman" w:hAnsi="Times New Roman"/>
          <w:noProof/>
          <w:sz w:val="24"/>
          <w:szCs w:val="24"/>
        </w:rPr>
        <w:t>0,</w:t>
      </w:r>
      <w:r>
        <w:rPr>
          <w:rFonts w:ascii="Times New Roman" w:hAnsi="Times New Roman"/>
          <w:noProof/>
          <w:sz w:val="24"/>
          <w:szCs w:val="24"/>
        </w:rPr>
        <w:t xml:space="preserve"> s</w:t>
      </w:r>
      <w:r w:rsidR="00B806F8" w:rsidRPr="00B806F8">
        <w:rPr>
          <w:rFonts w:ascii="Times New Roman" w:hAnsi="Times New Roman"/>
          <w:noProof/>
          <w:sz w:val="24"/>
          <w:szCs w:val="24"/>
        </w:rPr>
        <w:t xml:space="preserve">1: in </w:t>
      </w:r>
      <w:r w:rsidR="007B1D1C">
        <w:rPr>
          <w:rFonts w:ascii="Times New Roman" w:hAnsi="Times New Roman"/>
          <w:noProof/>
          <w:sz w:val="24"/>
          <w:szCs w:val="24"/>
        </w:rPr>
        <w:t>std_logic</w:t>
      </w:r>
      <w:r w:rsidR="00B806F8" w:rsidRPr="00B806F8">
        <w:rPr>
          <w:rFonts w:ascii="Times New Roman" w:hAnsi="Times New Roman"/>
          <w:noProof/>
          <w:sz w:val="24"/>
          <w:szCs w:val="24"/>
        </w:rPr>
        <w:t>;</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y</w:t>
      </w:r>
      <w:r w:rsidR="00B806F8" w:rsidRPr="00B806F8">
        <w:rPr>
          <w:rFonts w:ascii="Times New Roman" w:hAnsi="Times New Roman"/>
          <w:noProof/>
          <w:sz w:val="24"/>
          <w:szCs w:val="24"/>
        </w:rPr>
        <w:t xml:space="preserve">: out </w:t>
      </w:r>
      <w:r w:rsidR="007B1D1C">
        <w:rPr>
          <w:rFonts w:ascii="Times New Roman" w:hAnsi="Times New Roman"/>
          <w:noProof/>
          <w:sz w:val="24"/>
          <w:szCs w:val="24"/>
        </w:rPr>
        <w:t>std_logic</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end </w:t>
      </w:r>
      <w:r w:rsidR="00E724AD">
        <w:rPr>
          <w:rFonts w:ascii="Times New Roman" w:hAnsi="Times New Roman"/>
          <w:noProof/>
          <w:sz w:val="24"/>
          <w:szCs w:val="24"/>
        </w:rPr>
        <w:t>my4to1mux</w:t>
      </w:r>
      <w:r w:rsidRPr="00B806F8">
        <w:rPr>
          <w:rFonts w:ascii="Times New Roman" w:hAnsi="Times New Roman"/>
          <w:noProof/>
          <w:sz w:val="24"/>
          <w:szCs w:val="24"/>
        </w:rPr>
        <w:t>;</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architecture </w:t>
      </w:r>
      <w:r w:rsidR="00E724AD">
        <w:rPr>
          <w:rFonts w:ascii="Times New Roman" w:hAnsi="Times New Roman"/>
          <w:noProof/>
          <w:sz w:val="24"/>
          <w:szCs w:val="24"/>
        </w:rPr>
        <w:t>my4to1mux_a</w:t>
      </w:r>
      <w:r w:rsidRPr="00B806F8">
        <w:rPr>
          <w:rFonts w:ascii="Times New Roman" w:hAnsi="Times New Roman"/>
          <w:noProof/>
          <w:sz w:val="24"/>
          <w:szCs w:val="24"/>
        </w:rPr>
        <w:t xml:space="preserve"> of </w:t>
      </w:r>
      <w:r w:rsidR="00E724AD">
        <w:rPr>
          <w:rFonts w:ascii="Times New Roman" w:hAnsi="Times New Roman"/>
          <w:noProof/>
          <w:sz w:val="24"/>
          <w:szCs w:val="24"/>
        </w:rPr>
        <w:t>my4to1mux</w:t>
      </w:r>
      <w:r w:rsidR="00E724AD" w:rsidRPr="00B806F8">
        <w:rPr>
          <w:rFonts w:ascii="Times New Roman" w:hAnsi="Times New Roman"/>
          <w:noProof/>
          <w:sz w:val="24"/>
          <w:szCs w:val="24"/>
        </w:rPr>
        <w:t xml:space="preserve"> </w:t>
      </w:r>
      <w:r w:rsidRPr="00B806F8">
        <w:rPr>
          <w:rFonts w:ascii="Times New Roman" w:hAnsi="Times New Roman"/>
          <w:noProof/>
          <w:sz w:val="24"/>
          <w:szCs w:val="24"/>
        </w:rPr>
        <w:t>is</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begin</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process (</w:t>
      </w:r>
      <w:r w:rsidR="00E724AD">
        <w:rPr>
          <w:rFonts w:ascii="Times New Roman" w:hAnsi="Times New Roman"/>
          <w:noProof/>
          <w:sz w:val="24"/>
          <w:szCs w:val="24"/>
        </w:rPr>
        <w:t>a, b, c, d, s0, s1</w:t>
      </w:r>
      <w:r w:rsidRPr="00B806F8">
        <w:rPr>
          <w:rFonts w:ascii="Times New Roman" w:hAnsi="Times New Roman"/>
          <w:noProof/>
          <w:sz w:val="24"/>
          <w:szCs w:val="24"/>
        </w:rPr>
        <w:t>) is</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begin</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if (</w:t>
      </w:r>
      <w:r w:rsidR="00E724AD">
        <w:rPr>
          <w:rFonts w:ascii="Times New Roman" w:hAnsi="Times New Roman"/>
          <w:noProof/>
          <w:sz w:val="24"/>
          <w:szCs w:val="24"/>
        </w:rPr>
        <w:t>s</w:t>
      </w:r>
      <w:r w:rsidRPr="00B806F8">
        <w:rPr>
          <w:rFonts w:ascii="Times New Roman" w:hAnsi="Times New Roman"/>
          <w:noProof/>
          <w:sz w:val="24"/>
          <w:szCs w:val="24"/>
        </w:rPr>
        <w:t xml:space="preserve">0 ='0' and </w:t>
      </w:r>
      <w:r w:rsidR="00E724AD">
        <w:rPr>
          <w:rFonts w:ascii="Times New Roman" w:hAnsi="Times New Roman"/>
          <w:noProof/>
          <w:sz w:val="24"/>
          <w:szCs w:val="24"/>
        </w:rPr>
        <w:t>s</w:t>
      </w:r>
      <w:r w:rsidRPr="00B806F8">
        <w:rPr>
          <w:rFonts w:ascii="Times New Roman" w:hAnsi="Times New Roman"/>
          <w:noProof/>
          <w:sz w:val="24"/>
          <w:szCs w:val="24"/>
        </w:rPr>
        <w:t>1 = '0') then</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y &lt;= a</w:t>
      </w:r>
      <w:r w:rsidR="00B806F8" w:rsidRPr="00B806F8">
        <w:rPr>
          <w:rFonts w:ascii="Times New Roman" w:hAnsi="Times New Roman"/>
          <w:noProof/>
          <w:sz w:val="24"/>
          <w:szCs w:val="24"/>
        </w:rPr>
        <w:t>;</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elsif (s0 ='1' and s</w:t>
      </w:r>
      <w:r w:rsidR="00B806F8" w:rsidRPr="00B806F8">
        <w:rPr>
          <w:rFonts w:ascii="Times New Roman" w:hAnsi="Times New Roman"/>
          <w:noProof/>
          <w:sz w:val="24"/>
          <w:szCs w:val="24"/>
        </w:rPr>
        <w:t>1 = '0') then</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y &lt;= b</w:t>
      </w:r>
      <w:r w:rsidR="00B806F8" w:rsidRPr="00B806F8">
        <w:rPr>
          <w:rFonts w:ascii="Times New Roman" w:hAnsi="Times New Roman"/>
          <w:noProof/>
          <w:sz w:val="24"/>
          <w:szCs w:val="24"/>
        </w:rPr>
        <w:t>;</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elsif (s0 ='0' and s</w:t>
      </w:r>
      <w:r w:rsidR="00B806F8" w:rsidRPr="00B806F8">
        <w:rPr>
          <w:rFonts w:ascii="Times New Roman" w:hAnsi="Times New Roman"/>
          <w:noProof/>
          <w:sz w:val="24"/>
          <w:szCs w:val="24"/>
        </w:rPr>
        <w:t>1 = '1') then</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y &lt;= c</w:t>
      </w:r>
      <w:r w:rsidR="00B806F8" w:rsidRPr="00B806F8">
        <w:rPr>
          <w:rFonts w:ascii="Times New Roman" w:hAnsi="Times New Roman"/>
          <w:noProof/>
          <w:sz w:val="24"/>
          <w:szCs w:val="24"/>
        </w:rPr>
        <w:t>;</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else</w:t>
      </w:r>
    </w:p>
    <w:p w:rsidR="00B806F8" w:rsidRPr="00B806F8" w:rsidRDefault="00E724AD" w:rsidP="00B806F8">
      <w:pPr>
        <w:spacing w:after="0"/>
        <w:ind w:left="720"/>
        <w:jc w:val="both"/>
        <w:rPr>
          <w:rFonts w:ascii="Times New Roman" w:hAnsi="Times New Roman"/>
          <w:noProof/>
          <w:sz w:val="24"/>
          <w:szCs w:val="24"/>
        </w:rPr>
      </w:pPr>
      <w:r>
        <w:rPr>
          <w:rFonts w:ascii="Times New Roman" w:hAnsi="Times New Roman"/>
          <w:noProof/>
          <w:sz w:val="24"/>
          <w:szCs w:val="24"/>
        </w:rPr>
        <w:t xml:space="preserve">      y &lt;= d</w:t>
      </w:r>
      <w:r w:rsidR="00B806F8" w:rsidRPr="00B806F8">
        <w:rPr>
          <w:rFonts w:ascii="Times New Roman" w:hAnsi="Times New Roman"/>
          <w:noProof/>
          <w:sz w:val="24"/>
          <w:szCs w:val="24"/>
        </w:rPr>
        <w:t>;</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  end if;</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lastRenderedPageBreak/>
        <w:t xml:space="preserve"> </w:t>
      </w:r>
    </w:p>
    <w:p w:rsidR="00B806F8" w:rsidRP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end process;</w:t>
      </w:r>
    </w:p>
    <w:p w:rsidR="00B806F8" w:rsidRDefault="00B806F8" w:rsidP="00B806F8">
      <w:pPr>
        <w:spacing w:after="0"/>
        <w:ind w:left="720"/>
        <w:jc w:val="both"/>
        <w:rPr>
          <w:rFonts w:ascii="Times New Roman" w:hAnsi="Times New Roman"/>
          <w:noProof/>
          <w:sz w:val="24"/>
          <w:szCs w:val="24"/>
        </w:rPr>
      </w:pPr>
      <w:r w:rsidRPr="00B806F8">
        <w:rPr>
          <w:rFonts w:ascii="Times New Roman" w:hAnsi="Times New Roman"/>
          <w:noProof/>
          <w:sz w:val="24"/>
          <w:szCs w:val="24"/>
        </w:rPr>
        <w:t xml:space="preserve">end </w:t>
      </w:r>
      <w:r w:rsidR="00E724AD">
        <w:rPr>
          <w:rFonts w:ascii="Times New Roman" w:hAnsi="Times New Roman"/>
          <w:noProof/>
          <w:sz w:val="24"/>
          <w:szCs w:val="24"/>
        </w:rPr>
        <w:t>my4to1mux_a</w:t>
      </w:r>
      <w:r w:rsidRPr="00B806F8">
        <w:rPr>
          <w:rFonts w:ascii="Times New Roman" w:hAnsi="Times New Roman"/>
          <w:noProof/>
          <w:sz w:val="24"/>
          <w:szCs w:val="24"/>
        </w:rPr>
        <w:t>;</w:t>
      </w:r>
    </w:p>
    <w:p w:rsidR="00B806F8" w:rsidRDefault="00B806F8" w:rsidP="006F4414">
      <w:pPr>
        <w:spacing w:after="0"/>
        <w:jc w:val="both"/>
        <w:rPr>
          <w:rFonts w:ascii="Times New Roman" w:hAnsi="Times New Roman"/>
          <w:noProof/>
          <w:sz w:val="24"/>
          <w:szCs w:val="24"/>
        </w:rPr>
      </w:pPr>
      <w:r>
        <w:rPr>
          <w:rFonts w:ascii="Times New Roman" w:hAnsi="Times New Roman"/>
          <w:noProof/>
          <w:sz w:val="24"/>
          <w:szCs w:val="24"/>
        </w:rPr>
        <w:t>Code for test bench:</w:t>
      </w:r>
    </w:p>
    <w:p w:rsidR="00E724AD" w:rsidRPr="00E724AD" w:rsidRDefault="00E724AD" w:rsidP="00E724AD">
      <w:pPr>
        <w:spacing w:after="0"/>
        <w:ind w:firstLine="720"/>
        <w:jc w:val="both"/>
        <w:rPr>
          <w:rFonts w:ascii="Times New Roman" w:hAnsi="Times New Roman"/>
          <w:noProof/>
          <w:sz w:val="24"/>
          <w:szCs w:val="24"/>
        </w:rPr>
      </w:pPr>
      <w:r>
        <w:rPr>
          <w:rFonts w:ascii="Times New Roman" w:hAnsi="Times New Roman"/>
          <w:noProof/>
          <w:sz w:val="24"/>
          <w:szCs w:val="24"/>
        </w:rPr>
        <w:t>library</w:t>
      </w:r>
      <w:r w:rsidRPr="00E724AD">
        <w:rPr>
          <w:rFonts w:ascii="Times New Roman" w:hAnsi="Times New Roman"/>
          <w:noProof/>
          <w:sz w:val="24"/>
          <w:szCs w:val="24"/>
        </w:rPr>
        <w:t xml:space="preserve"> ieee;</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use ieee.std_logic_1164.all</w:t>
      </w:r>
      <w:r w:rsidRPr="00E724AD">
        <w:rPr>
          <w:rFonts w:ascii="Times New Roman" w:hAnsi="Times New Roman"/>
          <w:noProof/>
          <w:sz w:val="24"/>
          <w:szCs w:val="24"/>
        </w:rPr>
        <w:t>;</w:t>
      </w:r>
    </w:p>
    <w:p w:rsid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use ieee.std_logic_unsigned.all;</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use ieee.std_logic_arith.all;</w:t>
      </w:r>
      <w:r w:rsidRPr="00E724AD">
        <w:rPr>
          <w:rFonts w:ascii="Times New Roman" w:hAnsi="Times New Roman"/>
          <w:noProof/>
          <w:sz w:val="24"/>
          <w:szCs w:val="24"/>
        </w:rPr>
        <w:t xml:space="preserve"> </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entity</w:t>
      </w:r>
      <w:r w:rsidRPr="00E724AD">
        <w:rPr>
          <w:rFonts w:ascii="Times New Roman" w:hAnsi="Times New Roman"/>
          <w:noProof/>
          <w:sz w:val="24"/>
          <w:szCs w:val="24"/>
        </w:rPr>
        <w:t xml:space="preserve"> </w:t>
      </w:r>
      <w:r>
        <w:rPr>
          <w:rFonts w:ascii="Times New Roman" w:hAnsi="Times New Roman"/>
          <w:noProof/>
          <w:sz w:val="24"/>
          <w:szCs w:val="24"/>
        </w:rPr>
        <w:t>my4to1mux_tb is</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end</w:t>
      </w:r>
      <w:r w:rsidRPr="00E724AD">
        <w:rPr>
          <w:rFonts w:ascii="Times New Roman" w:hAnsi="Times New Roman"/>
          <w:noProof/>
          <w:sz w:val="24"/>
          <w:szCs w:val="24"/>
        </w:rPr>
        <w:t xml:space="preserve"> </w:t>
      </w:r>
      <w:r>
        <w:rPr>
          <w:rFonts w:ascii="Times New Roman" w:hAnsi="Times New Roman"/>
          <w:noProof/>
          <w:sz w:val="24"/>
          <w:szCs w:val="24"/>
        </w:rPr>
        <w:t>my4to1mux_tb;</w:t>
      </w:r>
      <w:r w:rsidRPr="00E724AD">
        <w:rPr>
          <w:rFonts w:ascii="Times New Roman" w:hAnsi="Times New Roman"/>
          <w:noProof/>
          <w:sz w:val="24"/>
          <w:szCs w:val="24"/>
        </w:rPr>
        <w:t xml:space="preserve"> </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architecture my4to1mux_tb_a</w:t>
      </w:r>
      <w:r w:rsidRPr="00E724AD">
        <w:rPr>
          <w:rFonts w:ascii="Times New Roman" w:hAnsi="Times New Roman"/>
          <w:noProof/>
          <w:sz w:val="24"/>
          <w:szCs w:val="24"/>
        </w:rPr>
        <w:t xml:space="preserve"> </w:t>
      </w:r>
      <w:r>
        <w:rPr>
          <w:rFonts w:ascii="Times New Roman" w:hAnsi="Times New Roman"/>
          <w:noProof/>
          <w:sz w:val="24"/>
          <w:szCs w:val="24"/>
        </w:rPr>
        <w:t>of</w:t>
      </w:r>
      <w:r w:rsidRPr="00E724AD">
        <w:rPr>
          <w:rFonts w:ascii="Times New Roman" w:hAnsi="Times New Roman"/>
          <w:noProof/>
          <w:sz w:val="24"/>
          <w:szCs w:val="24"/>
        </w:rPr>
        <w:t xml:space="preserve"> </w:t>
      </w:r>
      <w:r>
        <w:rPr>
          <w:rFonts w:ascii="Times New Roman" w:hAnsi="Times New Roman"/>
          <w:noProof/>
          <w:sz w:val="24"/>
          <w:szCs w:val="24"/>
        </w:rPr>
        <w:t>my4to1mux_tb</w:t>
      </w:r>
      <w:r w:rsidRPr="00E724AD">
        <w:rPr>
          <w:rFonts w:ascii="Times New Roman" w:hAnsi="Times New Roman"/>
          <w:noProof/>
          <w:sz w:val="24"/>
          <w:szCs w:val="24"/>
        </w:rPr>
        <w:t xml:space="preserve"> </w:t>
      </w:r>
      <w:r>
        <w:rPr>
          <w:rFonts w:ascii="Times New Roman" w:hAnsi="Times New Roman"/>
          <w:noProof/>
          <w:sz w:val="24"/>
          <w:szCs w:val="24"/>
        </w:rPr>
        <w:t>is</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Pr>
          <w:rFonts w:ascii="Times New Roman" w:hAnsi="Times New Roman"/>
          <w:noProof/>
          <w:sz w:val="24"/>
          <w:szCs w:val="24"/>
        </w:rPr>
        <w:t>component</w:t>
      </w:r>
      <w:r w:rsidRPr="00E724AD">
        <w:rPr>
          <w:rFonts w:ascii="Times New Roman" w:hAnsi="Times New Roman"/>
          <w:noProof/>
          <w:sz w:val="24"/>
          <w:szCs w:val="24"/>
        </w:rPr>
        <w:t xml:space="preserve"> </w:t>
      </w:r>
      <w:r>
        <w:rPr>
          <w:rFonts w:ascii="Times New Roman" w:hAnsi="Times New Roman"/>
          <w:noProof/>
          <w:sz w:val="24"/>
          <w:szCs w:val="24"/>
        </w:rPr>
        <w:t>my4to1mux</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Pr>
          <w:rFonts w:ascii="Times New Roman" w:hAnsi="Times New Roman"/>
          <w:noProof/>
          <w:sz w:val="24"/>
          <w:szCs w:val="24"/>
        </w:rPr>
        <w:t>port</w:t>
      </w:r>
      <w:r w:rsidRPr="00E724AD">
        <w:rPr>
          <w:rFonts w:ascii="Times New Roman" w:hAnsi="Times New Roman"/>
          <w:noProof/>
          <w:sz w:val="24"/>
          <w:szCs w:val="24"/>
        </w:rPr>
        <w:t>(</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a : in</w:t>
      </w:r>
      <w:r w:rsidRPr="00E724AD">
        <w:rPr>
          <w:rFonts w:ascii="Times New Roman" w:hAnsi="Times New Roman"/>
          <w:noProof/>
          <w:sz w:val="24"/>
          <w:szCs w:val="24"/>
        </w:rPr>
        <w:t xml:space="preserve">  std_logic;</w:t>
      </w:r>
    </w:p>
    <w:p w:rsidR="00E724AD" w:rsidRPr="00E724AD" w:rsidRDefault="00E724AD"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b : in</w:t>
      </w:r>
      <w:r w:rsidRPr="00E724AD">
        <w:rPr>
          <w:rFonts w:ascii="Times New Roman" w:hAnsi="Times New Roman"/>
          <w:noProof/>
          <w:sz w:val="24"/>
          <w:szCs w:val="24"/>
        </w:rPr>
        <w:t xml:space="preserve">  std_logic;</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c : in</w:t>
      </w:r>
      <w:r w:rsidR="00E724AD" w:rsidRPr="00E724AD">
        <w:rPr>
          <w:rFonts w:ascii="Times New Roman" w:hAnsi="Times New Roman"/>
          <w:noProof/>
          <w:sz w:val="24"/>
          <w:szCs w:val="24"/>
        </w:rPr>
        <w:t xml:space="preserve">  std_logic;</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d : in</w:t>
      </w:r>
      <w:r w:rsidR="00E724AD" w:rsidRPr="00E724AD">
        <w:rPr>
          <w:rFonts w:ascii="Times New Roman" w:hAnsi="Times New Roman"/>
          <w:noProof/>
          <w:sz w:val="24"/>
          <w:szCs w:val="24"/>
        </w:rPr>
        <w:t xml:space="preserve">  std_logic;</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w:t>
      </w:r>
      <w:r w:rsidR="00E724AD" w:rsidRPr="00E724AD">
        <w:rPr>
          <w:rFonts w:ascii="Times New Roman" w:hAnsi="Times New Roman"/>
          <w:noProof/>
          <w:sz w:val="24"/>
          <w:szCs w:val="24"/>
        </w:rPr>
        <w:t xml:space="preserve">0 : </w:t>
      </w:r>
      <w:r>
        <w:rPr>
          <w:rFonts w:ascii="Times New Roman" w:hAnsi="Times New Roman"/>
          <w:noProof/>
          <w:sz w:val="24"/>
          <w:szCs w:val="24"/>
        </w:rPr>
        <w:t>in</w:t>
      </w:r>
      <w:r w:rsidR="00E724AD" w:rsidRPr="00E724AD">
        <w:rPr>
          <w:rFonts w:ascii="Times New Roman" w:hAnsi="Times New Roman"/>
          <w:noProof/>
          <w:sz w:val="24"/>
          <w:szCs w:val="24"/>
        </w:rPr>
        <w:t xml:space="preserve">  std_logic;</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s1 : in</w:t>
      </w:r>
      <w:r w:rsidR="00E724AD" w:rsidRPr="00E724AD">
        <w:rPr>
          <w:rFonts w:ascii="Times New Roman" w:hAnsi="Times New Roman"/>
          <w:noProof/>
          <w:sz w:val="24"/>
          <w:szCs w:val="24"/>
        </w:rPr>
        <w:t xml:space="preserve">  std_logic;</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y : out</w:t>
      </w:r>
      <w:r w:rsidR="00E724AD" w:rsidRPr="00E724AD">
        <w:rPr>
          <w:rFonts w:ascii="Times New Roman" w:hAnsi="Times New Roman"/>
          <w:noProof/>
          <w:sz w:val="24"/>
          <w:szCs w:val="24"/>
        </w:rPr>
        <w:t xml:space="preserve">  std_logic</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w:t>
      </w:r>
      <w:r w:rsidR="00E724AD" w:rsidRPr="00E724AD">
        <w:rPr>
          <w:rFonts w:ascii="Times New Roman" w:hAnsi="Times New Roman"/>
          <w:noProof/>
          <w:sz w:val="24"/>
          <w:szCs w:val="24"/>
        </w:rPr>
        <w:t>);</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end component</w:t>
      </w:r>
      <w:r w:rsidRPr="00E724AD">
        <w:rPr>
          <w:rFonts w:ascii="Times New Roman" w:hAnsi="Times New Roman"/>
          <w:noProof/>
          <w:sz w:val="24"/>
          <w:szCs w:val="24"/>
        </w:rPr>
        <w:t>;</w:t>
      </w:r>
    </w:p>
    <w:p w:rsidR="00E724AD" w:rsidRPr="00E724AD" w:rsidRDefault="007B1D1C" w:rsidP="007B1D1C">
      <w:pPr>
        <w:spacing w:after="0"/>
        <w:ind w:left="720"/>
        <w:jc w:val="both"/>
        <w:rPr>
          <w:rFonts w:ascii="Times New Roman" w:hAnsi="Times New Roman"/>
          <w:noProof/>
          <w:sz w:val="24"/>
          <w:szCs w:val="24"/>
        </w:rPr>
      </w:pPr>
      <w:r>
        <w:rPr>
          <w:rFonts w:ascii="Times New Roman" w:hAnsi="Times New Roman"/>
          <w:noProof/>
          <w:sz w:val="24"/>
          <w:szCs w:val="24"/>
        </w:rPr>
        <w:t xml:space="preserve">   signal a</w:t>
      </w:r>
      <w:r w:rsidR="00E724AD" w:rsidRPr="00E724AD">
        <w:rPr>
          <w:rFonts w:ascii="Times New Roman" w:hAnsi="Times New Roman"/>
          <w:noProof/>
          <w:sz w:val="24"/>
          <w:szCs w:val="24"/>
        </w:rPr>
        <w:t xml:space="preserve"> : std_logic := '0';</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signal b</w:t>
      </w:r>
      <w:r w:rsidR="00E724AD" w:rsidRPr="00E724AD">
        <w:rPr>
          <w:rFonts w:ascii="Times New Roman" w:hAnsi="Times New Roman"/>
          <w:noProof/>
          <w:sz w:val="24"/>
          <w:szCs w:val="24"/>
        </w:rPr>
        <w:t xml:space="preserve"> : std_logic := '0';</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signal c</w:t>
      </w:r>
      <w:r w:rsidR="00E724AD" w:rsidRPr="00E724AD">
        <w:rPr>
          <w:rFonts w:ascii="Times New Roman" w:hAnsi="Times New Roman"/>
          <w:noProof/>
          <w:sz w:val="24"/>
          <w:szCs w:val="24"/>
        </w:rPr>
        <w:t xml:space="preserve"> : std_logic := '0';</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signal d</w:t>
      </w:r>
      <w:r w:rsidR="00E724AD" w:rsidRPr="00E724AD">
        <w:rPr>
          <w:rFonts w:ascii="Times New Roman" w:hAnsi="Times New Roman"/>
          <w:noProof/>
          <w:sz w:val="24"/>
          <w:szCs w:val="24"/>
        </w:rPr>
        <w:t xml:space="preserve"> : std_logic := '0';</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signal s</w:t>
      </w:r>
      <w:r w:rsidR="00E724AD" w:rsidRPr="00E724AD">
        <w:rPr>
          <w:rFonts w:ascii="Times New Roman" w:hAnsi="Times New Roman"/>
          <w:noProof/>
          <w:sz w:val="24"/>
          <w:szCs w:val="24"/>
        </w:rPr>
        <w:t>0 : std_logic := '0';</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signal s</w:t>
      </w:r>
      <w:r w:rsidR="00E724AD" w:rsidRPr="00E724AD">
        <w:rPr>
          <w:rFonts w:ascii="Times New Roman" w:hAnsi="Times New Roman"/>
          <w:noProof/>
          <w:sz w:val="24"/>
          <w:szCs w:val="24"/>
        </w:rPr>
        <w:t>1 : std_logic := '0';</w:t>
      </w:r>
    </w:p>
    <w:p w:rsidR="00E724AD" w:rsidRPr="00E724AD" w:rsidRDefault="007B1D1C" w:rsidP="007B1D1C">
      <w:pPr>
        <w:spacing w:after="0"/>
        <w:ind w:left="720"/>
        <w:jc w:val="both"/>
        <w:rPr>
          <w:rFonts w:ascii="Times New Roman" w:hAnsi="Times New Roman"/>
          <w:noProof/>
          <w:sz w:val="24"/>
          <w:szCs w:val="24"/>
        </w:rPr>
      </w:pPr>
      <w:r>
        <w:rPr>
          <w:rFonts w:ascii="Times New Roman" w:hAnsi="Times New Roman"/>
          <w:noProof/>
          <w:sz w:val="24"/>
          <w:szCs w:val="24"/>
        </w:rPr>
        <w:t xml:space="preserve">   signal y : std_logic;</w:t>
      </w:r>
    </w:p>
    <w:p w:rsidR="00E724AD" w:rsidRPr="00E724AD" w:rsidRDefault="007B1D1C" w:rsidP="007B1D1C">
      <w:pPr>
        <w:spacing w:after="0"/>
        <w:ind w:left="720"/>
        <w:jc w:val="both"/>
        <w:rPr>
          <w:rFonts w:ascii="Times New Roman" w:hAnsi="Times New Roman"/>
          <w:noProof/>
          <w:sz w:val="24"/>
          <w:szCs w:val="24"/>
        </w:rPr>
      </w:pPr>
      <w:r>
        <w:rPr>
          <w:rFonts w:ascii="Times New Roman" w:hAnsi="Times New Roman"/>
          <w:noProof/>
          <w:sz w:val="24"/>
          <w:szCs w:val="24"/>
        </w:rPr>
        <w:t xml:space="preserve">begin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uut: </w:t>
      </w:r>
      <w:r w:rsidR="007B1D1C">
        <w:rPr>
          <w:rFonts w:ascii="Times New Roman" w:hAnsi="Times New Roman"/>
          <w:noProof/>
          <w:sz w:val="24"/>
          <w:szCs w:val="24"/>
        </w:rPr>
        <w:t>my4to1mux</w:t>
      </w:r>
      <w:r w:rsidR="007B1D1C" w:rsidRPr="00E724AD">
        <w:rPr>
          <w:rFonts w:ascii="Times New Roman" w:hAnsi="Times New Roman"/>
          <w:noProof/>
          <w:sz w:val="24"/>
          <w:szCs w:val="24"/>
        </w:rPr>
        <w:t xml:space="preserve"> </w:t>
      </w:r>
      <w:r w:rsidR="007B1D1C">
        <w:rPr>
          <w:rFonts w:ascii="Times New Roman" w:hAnsi="Times New Roman"/>
          <w:noProof/>
          <w:sz w:val="24"/>
          <w:szCs w:val="24"/>
        </w:rPr>
        <w:t>port map (a</w:t>
      </w:r>
      <w:r w:rsidRPr="00E724AD">
        <w:rPr>
          <w:rFonts w:ascii="Times New Roman" w:hAnsi="Times New Roman"/>
          <w:noProof/>
          <w:sz w:val="24"/>
          <w:szCs w:val="24"/>
        </w:rPr>
        <w:t xml:space="preserve"> =&gt; </w:t>
      </w:r>
      <w:r w:rsidR="007B1D1C">
        <w:rPr>
          <w:rFonts w:ascii="Times New Roman" w:hAnsi="Times New Roman"/>
          <w:noProof/>
          <w:sz w:val="24"/>
          <w:szCs w:val="24"/>
        </w:rPr>
        <w:t>a</w:t>
      </w:r>
      <w:r w:rsidRPr="00E724AD">
        <w:rPr>
          <w:rFonts w:ascii="Times New Roman" w:hAnsi="Times New Roman"/>
          <w:noProof/>
          <w:sz w:val="24"/>
          <w:szCs w:val="24"/>
        </w:rPr>
        <w:t xml:space="preserve">, </w:t>
      </w:r>
      <w:r w:rsidR="007B1D1C">
        <w:rPr>
          <w:rFonts w:ascii="Times New Roman" w:hAnsi="Times New Roman"/>
          <w:noProof/>
          <w:sz w:val="24"/>
          <w:szCs w:val="24"/>
        </w:rPr>
        <w:t>b</w:t>
      </w:r>
      <w:r w:rsidRPr="00E724AD">
        <w:rPr>
          <w:rFonts w:ascii="Times New Roman" w:hAnsi="Times New Roman"/>
          <w:noProof/>
          <w:sz w:val="24"/>
          <w:szCs w:val="24"/>
        </w:rPr>
        <w:t xml:space="preserve"> =&gt; </w:t>
      </w:r>
      <w:r w:rsidR="007B1D1C">
        <w:rPr>
          <w:rFonts w:ascii="Times New Roman" w:hAnsi="Times New Roman"/>
          <w:noProof/>
          <w:sz w:val="24"/>
          <w:szCs w:val="24"/>
        </w:rPr>
        <w:t>b</w:t>
      </w:r>
      <w:r w:rsidRPr="00E724AD">
        <w:rPr>
          <w:rFonts w:ascii="Times New Roman" w:hAnsi="Times New Roman"/>
          <w:noProof/>
          <w:sz w:val="24"/>
          <w:szCs w:val="24"/>
        </w:rPr>
        <w:t xml:space="preserve">, </w:t>
      </w:r>
      <w:r w:rsidR="007B1D1C">
        <w:rPr>
          <w:rFonts w:ascii="Times New Roman" w:hAnsi="Times New Roman"/>
          <w:noProof/>
          <w:sz w:val="24"/>
          <w:szCs w:val="24"/>
        </w:rPr>
        <w:t>c</w:t>
      </w:r>
      <w:r w:rsidRPr="00E724AD">
        <w:rPr>
          <w:rFonts w:ascii="Times New Roman" w:hAnsi="Times New Roman"/>
          <w:noProof/>
          <w:sz w:val="24"/>
          <w:szCs w:val="24"/>
        </w:rPr>
        <w:t xml:space="preserve"> =&gt; </w:t>
      </w:r>
      <w:r w:rsidR="007B1D1C">
        <w:rPr>
          <w:rFonts w:ascii="Times New Roman" w:hAnsi="Times New Roman"/>
          <w:noProof/>
          <w:sz w:val="24"/>
          <w:szCs w:val="24"/>
        </w:rPr>
        <w:t>c</w:t>
      </w:r>
      <w:r w:rsidRPr="00E724AD">
        <w:rPr>
          <w:rFonts w:ascii="Times New Roman" w:hAnsi="Times New Roman"/>
          <w:noProof/>
          <w:sz w:val="24"/>
          <w:szCs w:val="24"/>
        </w:rPr>
        <w:t xml:space="preserve">, </w:t>
      </w:r>
      <w:r w:rsidR="007B1D1C">
        <w:rPr>
          <w:rFonts w:ascii="Times New Roman" w:hAnsi="Times New Roman"/>
          <w:noProof/>
          <w:sz w:val="24"/>
          <w:szCs w:val="24"/>
        </w:rPr>
        <w:t>d</w:t>
      </w:r>
      <w:r w:rsidRPr="00E724AD">
        <w:rPr>
          <w:rFonts w:ascii="Times New Roman" w:hAnsi="Times New Roman"/>
          <w:noProof/>
          <w:sz w:val="24"/>
          <w:szCs w:val="24"/>
        </w:rPr>
        <w:t xml:space="preserve"> =&gt; </w:t>
      </w:r>
      <w:r w:rsidR="007B1D1C">
        <w:rPr>
          <w:rFonts w:ascii="Times New Roman" w:hAnsi="Times New Roman"/>
          <w:noProof/>
          <w:sz w:val="24"/>
          <w:szCs w:val="24"/>
        </w:rPr>
        <w:t>d</w:t>
      </w:r>
      <w:r w:rsidRPr="00E724AD">
        <w:rPr>
          <w:rFonts w:ascii="Times New Roman" w:hAnsi="Times New Roman"/>
          <w:noProof/>
          <w:sz w:val="24"/>
          <w:szCs w:val="24"/>
        </w:rPr>
        <w:t>,</w:t>
      </w:r>
      <w:r w:rsidR="007B1D1C">
        <w:rPr>
          <w:rFonts w:ascii="Times New Roman" w:hAnsi="Times New Roman"/>
          <w:noProof/>
          <w:sz w:val="24"/>
          <w:szCs w:val="24"/>
        </w:rPr>
        <w:t xml:space="preserve"> s</w:t>
      </w:r>
      <w:r w:rsidRPr="00E724AD">
        <w:rPr>
          <w:rFonts w:ascii="Times New Roman" w:hAnsi="Times New Roman"/>
          <w:noProof/>
          <w:sz w:val="24"/>
          <w:szCs w:val="24"/>
        </w:rPr>
        <w:t xml:space="preserve">0 =&gt; </w:t>
      </w:r>
      <w:r w:rsidR="007B1D1C">
        <w:rPr>
          <w:rFonts w:ascii="Times New Roman" w:hAnsi="Times New Roman"/>
          <w:noProof/>
          <w:sz w:val="24"/>
          <w:szCs w:val="24"/>
        </w:rPr>
        <w:t>s</w:t>
      </w:r>
      <w:r w:rsidRPr="00E724AD">
        <w:rPr>
          <w:rFonts w:ascii="Times New Roman" w:hAnsi="Times New Roman"/>
          <w:noProof/>
          <w:sz w:val="24"/>
          <w:szCs w:val="24"/>
        </w:rPr>
        <w:t xml:space="preserve">0, </w:t>
      </w:r>
      <w:r w:rsidR="007B1D1C">
        <w:rPr>
          <w:rFonts w:ascii="Times New Roman" w:hAnsi="Times New Roman"/>
          <w:noProof/>
          <w:sz w:val="24"/>
          <w:szCs w:val="24"/>
        </w:rPr>
        <w:t>s</w:t>
      </w:r>
      <w:r w:rsidRPr="00E724AD">
        <w:rPr>
          <w:rFonts w:ascii="Times New Roman" w:hAnsi="Times New Roman"/>
          <w:noProof/>
          <w:sz w:val="24"/>
          <w:szCs w:val="24"/>
        </w:rPr>
        <w:t xml:space="preserve">1 =&gt; </w:t>
      </w:r>
      <w:r w:rsidR="007B1D1C">
        <w:rPr>
          <w:rFonts w:ascii="Times New Roman" w:hAnsi="Times New Roman"/>
          <w:noProof/>
          <w:sz w:val="24"/>
          <w:szCs w:val="24"/>
        </w:rPr>
        <w:t>s</w:t>
      </w:r>
      <w:r w:rsidRPr="00E724AD">
        <w:rPr>
          <w:rFonts w:ascii="Times New Roman" w:hAnsi="Times New Roman"/>
          <w:noProof/>
          <w:sz w:val="24"/>
          <w:szCs w:val="24"/>
        </w:rPr>
        <w:t>1,</w:t>
      </w:r>
      <w:r w:rsidR="007B1D1C">
        <w:rPr>
          <w:rFonts w:ascii="Times New Roman" w:hAnsi="Times New Roman"/>
          <w:noProof/>
          <w:sz w:val="24"/>
          <w:szCs w:val="24"/>
        </w:rPr>
        <w:t xml:space="preserve"> y</w:t>
      </w:r>
      <w:r w:rsidRPr="00E724AD">
        <w:rPr>
          <w:rFonts w:ascii="Times New Roman" w:hAnsi="Times New Roman"/>
          <w:noProof/>
          <w:sz w:val="24"/>
          <w:szCs w:val="24"/>
        </w:rPr>
        <w:t xml:space="preserve"> =&gt; </w:t>
      </w:r>
      <w:r w:rsidR="007B1D1C">
        <w:rPr>
          <w:rFonts w:ascii="Times New Roman" w:hAnsi="Times New Roman"/>
          <w:noProof/>
          <w:sz w:val="24"/>
          <w:szCs w:val="24"/>
        </w:rPr>
        <w:t>y</w:t>
      </w:r>
      <w:r w:rsidRPr="00E724AD">
        <w:rPr>
          <w:rFonts w:ascii="Times New Roman" w:hAnsi="Times New Roman"/>
          <w:noProof/>
          <w:sz w:val="24"/>
          <w:szCs w:val="24"/>
        </w:rPr>
        <w:t xml:space="preserve">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stim_proc: process</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begin</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w:t>
      </w:r>
      <w:r w:rsidR="00E724AD" w:rsidRPr="00E724AD">
        <w:rPr>
          <w:rFonts w:ascii="Times New Roman" w:hAnsi="Times New Roman"/>
          <w:noProof/>
          <w:sz w:val="24"/>
          <w:szCs w:val="24"/>
        </w:rPr>
        <w:t xml:space="preserve">wait for 100 ns;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a</w:t>
      </w:r>
      <w:r w:rsidRPr="00E724AD">
        <w:rPr>
          <w:rFonts w:ascii="Times New Roman" w:hAnsi="Times New Roman"/>
          <w:noProof/>
          <w:sz w:val="24"/>
          <w:szCs w:val="24"/>
        </w:rPr>
        <w:t xml:space="preserve"> &lt;= '1';</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b</w:t>
      </w:r>
      <w:r w:rsidRPr="00E724AD">
        <w:rPr>
          <w:rFonts w:ascii="Times New Roman" w:hAnsi="Times New Roman"/>
          <w:noProof/>
          <w:sz w:val="24"/>
          <w:szCs w:val="24"/>
        </w:rPr>
        <w:t xml:space="preserve"> &lt;= '0';</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lastRenderedPageBreak/>
        <w:t xml:space="preserve">    </w:t>
      </w:r>
      <w:r w:rsidR="007B1D1C">
        <w:rPr>
          <w:rFonts w:ascii="Times New Roman" w:hAnsi="Times New Roman"/>
          <w:noProof/>
          <w:sz w:val="24"/>
          <w:szCs w:val="24"/>
        </w:rPr>
        <w:t>c</w:t>
      </w:r>
      <w:r w:rsidRPr="00E724AD">
        <w:rPr>
          <w:rFonts w:ascii="Times New Roman" w:hAnsi="Times New Roman"/>
          <w:noProof/>
          <w:sz w:val="24"/>
          <w:szCs w:val="24"/>
        </w:rPr>
        <w:t xml:space="preserve"> &lt;= '1';</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d</w:t>
      </w:r>
      <w:r w:rsidRPr="00E724AD">
        <w:rPr>
          <w:rFonts w:ascii="Times New Roman" w:hAnsi="Times New Roman"/>
          <w:noProof/>
          <w:sz w:val="24"/>
          <w:szCs w:val="24"/>
        </w:rPr>
        <w:t xml:space="preserve"> &lt;= '0';       </w:t>
      </w:r>
    </w:p>
    <w:p w:rsidR="007B1D1C"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s</w:t>
      </w:r>
      <w:r w:rsidRPr="00E724AD">
        <w:rPr>
          <w:rFonts w:ascii="Times New Roman" w:hAnsi="Times New Roman"/>
          <w:noProof/>
          <w:sz w:val="24"/>
          <w:szCs w:val="24"/>
        </w:rPr>
        <w:t xml:space="preserve">0 &lt;= '0'; </w:t>
      </w:r>
    </w:p>
    <w:p w:rsidR="00E724AD" w:rsidRPr="00E724AD" w:rsidRDefault="007B1D1C" w:rsidP="00E724AD">
      <w:pPr>
        <w:spacing w:after="0"/>
        <w:ind w:left="720"/>
        <w:jc w:val="both"/>
        <w:rPr>
          <w:rFonts w:ascii="Times New Roman" w:hAnsi="Times New Roman"/>
          <w:noProof/>
          <w:sz w:val="24"/>
          <w:szCs w:val="24"/>
        </w:rPr>
      </w:pPr>
      <w:r>
        <w:rPr>
          <w:rFonts w:ascii="Times New Roman" w:hAnsi="Times New Roman"/>
          <w:noProof/>
          <w:sz w:val="24"/>
          <w:szCs w:val="24"/>
        </w:rPr>
        <w:t xml:space="preserve">    s</w:t>
      </w:r>
      <w:r w:rsidR="00E724AD" w:rsidRPr="00E724AD">
        <w:rPr>
          <w:rFonts w:ascii="Times New Roman" w:hAnsi="Times New Roman"/>
          <w:noProof/>
          <w:sz w:val="24"/>
          <w:szCs w:val="24"/>
        </w:rPr>
        <w:t>1 &lt;= '0';</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 xml:space="preserve"> </w:t>
      </w:r>
      <w:r w:rsidRPr="00E724AD">
        <w:rPr>
          <w:rFonts w:ascii="Times New Roman" w:hAnsi="Times New Roman"/>
          <w:noProof/>
          <w:sz w:val="24"/>
          <w:szCs w:val="24"/>
        </w:rPr>
        <w:t xml:space="preserve">  wait for 100 ns;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s</w:t>
      </w:r>
      <w:r w:rsidRPr="00E724AD">
        <w:rPr>
          <w:rFonts w:ascii="Times New Roman" w:hAnsi="Times New Roman"/>
          <w:noProof/>
          <w:sz w:val="24"/>
          <w:szCs w:val="24"/>
        </w:rPr>
        <w:t xml:space="preserve">0 &lt;= '1'; </w:t>
      </w:r>
      <w:r w:rsidR="007B1D1C">
        <w:rPr>
          <w:rFonts w:ascii="Times New Roman" w:hAnsi="Times New Roman"/>
          <w:noProof/>
          <w:sz w:val="24"/>
          <w:szCs w:val="24"/>
        </w:rPr>
        <w:t>s</w:t>
      </w:r>
      <w:r w:rsidRPr="00E724AD">
        <w:rPr>
          <w:rFonts w:ascii="Times New Roman" w:hAnsi="Times New Roman"/>
          <w:noProof/>
          <w:sz w:val="24"/>
          <w:szCs w:val="24"/>
        </w:rPr>
        <w:t>1 &lt;= '0';</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 xml:space="preserve"> </w:t>
      </w:r>
      <w:r w:rsidRPr="00E724AD">
        <w:rPr>
          <w:rFonts w:ascii="Times New Roman" w:hAnsi="Times New Roman"/>
          <w:noProof/>
          <w:sz w:val="24"/>
          <w:szCs w:val="24"/>
        </w:rPr>
        <w:t xml:space="preserve">  wait for 100 ns;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s</w:t>
      </w:r>
      <w:r w:rsidRPr="00E724AD">
        <w:rPr>
          <w:rFonts w:ascii="Times New Roman" w:hAnsi="Times New Roman"/>
          <w:noProof/>
          <w:sz w:val="24"/>
          <w:szCs w:val="24"/>
        </w:rPr>
        <w:t xml:space="preserve">0 &lt;= '0'; </w:t>
      </w:r>
      <w:r w:rsidR="007B1D1C">
        <w:rPr>
          <w:rFonts w:ascii="Times New Roman" w:hAnsi="Times New Roman"/>
          <w:noProof/>
          <w:sz w:val="24"/>
          <w:szCs w:val="24"/>
        </w:rPr>
        <w:t>s</w:t>
      </w:r>
      <w:r w:rsidRPr="00E724AD">
        <w:rPr>
          <w:rFonts w:ascii="Times New Roman" w:hAnsi="Times New Roman"/>
          <w:noProof/>
          <w:sz w:val="24"/>
          <w:szCs w:val="24"/>
        </w:rPr>
        <w:t>1 &lt;= '1';</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wait for 100 ns;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s</w:t>
      </w:r>
      <w:r w:rsidRPr="00E724AD">
        <w:rPr>
          <w:rFonts w:ascii="Times New Roman" w:hAnsi="Times New Roman"/>
          <w:noProof/>
          <w:sz w:val="24"/>
          <w:szCs w:val="24"/>
        </w:rPr>
        <w:t xml:space="preserve">0 &lt;= '0'; </w:t>
      </w:r>
      <w:r w:rsidR="007B1D1C">
        <w:rPr>
          <w:rFonts w:ascii="Times New Roman" w:hAnsi="Times New Roman"/>
          <w:noProof/>
          <w:sz w:val="24"/>
          <w:szCs w:val="24"/>
        </w:rPr>
        <w:t>s</w:t>
      </w:r>
      <w:r w:rsidRPr="00E724AD">
        <w:rPr>
          <w:rFonts w:ascii="Times New Roman" w:hAnsi="Times New Roman"/>
          <w:noProof/>
          <w:sz w:val="24"/>
          <w:szCs w:val="24"/>
        </w:rPr>
        <w:t xml:space="preserve">1 &lt;= '1';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wait for 100 ns;   </w:t>
      </w:r>
    </w:p>
    <w:p w:rsidR="00E724AD" w:rsidRP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end process;</w:t>
      </w:r>
    </w:p>
    <w:p w:rsidR="00E724AD" w:rsidRDefault="00E724AD" w:rsidP="00E724AD">
      <w:pPr>
        <w:spacing w:after="0"/>
        <w:ind w:left="720"/>
        <w:jc w:val="both"/>
        <w:rPr>
          <w:rFonts w:ascii="Times New Roman" w:hAnsi="Times New Roman"/>
          <w:noProof/>
          <w:sz w:val="24"/>
          <w:szCs w:val="24"/>
        </w:rPr>
      </w:pPr>
      <w:r w:rsidRPr="00E724AD">
        <w:rPr>
          <w:rFonts w:ascii="Times New Roman" w:hAnsi="Times New Roman"/>
          <w:noProof/>
          <w:sz w:val="24"/>
          <w:szCs w:val="24"/>
        </w:rPr>
        <w:t xml:space="preserve"> </w:t>
      </w:r>
      <w:r w:rsidR="007B1D1C">
        <w:rPr>
          <w:rFonts w:ascii="Times New Roman" w:hAnsi="Times New Roman"/>
          <w:noProof/>
          <w:sz w:val="24"/>
          <w:szCs w:val="24"/>
        </w:rPr>
        <w:t>end</w:t>
      </w:r>
      <w:r w:rsidRPr="00E724AD">
        <w:rPr>
          <w:rFonts w:ascii="Times New Roman" w:hAnsi="Times New Roman"/>
          <w:noProof/>
          <w:sz w:val="24"/>
          <w:szCs w:val="24"/>
        </w:rPr>
        <w:t>;</w:t>
      </w:r>
    </w:p>
    <w:p w:rsidR="00B806F8" w:rsidRDefault="00B806F8" w:rsidP="006F4414">
      <w:pPr>
        <w:spacing w:after="0"/>
        <w:jc w:val="both"/>
        <w:rPr>
          <w:rFonts w:ascii="Times New Roman" w:hAnsi="Times New Roman"/>
          <w:noProof/>
          <w:sz w:val="24"/>
          <w:szCs w:val="24"/>
        </w:rPr>
      </w:pPr>
      <w:r>
        <w:rPr>
          <w:rFonts w:ascii="Times New Roman" w:hAnsi="Times New Roman"/>
          <w:noProof/>
          <w:sz w:val="24"/>
          <w:szCs w:val="24"/>
        </w:rPr>
        <w:t>Output:</w:t>
      </w:r>
    </w:p>
    <w:p w:rsidR="00B806F8" w:rsidRDefault="007B1D1C" w:rsidP="006F4414">
      <w:pPr>
        <w:spacing w:after="0"/>
        <w:jc w:val="both"/>
        <w:rPr>
          <w:rFonts w:ascii="Times New Roman" w:hAnsi="Times New Roman"/>
          <w:noProof/>
          <w:sz w:val="24"/>
          <w:szCs w:val="24"/>
        </w:rPr>
      </w:pPr>
      <w:r>
        <w:rPr>
          <w:rFonts w:ascii="Times New Roman" w:hAnsi="Times New Roman"/>
          <w:noProof/>
          <w:sz w:val="24"/>
          <w:szCs w:val="24"/>
        </w:rPr>
        <w:drawing>
          <wp:inline distT="0" distB="0" distL="0" distR="0">
            <wp:extent cx="5943600" cy="3310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o1MU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b/>
          <w:noProof/>
          <w:sz w:val="24"/>
          <w:szCs w:val="24"/>
        </w:rPr>
      </w:pPr>
      <w:r>
        <w:rPr>
          <w:rFonts w:ascii="Times New Roman" w:hAnsi="Times New Roman"/>
          <w:b/>
          <w:noProof/>
          <w:sz w:val="24"/>
          <w:szCs w:val="24"/>
        </w:rPr>
        <w:lastRenderedPageBreak/>
        <w:t>4:1 MUX using Behavioral Method:</w:t>
      </w:r>
    </w:p>
    <w:p w:rsidR="00503BB2" w:rsidRDefault="00503BB2" w:rsidP="006F4414">
      <w:pPr>
        <w:spacing w:after="0"/>
        <w:jc w:val="both"/>
        <w:rPr>
          <w:rFonts w:ascii="Times New Roman" w:hAnsi="Times New Roman"/>
          <w:noProof/>
          <w:sz w:val="24"/>
          <w:szCs w:val="24"/>
        </w:rPr>
      </w:pPr>
      <w:r>
        <w:rPr>
          <w:rFonts w:ascii="Times New Roman" w:hAnsi="Times New Roman"/>
          <w:noProof/>
          <w:sz w:val="24"/>
          <w:szCs w:val="24"/>
        </w:rPr>
        <w:t>Code:</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Entity</w:t>
      </w:r>
      <w:r>
        <w:rPr>
          <w:rFonts w:ascii="Times New Roman" w:hAnsi="Times New Roman"/>
          <w:noProof/>
          <w:sz w:val="24"/>
          <w:szCs w:val="24"/>
        </w:rPr>
        <w:t>:</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library IEEE;</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use IEEE.STD_LOGIC_1164.ALL;</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use IEEE.STD_LOGIC_ARITH.ALL;</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u</w:t>
      </w:r>
      <w:r>
        <w:rPr>
          <w:rFonts w:ascii="Times New Roman" w:hAnsi="Times New Roman"/>
          <w:noProof/>
          <w:sz w:val="24"/>
          <w:szCs w:val="24"/>
        </w:rPr>
        <w:t>se IEEE.STD_LOGIC_UNSIGNED.ALL;</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entity MUX_SOURCE is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 xml:space="preserve">    Port ( S : in  STD_LOGIC_VECTOR (1 downto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 xml:space="preserve">           I : in  STD_LOGIC_VECTOR (3 downto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 xml:space="preserve">           Y : out ST</w:t>
      </w:r>
      <w:r>
        <w:rPr>
          <w:rFonts w:ascii="Times New Roman" w:hAnsi="Times New Roman"/>
          <w:noProof/>
          <w:sz w:val="24"/>
          <w:szCs w:val="24"/>
        </w:rPr>
        <w:t>D_LOGIC);</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end MUX_SOURCE;</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architect</w:t>
      </w:r>
      <w:r>
        <w:rPr>
          <w:rFonts w:ascii="Times New Roman" w:hAnsi="Times New Roman"/>
          <w:noProof/>
          <w:sz w:val="24"/>
          <w:szCs w:val="24"/>
        </w:rPr>
        <w:t>ure Behavioral of MUX_SOURCE is</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begin</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process (S,I)</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begin</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if (S &lt;= "00") then</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Y &lt;= I(0);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elsif (S &lt;= "01") then</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Y &lt;= I(1);</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elsif (S &lt;= "10") then</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Y &lt;= I(2);</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else</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Y &lt;= I(3);</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end if;</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end process;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end Behavioral;</w:t>
      </w:r>
    </w:p>
    <w:p w:rsidR="00503BB2" w:rsidRPr="00503BB2" w:rsidRDefault="00503BB2" w:rsidP="00503BB2">
      <w:pPr>
        <w:spacing w:after="0"/>
        <w:jc w:val="both"/>
        <w:rPr>
          <w:rFonts w:ascii="Times New Roman" w:hAnsi="Times New Roman"/>
          <w:noProof/>
          <w:sz w:val="24"/>
          <w:szCs w:val="24"/>
        </w:rPr>
      </w:pP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Test bench</w:t>
      </w:r>
      <w:r>
        <w:rPr>
          <w:rFonts w:ascii="Times New Roman" w:hAnsi="Times New Roman"/>
          <w:noProof/>
          <w:sz w:val="24"/>
          <w:szCs w:val="24"/>
        </w:rPr>
        <w:t>:</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library ieee;</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use ieee.std_logic_1164.all;</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entity mux_tb is</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end entity;</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architecture tb of mux_tb is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component MUX_SOURCE is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Port ( S : in STD_LOGIC_VECTOR (1 downto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I : in STD_LOGIC_VECTOR (3 downto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lastRenderedPageBreak/>
        <w:t>Y : out STD_LOGIC);</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end component;</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signal S : STD_LOGIC_VECTOR(1 downto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signal I : STD_LOGIC_VECTOR(3 downto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signal Y : STD_LOGIC;</w:t>
      </w:r>
    </w:p>
    <w:p w:rsidR="00503BB2" w:rsidRPr="00503BB2" w:rsidRDefault="00503BB2" w:rsidP="00503BB2">
      <w:pPr>
        <w:spacing w:after="0"/>
        <w:jc w:val="both"/>
        <w:rPr>
          <w:rFonts w:ascii="Times New Roman" w:hAnsi="Times New Roman"/>
          <w:noProof/>
          <w:sz w:val="24"/>
          <w:szCs w:val="24"/>
        </w:rPr>
      </w:pP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begin</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uut : MUX_SOURCE port map(</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 =&gt; 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I =&gt; I,</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Y =&gt; Y);</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stim : process</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begin</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I(0) &lt;= '0';</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I(1) &lt;= '1';</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I(2) &lt;= '0';</w:t>
      </w:r>
    </w:p>
    <w:p w:rsidR="00503BB2" w:rsidRPr="00503BB2" w:rsidRDefault="00503BB2" w:rsidP="00503BB2">
      <w:pPr>
        <w:spacing w:after="0"/>
        <w:jc w:val="both"/>
        <w:rPr>
          <w:rFonts w:ascii="Times New Roman" w:hAnsi="Times New Roman"/>
          <w:noProof/>
          <w:sz w:val="24"/>
          <w:szCs w:val="24"/>
        </w:rPr>
      </w:pPr>
      <w:r>
        <w:rPr>
          <w:rFonts w:ascii="Times New Roman" w:hAnsi="Times New Roman"/>
          <w:noProof/>
          <w:sz w:val="24"/>
          <w:szCs w:val="24"/>
        </w:rPr>
        <w:t>I(3) &lt;= '1';</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 &lt;= "00";wait for 10 ns;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 &lt;= "01";wait for 10 ns;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 &lt;= "10";wait for 10 ns;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S &lt;= "11";wait for 10 ns;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wait;</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end process;</w:t>
      </w:r>
    </w:p>
    <w:p w:rsidR="00503BB2" w:rsidRPr="00503BB2" w:rsidRDefault="00503BB2" w:rsidP="00503BB2">
      <w:pPr>
        <w:spacing w:after="0"/>
        <w:jc w:val="both"/>
        <w:rPr>
          <w:rFonts w:ascii="Times New Roman" w:hAnsi="Times New Roman"/>
          <w:noProof/>
          <w:sz w:val="24"/>
          <w:szCs w:val="24"/>
        </w:rPr>
      </w:pPr>
      <w:r w:rsidRPr="00503BB2">
        <w:rPr>
          <w:rFonts w:ascii="Times New Roman" w:hAnsi="Times New Roman"/>
          <w:noProof/>
          <w:sz w:val="24"/>
          <w:szCs w:val="24"/>
        </w:rPr>
        <w:t>end tb;</w:t>
      </w:r>
    </w:p>
    <w:p w:rsidR="006F4414" w:rsidRDefault="006F4414"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p>
    <w:p w:rsidR="00503BB2" w:rsidRDefault="00503BB2" w:rsidP="006F4414">
      <w:pPr>
        <w:spacing w:after="0"/>
        <w:jc w:val="both"/>
        <w:rPr>
          <w:rFonts w:ascii="Times New Roman" w:hAnsi="Times New Roman"/>
          <w:noProof/>
          <w:sz w:val="24"/>
          <w:szCs w:val="24"/>
        </w:rPr>
      </w:pPr>
      <w:r>
        <w:rPr>
          <w:rFonts w:ascii="Times New Roman" w:hAnsi="Times New Roman"/>
          <w:noProof/>
          <w:sz w:val="24"/>
          <w:szCs w:val="24"/>
        </w:rPr>
        <w:lastRenderedPageBreak/>
        <w:drawing>
          <wp:anchor distT="0" distB="0" distL="114300" distR="114300" simplePos="0" relativeHeight="251659264" behindDoc="0" locked="0" layoutInCell="1" allowOverlap="1" wp14:anchorId="11724231" wp14:editId="6761FC6F">
            <wp:simplePos x="0" y="0"/>
            <wp:positionH relativeFrom="column">
              <wp:posOffset>-781050</wp:posOffset>
            </wp:positionH>
            <wp:positionV relativeFrom="paragraph">
              <wp:posOffset>228600</wp:posOffset>
            </wp:positionV>
            <wp:extent cx="7496175" cy="42005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to1muxbehavioral.png"/>
                    <pic:cNvPicPr/>
                  </pic:nvPicPr>
                  <pic:blipFill>
                    <a:blip r:embed="rId11">
                      <a:extLst>
                        <a:ext uri="{28A0092B-C50C-407E-A947-70E740481C1C}">
                          <a14:useLocalDpi xmlns:a14="http://schemas.microsoft.com/office/drawing/2010/main" val="0"/>
                        </a:ext>
                      </a:extLst>
                    </a:blip>
                    <a:stretch>
                      <a:fillRect/>
                    </a:stretch>
                  </pic:blipFill>
                  <pic:spPr>
                    <a:xfrm>
                      <a:off x="0" y="0"/>
                      <a:ext cx="7496175" cy="4200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w:t>Output:</w:t>
      </w:r>
    </w:p>
    <w:p w:rsidR="00503BB2" w:rsidRPr="006563C5" w:rsidRDefault="00503BB2" w:rsidP="006F4414">
      <w:pPr>
        <w:spacing w:after="0"/>
        <w:jc w:val="both"/>
        <w:rPr>
          <w:rFonts w:ascii="Times New Roman" w:hAnsi="Times New Roman"/>
          <w:noProof/>
          <w:sz w:val="24"/>
          <w:szCs w:val="24"/>
        </w:rPr>
      </w:pPr>
    </w:p>
    <w:p w:rsidR="006F4414" w:rsidRPr="006563C5" w:rsidRDefault="006F4414" w:rsidP="006F4414">
      <w:pPr>
        <w:spacing w:after="0" w:line="100" w:lineRule="atLeast"/>
        <w:jc w:val="both"/>
        <w:rPr>
          <w:rFonts w:ascii="Times New Roman" w:hAnsi="Times New Roman"/>
          <w:b/>
          <w:iCs/>
          <w:sz w:val="24"/>
          <w:szCs w:val="24"/>
        </w:rPr>
      </w:pPr>
      <w:r w:rsidRPr="006563C5">
        <w:rPr>
          <w:rFonts w:ascii="Times New Roman" w:hAnsi="Times New Roman"/>
          <w:b/>
          <w:iCs/>
          <w:sz w:val="24"/>
          <w:szCs w:val="24"/>
        </w:rPr>
        <w:t xml:space="preserve">Conclusion: </w:t>
      </w:r>
    </w:p>
    <w:p w:rsidR="006F4414" w:rsidRPr="007B1D1C" w:rsidRDefault="007B1D1C" w:rsidP="006F4414">
      <w:pPr>
        <w:spacing w:after="0" w:line="100" w:lineRule="atLeast"/>
        <w:jc w:val="both"/>
        <w:rPr>
          <w:rFonts w:ascii="Times New Roman" w:hAnsi="Times New Roman"/>
          <w:iCs/>
          <w:sz w:val="24"/>
          <w:szCs w:val="24"/>
        </w:rPr>
      </w:pPr>
      <w:r>
        <w:rPr>
          <w:rFonts w:ascii="Times New Roman" w:hAnsi="Times New Roman"/>
          <w:iCs/>
          <w:sz w:val="24"/>
          <w:szCs w:val="24"/>
        </w:rPr>
        <w:t>Thus, in this experiment, the 4:1 MUX has been implemented in VHDL using the Quartus II and Model-Sim Altera simulator softwares.</w:t>
      </w:r>
    </w:p>
    <w:p w:rsidR="007B1D1C" w:rsidRPr="006563C5" w:rsidRDefault="007B1D1C" w:rsidP="006F4414">
      <w:pPr>
        <w:spacing w:after="0"/>
        <w:jc w:val="both"/>
        <w:rPr>
          <w:rFonts w:ascii="Times New Roman" w:hAnsi="Times New Roman"/>
          <w:sz w:val="24"/>
          <w:szCs w:val="24"/>
        </w:rPr>
      </w:pPr>
    </w:p>
    <w:p w:rsidR="006F4414" w:rsidRPr="006563C5" w:rsidRDefault="006F4414" w:rsidP="00503BB2">
      <w:pPr>
        <w:spacing w:after="0" w:line="100" w:lineRule="atLeast"/>
        <w:jc w:val="both"/>
        <w:rPr>
          <w:rFonts w:ascii="Times New Roman" w:hAnsi="Times New Roman"/>
          <w:sz w:val="24"/>
          <w:szCs w:val="24"/>
        </w:rPr>
      </w:pPr>
      <w:r w:rsidRPr="006563C5">
        <w:rPr>
          <w:rFonts w:ascii="Times New Roman" w:hAnsi="Times New Roman"/>
          <w:b/>
          <w:iCs/>
          <w:sz w:val="24"/>
          <w:szCs w:val="24"/>
        </w:rPr>
        <w:t xml:space="preserve">Post Lab Descriptive Questions </w:t>
      </w:r>
    </w:p>
    <w:p w:rsidR="006F4414" w:rsidRDefault="006F4414" w:rsidP="006F4414">
      <w:pPr>
        <w:pStyle w:val="ListParagraph"/>
        <w:numPr>
          <w:ilvl w:val="0"/>
          <w:numId w:val="27"/>
        </w:numPr>
      </w:pPr>
      <w:r>
        <w:t>Application Mux</w:t>
      </w:r>
      <w:r w:rsidRPr="006563C5">
        <w:t>?</w:t>
      </w:r>
    </w:p>
    <w:p w:rsidR="007B1D1C" w:rsidRDefault="007B1D1C" w:rsidP="007B1D1C">
      <w:pPr>
        <w:pStyle w:val="ListParagraph"/>
      </w:pPr>
      <w:r>
        <w:t>Ans.</w:t>
      </w:r>
    </w:p>
    <w:p w:rsidR="007B1D1C" w:rsidRDefault="007B1D1C" w:rsidP="007B1D1C">
      <w:pPr>
        <w:pStyle w:val="ListParagraph"/>
        <w:widowControl w:val="0"/>
        <w:numPr>
          <w:ilvl w:val="2"/>
          <w:numId w:val="28"/>
        </w:numPr>
        <w:overflowPunct w:val="0"/>
        <w:autoSpaceDE w:val="0"/>
        <w:autoSpaceDN w:val="0"/>
        <w:adjustRightInd w:val="0"/>
        <w:spacing w:after="0" w:line="240" w:lineRule="auto"/>
        <w:jc w:val="both"/>
      </w:pPr>
      <w:r>
        <w:t xml:space="preserve"> Multiplexers are used in various applications where multiple data needs to be transmitted over a single line.</w:t>
      </w:r>
    </w:p>
    <w:p w:rsidR="007B1D1C" w:rsidRDefault="007B1D1C" w:rsidP="007B1D1C">
      <w:pPr>
        <w:pStyle w:val="ListParagraph"/>
        <w:widowControl w:val="0"/>
        <w:numPr>
          <w:ilvl w:val="2"/>
          <w:numId w:val="28"/>
        </w:numPr>
        <w:overflowPunct w:val="0"/>
        <w:autoSpaceDE w:val="0"/>
        <w:autoSpaceDN w:val="0"/>
        <w:adjustRightInd w:val="0"/>
        <w:spacing w:after="0" w:line="240" w:lineRule="auto"/>
        <w:jc w:val="both"/>
      </w:pPr>
      <w:r>
        <w:t>Multiplexers are used in computer memory to maintain a huge amount of memory in computers and to reduce the number of copper lines required.</w:t>
      </w:r>
    </w:p>
    <w:p w:rsidR="007B1D1C" w:rsidRDefault="007B1D1C" w:rsidP="007B1D1C">
      <w:pPr>
        <w:pStyle w:val="ListParagraph"/>
        <w:widowControl w:val="0"/>
        <w:numPr>
          <w:ilvl w:val="2"/>
          <w:numId w:val="28"/>
        </w:numPr>
        <w:overflowPunct w:val="0"/>
        <w:autoSpaceDE w:val="0"/>
        <w:autoSpaceDN w:val="0"/>
        <w:adjustRightInd w:val="0"/>
        <w:spacing w:after="0" w:line="240" w:lineRule="auto"/>
        <w:jc w:val="both"/>
      </w:pPr>
      <w:r>
        <w:t>In telephone networks, multiple audio signals are integrated to a single line of transmission with the help of a multiplexer.</w:t>
      </w:r>
    </w:p>
    <w:p w:rsidR="004D2DAF" w:rsidRDefault="007B1D1C" w:rsidP="00503BB2">
      <w:pPr>
        <w:pStyle w:val="ListParagraph"/>
        <w:widowControl w:val="0"/>
        <w:numPr>
          <w:ilvl w:val="2"/>
          <w:numId w:val="28"/>
        </w:numPr>
        <w:overflowPunct w:val="0"/>
        <w:autoSpaceDE w:val="0"/>
        <w:autoSpaceDN w:val="0"/>
        <w:adjustRightInd w:val="0"/>
        <w:spacing w:after="0" w:line="240" w:lineRule="auto"/>
        <w:jc w:val="both"/>
      </w:pPr>
      <w:r>
        <w:t>Multiplexer is used in the implementation of combinational circuits.</w:t>
      </w:r>
      <w:bookmarkStart w:id="0" w:name="_GoBack"/>
      <w:bookmarkEnd w:id="0"/>
    </w:p>
    <w:sectPr w:rsidR="004D2DAF" w:rsidSect="00886AD6">
      <w:headerReference w:type="default" r:id="rId12"/>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863" w:rsidRDefault="00030863">
      <w:pPr>
        <w:spacing w:after="0" w:line="240" w:lineRule="auto"/>
      </w:pPr>
      <w:r>
        <w:separator/>
      </w:r>
    </w:p>
  </w:endnote>
  <w:endnote w:type="continuationSeparator" w:id="0">
    <w:p w:rsidR="00030863" w:rsidRDefault="0003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98" w:rsidRDefault="006F4414">
    <w:pPr>
      <w:pStyle w:val="Footer"/>
      <w:jc w:val="center"/>
    </w:pPr>
    <w:r>
      <w:fldChar w:fldCharType="begin"/>
    </w:r>
    <w:r>
      <w:instrText xml:space="preserve"> PAGE   \* MERGEFORMAT </w:instrText>
    </w:r>
    <w:r>
      <w:fldChar w:fldCharType="separate"/>
    </w:r>
    <w:r w:rsidR="00503BB2">
      <w:rPr>
        <w:noProof/>
      </w:rPr>
      <w:t>8</w:t>
    </w:r>
    <w:r>
      <w:rPr>
        <w:noProof/>
      </w:rPr>
      <w:fldChar w:fldCharType="end"/>
    </w:r>
  </w:p>
  <w:p w:rsidR="004C4298" w:rsidRDefault="006F4414"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4C4298" w:rsidRDefault="006F4414" w:rsidP="00886AD6">
    <w:pPr>
      <w:widowControl w:val="0"/>
      <w:overflowPunct w:val="0"/>
      <w:autoSpaceDE w:val="0"/>
      <w:autoSpaceDN w:val="0"/>
      <w:adjustRightInd w:val="0"/>
      <w:spacing w:after="0" w:line="240" w:lineRule="auto"/>
      <w:jc w:val="right"/>
    </w:pPr>
    <w:r>
      <w:rPr>
        <w:rFonts w:cs="Calibri"/>
      </w:rPr>
      <w:t>DD/JUL 21-22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863" w:rsidRDefault="00030863">
      <w:pPr>
        <w:spacing w:after="0" w:line="240" w:lineRule="auto"/>
      </w:pPr>
      <w:r>
        <w:separator/>
      </w:r>
    </w:p>
  </w:footnote>
  <w:footnote w:type="continuationSeparator" w:id="0">
    <w:p w:rsidR="00030863" w:rsidRDefault="000308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98" w:rsidRDefault="006F4414" w:rsidP="008E5FD4">
    <w:pPr>
      <w:pStyle w:val="Header"/>
      <w:tabs>
        <w:tab w:val="left" w:pos="1264"/>
      </w:tabs>
    </w:pPr>
    <w:r>
      <w:rPr>
        <w:noProof/>
      </w:rPr>
      <w:drawing>
        <wp:anchor distT="0" distB="0" distL="114300" distR="114300" simplePos="0" relativeHeight="251661312" behindDoc="1" locked="0" layoutInCell="0" allowOverlap="1" wp14:anchorId="1C00BD0B" wp14:editId="63610DEF">
          <wp:simplePos x="0" y="0"/>
          <wp:positionH relativeFrom="page">
            <wp:posOffset>734060</wp:posOffset>
          </wp:positionH>
          <wp:positionV relativeFrom="page">
            <wp:posOffset>487045</wp:posOffset>
          </wp:positionV>
          <wp:extent cx="590550" cy="5334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0" allowOverlap="1" wp14:anchorId="1D6079D8" wp14:editId="192F1C27">
          <wp:simplePos x="0" y="0"/>
          <wp:positionH relativeFrom="page">
            <wp:posOffset>6475730</wp:posOffset>
          </wp:positionH>
          <wp:positionV relativeFrom="page">
            <wp:posOffset>535305</wp:posOffset>
          </wp:positionV>
          <wp:extent cx="590550" cy="485775"/>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0" allowOverlap="1" wp14:anchorId="3F57BEFD" wp14:editId="2446B9F1">
          <wp:simplePos x="0" y="0"/>
          <wp:positionH relativeFrom="page">
            <wp:posOffset>3649980</wp:posOffset>
          </wp:positionH>
          <wp:positionV relativeFrom="page">
            <wp:posOffset>484505</wp:posOffset>
          </wp:positionV>
          <wp:extent cx="713105" cy="58801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4C4298" w:rsidRDefault="00030863">
    <w:pPr>
      <w:pStyle w:val="Header"/>
    </w:pPr>
  </w:p>
  <w:p w:rsidR="004C4298" w:rsidRDefault="00030863">
    <w:pPr>
      <w:pStyle w:val="Header"/>
    </w:pPr>
  </w:p>
  <w:p w:rsidR="004C4298" w:rsidRDefault="00030863">
    <w:pPr>
      <w:pStyle w:val="Header"/>
    </w:pPr>
  </w:p>
  <w:p w:rsidR="004C4298" w:rsidRDefault="006F4414"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4C4298" w:rsidRDefault="00030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340A9"/>
    <w:multiLevelType w:val="hybridMultilevel"/>
    <w:tmpl w:val="31AC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54DC5529"/>
    <w:multiLevelType w:val="hybridMultilevel"/>
    <w:tmpl w:val="DE1C6022"/>
    <w:lvl w:ilvl="0" w:tplc="4EDEF4C6">
      <w:start w:val="1"/>
      <w:numFmt w:val="decimal"/>
      <w:lvlText w:val="%1."/>
      <w:lvlJc w:val="left"/>
      <w:pPr>
        <w:ind w:left="728" w:hanging="360"/>
      </w:pPr>
      <w:rPr>
        <w:rFonts w:hint="default"/>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0">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59B37977"/>
    <w:multiLevelType w:val="multilevel"/>
    <w:tmpl w:val="00000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25">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0"/>
  </w:num>
  <w:num w:numId="4">
    <w:abstractNumId w:val="8"/>
  </w:num>
  <w:num w:numId="5">
    <w:abstractNumId w:val="6"/>
  </w:num>
  <w:num w:numId="6">
    <w:abstractNumId w:val="18"/>
  </w:num>
  <w:num w:numId="7">
    <w:abstractNumId w:val="0"/>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26"/>
  </w:num>
  <w:num w:numId="17">
    <w:abstractNumId w:val="23"/>
  </w:num>
  <w:num w:numId="18">
    <w:abstractNumId w:val="12"/>
  </w:num>
  <w:num w:numId="19">
    <w:abstractNumId w:val="13"/>
  </w:num>
  <w:num w:numId="20">
    <w:abstractNumId w:val="25"/>
  </w:num>
  <w:num w:numId="21">
    <w:abstractNumId w:val="17"/>
  </w:num>
  <w:num w:numId="22">
    <w:abstractNumId w:val="9"/>
  </w:num>
  <w:num w:numId="23">
    <w:abstractNumId w:val="10"/>
  </w:num>
  <w:num w:numId="24">
    <w:abstractNumId w:val="27"/>
  </w:num>
  <w:num w:numId="25">
    <w:abstractNumId w:val="15"/>
  </w:num>
  <w:num w:numId="26">
    <w:abstractNumId w:val="16"/>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14"/>
    <w:rsid w:val="00030863"/>
    <w:rsid w:val="00503BB2"/>
    <w:rsid w:val="005A26B1"/>
    <w:rsid w:val="006F4414"/>
    <w:rsid w:val="007B1D1C"/>
    <w:rsid w:val="00AD3818"/>
    <w:rsid w:val="00B806F8"/>
    <w:rsid w:val="00CF5C52"/>
    <w:rsid w:val="00E7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BD80C-74BA-4C4D-9B10-97DF1C8C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41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14"/>
    <w:rPr>
      <w:rFonts w:ascii="Calibri" w:eastAsia="Times New Roman" w:hAnsi="Calibri" w:cs="Times New Roman"/>
    </w:rPr>
  </w:style>
  <w:style w:type="paragraph" w:styleId="Footer">
    <w:name w:val="footer"/>
    <w:basedOn w:val="Normal"/>
    <w:link w:val="FooterChar"/>
    <w:uiPriority w:val="99"/>
    <w:unhideWhenUsed/>
    <w:rsid w:val="006F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14"/>
    <w:rPr>
      <w:rFonts w:ascii="Calibri" w:eastAsia="Times New Roman" w:hAnsi="Calibri" w:cs="Times New Roman"/>
    </w:rPr>
  </w:style>
  <w:style w:type="paragraph" w:styleId="BalloonText">
    <w:name w:val="Balloon Text"/>
    <w:basedOn w:val="Normal"/>
    <w:link w:val="BalloonTextChar"/>
    <w:uiPriority w:val="99"/>
    <w:semiHidden/>
    <w:unhideWhenUsed/>
    <w:rsid w:val="006F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414"/>
    <w:rPr>
      <w:rFonts w:ascii="Tahoma" w:eastAsia="Times New Roman" w:hAnsi="Tahoma" w:cs="Tahoma"/>
      <w:sz w:val="16"/>
      <w:szCs w:val="16"/>
    </w:rPr>
  </w:style>
  <w:style w:type="paragraph" w:customStyle="1" w:styleId="FrameContents">
    <w:name w:val="Frame Contents"/>
    <w:basedOn w:val="BodyText"/>
    <w:rsid w:val="006F4414"/>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6F4414"/>
    <w:pPr>
      <w:spacing w:after="120"/>
    </w:pPr>
  </w:style>
  <w:style w:type="character" w:customStyle="1" w:styleId="BodyTextChar">
    <w:name w:val="Body Text Char"/>
    <w:basedOn w:val="DefaultParagraphFont"/>
    <w:link w:val="BodyText"/>
    <w:uiPriority w:val="99"/>
    <w:semiHidden/>
    <w:rsid w:val="006F4414"/>
    <w:rPr>
      <w:rFonts w:ascii="Calibri" w:eastAsia="Times New Roman" w:hAnsi="Calibri" w:cs="Times New Roman"/>
    </w:rPr>
  </w:style>
  <w:style w:type="character" w:styleId="Hyperlink">
    <w:name w:val="Hyperlink"/>
    <w:unhideWhenUsed/>
    <w:rsid w:val="006F4414"/>
    <w:rPr>
      <w:color w:val="0000FF"/>
      <w:u w:val="single"/>
    </w:rPr>
  </w:style>
  <w:style w:type="table" w:styleId="TableGrid">
    <w:name w:val="Table Grid"/>
    <w:basedOn w:val="TableNormal"/>
    <w:uiPriority w:val="59"/>
    <w:rsid w:val="006F4414"/>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6F4414"/>
  </w:style>
  <w:style w:type="paragraph" w:styleId="ListParagraph">
    <w:name w:val="List Paragraph"/>
    <w:basedOn w:val="Normal"/>
    <w:qFormat/>
    <w:rsid w:val="006F4414"/>
    <w:pPr>
      <w:suppressAutoHyphens/>
      <w:ind w:left="720"/>
      <w:contextualSpacing/>
    </w:pPr>
    <w:rPr>
      <w:rFonts w:ascii="Times New Roman" w:eastAsia="Calibri" w:hAnsi="Times New Roman"/>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ngr.illinois.edu/download/attachments/84770821/08-Multiplexers.pdf?version=2&amp;modificationDate=128512882700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vlabs.iitb.ac.in/vlabs-dev/labs/dldesignlab/experimentlist.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iki.engr.illinois.edu/download/attachments/84770821/08-Multiplexers.pdf?version=2&amp;modificationDate=128512882700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dc:creator>
  <cp:lastModifiedBy>hp</cp:lastModifiedBy>
  <cp:revision>3</cp:revision>
  <dcterms:created xsi:type="dcterms:W3CDTF">2022-11-17T06:34:00Z</dcterms:created>
  <dcterms:modified xsi:type="dcterms:W3CDTF">2022-11-25T17:17:00Z</dcterms:modified>
</cp:coreProperties>
</file>